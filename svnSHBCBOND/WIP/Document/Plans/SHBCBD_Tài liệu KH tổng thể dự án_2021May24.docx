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98" w:type="dxa"/>
        <w:tblInd w:w="-108" w:type="dxa"/>
        <w:tblLook w:val="04A0" w:firstRow="1" w:lastRow="0" w:firstColumn="1" w:lastColumn="0" w:noHBand="0" w:noVBand="1"/>
      </w:tblPr>
      <w:tblGrid>
        <w:gridCol w:w="2898"/>
        <w:gridCol w:w="6300"/>
      </w:tblGrid>
      <w:tr w:rsidR="00843020" w:rsidRPr="00E8307A" w:rsidTr="00CB0C2B">
        <w:tc>
          <w:tcPr>
            <w:tcW w:w="2898" w:type="dxa"/>
            <w:shd w:val="clear" w:color="auto" w:fill="auto"/>
          </w:tcPr>
          <w:p w:rsidR="00843020" w:rsidRPr="00E8307A" w:rsidRDefault="00843020" w:rsidP="00CB0C2B">
            <w:pPr>
              <w:jc w:val="both"/>
              <w:rPr>
                <w:rFonts w:cs="Times New Roman"/>
                <w:szCs w:val="24"/>
              </w:rPr>
            </w:pPr>
            <w:r w:rsidRPr="00E8307A">
              <w:rPr>
                <w:rFonts w:cs="Times New Roman"/>
                <w:caps/>
                <w:noProof/>
                <w:szCs w:val="24"/>
              </w:rPr>
              <w:drawing>
                <wp:inline distT="0" distB="0" distL="0" distR="0" wp14:anchorId="466B7CD6" wp14:editId="24A1000D">
                  <wp:extent cx="1590675" cy="514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514350"/>
                          </a:xfrm>
                          <a:prstGeom prst="rect">
                            <a:avLst/>
                          </a:prstGeom>
                          <a:noFill/>
                          <a:ln>
                            <a:noFill/>
                          </a:ln>
                        </pic:spPr>
                      </pic:pic>
                    </a:graphicData>
                  </a:graphic>
                </wp:inline>
              </w:drawing>
            </w:r>
          </w:p>
        </w:tc>
        <w:tc>
          <w:tcPr>
            <w:tcW w:w="6300" w:type="dxa"/>
            <w:shd w:val="clear" w:color="auto" w:fill="auto"/>
            <w:vAlign w:val="center"/>
          </w:tcPr>
          <w:p w:rsidR="00843020" w:rsidRPr="00E8307A" w:rsidRDefault="00843020" w:rsidP="00CB0C2B">
            <w:pPr>
              <w:pStyle w:val="Header"/>
              <w:tabs>
                <w:tab w:val="left" w:pos="6084"/>
              </w:tabs>
              <w:jc w:val="both"/>
              <w:rPr>
                <w:b/>
              </w:rPr>
            </w:pPr>
            <w:r w:rsidRPr="00E8307A">
              <w:rPr>
                <w:b/>
              </w:rPr>
              <w:t>NGÂN HÀNG TMCP SÀI GÒN – HÀ NỘI</w:t>
            </w:r>
          </w:p>
        </w:tc>
      </w:tr>
    </w:tbl>
    <w:p w:rsidR="00843020" w:rsidRPr="00E8307A" w:rsidRDefault="00843020" w:rsidP="00843020">
      <w:pPr>
        <w:jc w:val="both"/>
        <w:rPr>
          <w:rFonts w:cs="Times New Roman"/>
          <w:vanish/>
          <w:szCs w:val="24"/>
        </w:rPr>
      </w:pPr>
    </w:p>
    <w:tbl>
      <w:tblPr>
        <w:tblW w:w="0" w:type="auto"/>
        <w:tblLook w:val="04A0" w:firstRow="1" w:lastRow="0" w:firstColumn="1" w:lastColumn="0" w:noHBand="0" w:noVBand="1"/>
      </w:tblPr>
      <w:tblGrid>
        <w:gridCol w:w="5310"/>
        <w:gridCol w:w="3752"/>
      </w:tblGrid>
      <w:tr w:rsidR="00843020" w:rsidRPr="00E8307A" w:rsidTr="00CB0C2B">
        <w:tc>
          <w:tcPr>
            <w:tcW w:w="5310" w:type="dxa"/>
            <w:shd w:val="clear" w:color="auto" w:fill="auto"/>
          </w:tcPr>
          <w:p w:rsidR="00843020" w:rsidRPr="00E8307A" w:rsidRDefault="00843020" w:rsidP="00CB0C2B">
            <w:pPr>
              <w:jc w:val="both"/>
              <w:rPr>
                <w:rFonts w:cs="Times New Roman"/>
                <w:szCs w:val="24"/>
              </w:rPr>
            </w:pPr>
          </w:p>
        </w:tc>
        <w:tc>
          <w:tcPr>
            <w:tcW w:w="3752" w:type="dxa"/>
            <w:shd w:val="clear" w:color="auto" w:fill="auto"/>
          </w:tcPr>
          <w:p w:rsidR="00843020" w:rsidRPr="00E8307A" w:rsidRDefault="00843020" w:rsidP="00CB0C2B">
            <w:pPr>
              <w:jc w:val="both"/>
              <w:rPr>
                <w:rFonts w:cs="Times New Roman"/>
                <w:szCs w:val="24"/>
              </w:rPr>
            </w:pPr>
          </w:p>
        </w:tc>
      </w:tr>
    </w:tbl>
    <w:p w:rsidR="00843020" w:rsidRPr="00E8307A" w:rsidRDefault="00843020" w:rsidP="00843020">
      <w:pPr>
        <w:jc w:val="both"/>
        <w:rPr>
          <w:rFonts w:cs="Times New Roman"/>
          <w:szCs w:val="24"/>
        </w:rPr>
      </w:pPr>
    </w:p>
    <w:p w:rsidR="00843020" w:rsidRPr="00E8307A" w:rsidRDefault="00843020" w:rsidP="00843020">
      <w:pPr>
        <w:jc w:val="both"/>
        <w:rPr>
          <w:rFonts w:cs="Times New Roman"/>
          <w:szCs w:val="24"/>
        </w:rPr>
      </w:pPr>
    </w:p>
    <w:p w:rsidR="00843020" w:rsidRPr="00E8307A" w:rsidRDefault="00843020" w:rsidP="00843020">
      <w:pPr>
        <w:jc w:val="both"/>
        <w:rPr>
          <w:rFonts w:cs="Times New Roman"/>
          <w:szCs w:val="24"/>
        </w:rPr>
      </w:pPr>
    </w:p>
    <w:p w:rsidR="00843020" w:rsidRPr="00E8307A" w:rsidRDefault="00843020" w:rsidP="00843020">
      <w:pPr>
        <w:jc w:val="both"/>
        <w:rPr>
          <w:rFonts w:cs="Times New Roman"/>
          <w:szCs w:val="24"/>
        </w:rPr>
      </w:pPr>
    </w:p>
    <w:p w:rsidR="00843020" w:rsidRPr="00E8307A" w:rsidRDefault="00843020" w:rsidP="00843020">
      <w:pPr>
        <w:jc w:val="both"/>
        <w:rPr>
          <w:rFonts w:cs="Times New Roman"/>
          <w:szCs w:val="24"/>
        </w:rPr>
      </w:pPr>
    </w:p>
    <w:p w:rsidR="00843020" w:rsidRDefault="00843020" w:rsidP="00843020">
      <w:pPr>
        <w:jc w:val="both"/>
        <w:rPr>
          <w:rFonts w:cs="Times New Roman"/>
          <w:szCs w:val="24"/>
        </w:rPr>
      </w:pPr>
    </w:p>
    <w:p w:rsidR="007D07F6" w:rsidRPr="00E8307A" w:rsidRDefault="007D07F6" w:rsidP="00843020">
      <w:pPr>
        <w:jc w:val="both"/>
        <w:rPr>
          <w:rFonts w:cs="Times New Roman"/>
          <w:szCs w:val="24"/>
        </w:rPr>
      </w:pPr>
    </w:p>
    <w:p w:rsidR="00843020" w:rsidRPr="00E8307A" w:rsidRDefault="00843020" w:rsidP="00843020">
      <w:pPr>
        <w:jc w:val="both"/>
        <w:rPr>
          <w:rFonts w:cs="Times New Roman"/>
          <w:b/>
          <w:color w:val="548DD4"/>
          <w:szCs w:val="24"/>
        </w:rPr>
      </w:pPr>
    </w:p>
    <w:p w:rsidR="00843020" w:rsidRPr="00CA2620" w:rsidRDefault="00843020" w:rsidP="00843020">
      <w:pPr>
        <w:jc w:val="center"/>
        <w:rPr>
          <w:rFonts w:cs="Times New Roman"/>
          <w:b/>
          <w:color w:val="548DD4"/>
          <w:sz w:val="32"/>
          <w:szCs w:val="24"/>
        </w:rPr>
      </w:pPr>
      <w:r w:rsidRPr="00CA2620">
        <w:rPr>
          <w:rFonts w:cs="Times New Roman"/>
          <w:b/>
          <w:color w:val="548DD4"/>
          <w:sz w:val="32"/>
          <w:szCs w:val="24"/>
        </w:rPr>
        <w:t xml:space="preserve">TÀI LIỆU </w:t>
      </w:r>
      <w:r w:rsidR="002452D7" w:rsidRPr="00CA2620">
        <w:rPr>
          <w:rFonts w:cs="Times New Roman"/>
          <w:b/>
          <w:color w:val="548DD4"/>
          <w:sz w:val="32"/>
          <w:szCs w:val="24"/>
        </w:rPr>
        <w:t>KẾ HOẠCH TỔNG THỂ</w:t>
      </w:r>
    </w:p>
    <w:p w:rsidR="00843020" w:rsidRPr="00CA2620" w:rsidRDefault="00843020" w:rsidP="00843020">
      <w:pPr>
        <w:jc w:val="center"/>
        <w:rPr>
          <w:rFonts w:cs="Times New Roman"/>
          <w:b/>
          <w:bCs/>
          <w:color w:val="808080"/>
          <w:sz w:val="32"/>
          <w:szCs w:val="24"/>
        </w:rPr>
      </w:pPr>
      <w:r w:rsidRPr="00CA2620">
        <w:rPr>
          <w:rFonts w:cs="Times New Roman"/>
          <w:b/>
          <w:bCs/>
          <w:color w:val="808080"/>
          <w:sz w:val="32"/>
          <w:szCs w:val="24"/>
        </w:rPr>
        <w:t>Hệ thố</w:t>
      </w:r>
      <w:r w:rsidR="002452D7" w:rsidRPr="00CA2620">
        <w:rPr>
          <w:rFonts w:cs="Times New Roman"/>
          <w:b/>
          <w:bCs/>
          <w:color w:val="808080"/>
          <w:sz w:val="32"/>
          <w:szCs w:val="24"/>
        </w:rPr>
        <w:t>ng Core Ngân hàng đầu tư</w:t>
      </w:r>
    </w:p>
    <w:p w:rsidR="00843020" w:rsidRPr="00E8307A" w:rsidRDefault="00843020" w:rsidP="00843020">
      <w:pPr>
        <w:jc w:val="center"/>
        <w:rPr>
          <w:rFonts w:cs="Times New Roman"/>
          <w:b/>
          <w:bCs/>
          <w:color w:val="808080"/>
          <w:szCs w:val="24"/>
        </w:rPr>
      </w:pPr>
    </w:p>
    <w:p w:rsidR="00843020" w:rsidRPr="00E8307A" w:rsidRDefault="00843020" w:rsidP="00843020">
      <w:pPr>
        <w:jc w:val="center"/>
        <w:rPr>
          <w:rFonts w:cs="Times New Roman"/>
          <w:b/>
          <w:bCs/>
          <w:color w:val="808080"/>
          <w:szCs w:val="24"/>
        </w:rPr>
      </w:pPr>
      <w:r w:rsidRPr="00E8307A">
        <w:rPr>
          <w:rFonts w:cs="Times New Roman"/>
          <w:b/>
          <w:bCs/>
          <w:color w:val="808080"/>
          <w:szCs w:val="24"/>
        </w:rPr>
        <w:t>Phiên bản: 1.0</w:t>
      </w:r>
    </w:p>
    <w:p w:rsidR="00843020" w:rsidRPr="00E8307A" w:rsidRDefault="00843020" w:rsidP="00843020">
      <w:pPr>
        <w:tabs>
          <w:tab w:val="left" w:pos="6899"/>
        </w:tabs>
        <w:jc w:val="center"/>
        <w:rPr>
          <w:rFonts w:cs="Times New Roman"/>
          <w:szCs w:val="24"/>
        </w:rPr>
      </w:pPr>
    </w:p>
    <w:p w:rsidR="00843020" w:rsidRPr="00E8307A" w:rsidRDefault="00843020" w:rsidP="00843020">
      <w:pPr>
        <w:jc w:val="center"/>
        <w:rPr>
          <w:rFonts w:cs="Times New Roman"/>
          <w:szCs w:val="24"/>
        </w:rPr>
      </w:pPr>
    </w:p>
    <w:p w:rsidR="00843020" w:rsidRPr="00E8307A" w:rsidRDefault="00843020" w:rsidP="00843020">
      <w:pPr>
        <w:jc w:val="center"/>
        <w:rPr>
          <w:rFonts w:cs="Times New Roman"/>
          <w:szCs w:val="24"/>
        </w:rPr>
      </w:pPr>
    </w:p>
    <w:p w:rsidR="00843020" w:rsidRPr="00E8307A" w:rsidRDefault="00843020" w:rsidP="00843020">
      <w:pPr>
        <w:jc w:val="center"/>
        <w:rPr>
          <w:rFonts w:cs="Times New Roman"/>
          <w:szCs w:val="24"/>
        </w:rPr>
      </w:pPr>
    </w:p>
    <w:p w:rsidR="00843020" w:rsidRPr="00E8307A" w:rsidRDefault="00843020" w:rsidP="00843020">
      <w:pPr>
        <w:jc w:val="center"/>
        <w:rPr>
          <w:rFonts w:cs="Times New Roman"/>
          <w:szCs w:val="24"/>
        </w:rPr>
      </w:pPr>
    </w:p>
    <w:p w:rsidR="00843020" w:rsidRPr="00E8307A" w:rsidRDefault="00843020" w:rsidP="00843020">
      <w:pPr>
        <w:ind w:left="360"/>
        <w:jc w:val="center"/>
        <w:rPr>
          <w:rFonts w:cs="Times New Roman"/>
          <w:szCs w:val="24"/>
        </w:rPr>
      </w:pPr>
    </w:p>
    <w:p w:rsidR="00843020" w:rsidRPr="00E8307A" w:rsidRDefault="00843020" w:rsidP="00843020">
      <w:pPr>
        <w:ind w:left="360"/>
        <w:jc w:val="center"/>
        <w:rPr>
          <w:rFonts w:cs="Times New Roman"/>
          <w:szCs w:val="24"/>
        </w:rPr>
      </w:pPr>
    </w:p>
    <w:p w:rsidR="00843020" w:rsidRPr="00E8307A" w:rsidRDefault="00843020" w:rsidP="00843020">
      <w:pPr>
        <w:ind w:left="360"/>
        <w:jc w:val="center"/>
        <w:rPr>
          <w:rFonts w:cs="Times New Roman"/>
          <w:szCs w:val="24"/>
        </w:rPr>
      </w:pPr>
    </w:p>
    <w:p w:rsidR="00B54202" w:rsidRDefault="00B54202" w:rsidP="00843020">
      <w:pPr>
        <w:jc w:val="center"/>
        <w:rPr>
          <w:rFonts w:cs="Times New Roman"/>
          <w:szCs w:val="24"/>
        </w:rPr>
      </w:pPr>
    </w:p>
    <w:p w:rsidR="00B54202" w:rsidRDefault="00B54202" w:rsidP="00843020">
      <w:pPr>
        <w:jc w:val="center"/>
        <w:rPr>
          <w:rFonts w:cs="Times New Roman"/>
          <w:szCs w:val="24"/>
        </w:rPr>
      </w:pPr>
    </w:p>
    <w:p w:rsidR="00B54202" w:rsidRDefault="00B54202" w:rsidP="00843020">
      <w:pPr>
        <w:jc w:val="center"/>
        <w:rPr>
          <w:rFonts w:cs="Times New Roman"/>
          <w:szCs w:val="24"/>
        </w:rPr>
      </w:pPr>
    </w:p>
    <w:p w:rsidR="00DF59B6" w:rsidRDefault="00DF59B6" w:rsidP="00843020">
      <w:pPr>
        <w:jc w:val="center"/>
        <w:rPr>
          <w:rFonts w:cs="Times New Roman"/>
          <w:szCs w:val="24"/>
        </w:rPr>
      </w:pPr>
    </w:p>
    <w:p w:rsidR="00DF59B6" w:rsidRDefault="00DF59B6" w:rsidP="00843020">
      <w:pPr>
        <w:jc w:val="center"/>
        <w:rPr>
          <w:rFonts w:cs="Times New Roman"/>
          <w:szCs w:val="24"/>
        </w:rPr>
      </w:pPr>
    </w:p>
    <w:p w:rsidR="00843020" w:rsidRPr="00E8307A" w:rsidRDefault="00843020" w:rsidP="00843020">
      <w:pPr>
        <w:jc w:val="center"/>
        <w:rPr>
          <w:rFonts w:cs="Times New Roman"/>
          <w:szCs w:val="24"/>
        </w:rPr>
      </w:pPr>
      <w:r w:rsidRPr="00E8307A">
        <w:rPr>
          <w:rFonts w:cs="Times New Roman"/>
          <w:szCs w:val="24"/>
        </w:rPr>
        <w:t xml:space="preserve">Hà nội, Tháng </w:t>
      </w:r>
      <w:r w:rsidR="00706C29">
        <w:rPr>
          <w:rFonts w:cs="Times New Roman"/>
          <w:szCs w:val="24"/>
        </w:rPr>
        <w:t>…</w:t>
      </w:r>
      <w:r w:rsidRPr="00E8307A">
        <w:rPr>
          <w:rFonts w:cs="Times New Roman"/>
          <w:szCs w:val="24"/>
        </w:rPr>
        <w:t>/</w:t>
      </w:r>
      <w:r w:rsidR="002452D7" w:rsidRPr="00E8307A">
        <w:rPr>
          <w:rFonts w:cs="Times New Roman"/>
          <w:szCs w:val="24"/>
        </w:rPr>
        <w:t>2021</w:t>
      </w:r>
    </w:p>
    <w:p w:rsidR="00843020" w:rsidRPr="00E8307A" w:rsidRDefault="00F119BC" w:rsidP="00B54202">
      <w:pPr>
        <w:spacing w:before="0" w:after="200"/>
        <w:jc w:val="center"/>
        <w:rPr>
          <w:rFonts w:eastAsia="Verdana" w:cs="Times New Roman"/>
          <w:b/>
          <w:szCs w:val="24"/>
        </w:rPr>
      </w:pPr>
      <w:r>
        <w:rPr>
          <w:rFonts w:eastAsia="Verdana" w:cs="Times New Roman"/>
          <w:b/>
          <w:szCs w:val="24"/>
        </w:rPr>
        <w:br w:type="page"/>
      </w:r>
      <w:r w:rsidR="00843020" w:rsidRPr="00E8307A">
        <w:rPr>
          <w:rFonts w:eastAsia="Verdana" w:cs="Times New Roman"/>
          <w:b/>
          <w:szCs w:val="24"/>
        </w:rPr>
        <w:lastRenderedPageBreak/>
        <w:t>BẢNG THEO DÕI THAY ĐỔI TÀI LIỆU</w:t>
      </w:r>
    </w:p>
    <w:p w:rsidR="00843020" w:rsidRPr="00E8307A" w:rsidRDefault="00843020" w:rsidP="00843020">
      <w:pPr>
        <w:pStyle w:val="Normal1"/>
        <w:jc w:val="center"/>
        <w:rPr>
          <w:rFonts w:ascii="Times New Roman" w:eastAsia="Verdana" w:hAnsi="Times New Roman" w:cs="Times New Roman"/>
          <w:b/>
          <w:sz w:val="24"/>
          <w:szCs w:val="24"/>
        </w:rPr>
      </w:pPr>
    </w:p>
    <w:tbl>
      <w:tblPr>
        <w:tblW w:w="10491" w:type="dxa"/>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870"/>
        <w:gridCol w:w="1858"/>
        <w:gridCol w:w="2667"/>
        <w:gridCol w:w="1974"/>
        <w:gridCol w:w="1458"/>
        <w:gridCol w:w="1664"/>
      </w:tblGrid>
      <w:tr w:rsidR="00843020" w:rsidRPr="00E8307A" w:rsidTr="00CB0C2B">
        <w:trPr>
          <w:jc w:val="center"/>
        </w:trPr>
        <w:tc>
          <w:tcPr>
            <w:tcW w:w="870" w:type="dxa"/>
            <w:vAlign w:val="center"/>
          </w:tcPr>
          <w:p w:rsidR="00843020" w:rsidRPr="00E8307A" w:rsidRDefault="00843020" w:rsidP="00CB0C2B">
            <w:pPr>
              <w:pStyle w:val="Normal1"/>
              <w:spacing w:before="120" w:after="120"/>
              <w:jc w:val="center"/>
              <w:rPr>
                <w:rFonts w:ascii="Times New Roman" w:eastAsia="Verdana" w:hAnsi="Times New Roman" w:cs="Times New Roman"/>
                <w:b/>
                <w:sz w:val="24"/>
                <w:szCs w:val="24"/>
              </w:rPr>
            </w:pPr>
            <w:r w:rsidRPr="00E8307A">
              <w:rPr>
                <w:rFonts w:ascii="Times New Roman" w:eastAsia="Verdana" w:hAnsi="Times New Roman" w:cs="Times New Roman"/>
                <w:b/>
                <w:sz w:val="24"/>
                <w:szCs w:val="24"/>
              </w:rPr>
              <w:t>STT</w:t>
            </w:r>
          </w:p>
        </w:tc>
        <w:tc>
          <w:tcPr>
            <w:tcW w:w="1858" w:type="dxa"/>
            <w:vAlign w:val="center"/>
          </w:tcPr>
          <w:p w:rsidR="00843020" w:rsidRPr="00E8307A" w:rsidRDefault="00843020" w:rsidP="00CB0C2B">
            <w:pPr>
              <w:pStyle w:val="Normal1"/>
              <w:spacing w:before="120" w:after="120"/>
              <w:jc w:val="center"/>
              <w:rPr>
                <w:rFonts w:ascii="Times New Roman" w:eastAsia="Verdana" w:hAnsi="Times New Roman" w:cs="Times New Roman"/>
                <w:b/>
                <w:sz w:val="24"/>
                <w:szCs w:val="24"/>
              </w:rPr>
            </w:pPr>
            <w:r w:rsidRPr="00E8307A">
              <w:rPr>
                <w:rFonts w:ascii="Times New Roman" w:eastAsia="Verdana" w:hAnsi="Times New Roman" w:cs="Times New Roman"/>
                <w:b/>
                <w:sz w:val="24"/>
                <w:szCs w:val="24"/>
              </w:rPr>
              <w:t>Mục/phần thay đổi</w:t>
            </w:r>
          </w:p>
        </w:tc>
        <w:tc>
          <w:tcPr>
            <w:tcW w:w="2667" w:type="dxa"/>
            <w:vAlign w:val="center"/>
          </w:tcPr>
          <w:p w:rsidR="00843020" w:rsidRPr="00E8307A" w:rsidRDefault="00843020" w:rsidP="00CB0C2B">
            <w:pPr>
              <w:pStyle w:val="Normal1"/>
              <w:spacing w:before="120" w:after="120"/>
              <w:jc w:val="center"/>
              <w:rPr>
                <w:rFonts w:ascii="Times New Roman" w:eastAsia="Verdana" w:hAnsi="Times New Roman" w:cs="Times New Roman"/>
                <w:b/>
                <w:sz w:val="24"/>
                <w:szCs w:val="24"/>
              </w:rPr>
            </w:pPr>
            <w:r w:rsidRPr="00E8307A">
              <w:rPr>
                <w:rFonts w:ascii="Times New Roman" w:eastAsia="Verdana" w:hAnsi="Times New Roman" w:cs="Times New Roman"/>
                <w:b/>
                <w:sz w:val="24"/>
                <w:szCs w:val="24"/>
              </w:rPr>
              <w:t>Mô tả thay đổi</w:t>
            </w:r>
          </w:p>
        </w:tc>
        <w:tc>
          <w:tcPr>
            <w:tcW w:w="1974" w:type="dxa"/>
            <w:vAlign w:val="center"/>
          </w:tcPr>
          <w:p w:rsidR="00843020" w:rsidRPr="00E8307A" w:rsidRDefault="00843020" w:rsidP="00CB0C2B">
            <w:pPr>
              <w:pStyle w:val="Normal1"/>
              <w:spacing w:before="120" w:after="120"/>
              <w:jc w:val="center"/>
              <w:rPr>
                <w:rFonts w:ascii="Times New Roman" w:eastAsia="Verdana" w:hAnsi="Times New Roman" w:cs="Times New Roman"/>
                <w:b/>
                <w:sz w:val="24"/>
                <w:szCs w:val="24"/>
              </w:rPr>
            </w:pPr>
            <w:r w:rsidRPr="00E8307A">
              <w:rPr>
                <w:rFonts w:ascii="Times New Roman" w:eastAsia="Verdana" w:hAnsi="Times New Roman" w:cs="Times New Roman"/>
                <w:b/>
                <w:sz w:val="24"/>
                <w:szCs w:val="24"/>
              </w:rPr>
              <w:t>Ngày thay đổi</w:t>
            </w:r>
          </w:p>
        </w:tc>
        <w:tc>
          <w:tcPr>
            <w:tcW w:w="1458" w:type="dxa"/>
            <w:vAlign w:val="center"/>
          </w:tcPr>
          <w:p w:rsidR="00843020" w:rsidRPr="00E8307A" w:rsidRDefault="00843020" w:rsidP="00CB0C2B">
            <w:pPr>
              <w:pStyle w:val="Normal1"/>
              <w:spacing w:before="120" w:after="120"/>
              <w:ind w:hanging="55"/>
              <w:jc w:val="center"/>
              <w:rPr>
                <w:rFonts w:ascii="Times New Roman" w:eastAsia="Verdana" w:hAnsi="Times New Roman" w:cs="Times New Roman"/>
                <w:b/>
                <w:sz w:val="24"/>
                <w:szCs w:val="24"/>
              </w:rPr>
            </w:pPr>
            <w:r w:rsidRPr="00E8307A">
              <w:rPr>
                <w:rFonts w:ascii="Times New Roman" w:eastAsia="Verdana" w:hAnsi="Times New Roman" w:cs="Times New Roman"/>
                <w:b/>
                <w:sz w:val="24"/>
                <w:szCs w:val="24"/>
              </w:rPr>
              <w:t>Phiên bản</w:t>
            </w:r>
          </w:p>
        </w:tc>
        <w:tc>
          <w:tcPr>
            <w:tcW w:w="1664" w:type="dxa"/>
            <w:vAlign w:val="center"/>
          </w:tcPr>
          <w:p w:rsidR="00843020" w:rsidRPr="00E8307A" w:rsidRDefault="00843020" w:rsidP="00CB0C2B">
            <w:pPr>
              <w:pStyle w:val="Normal1"/>
              <w:spacing w:before="120" w:after="120"/>
              <w:jc w:val="center"/>
              <w:rPr>
                <w:rFonts w:ascii="Times New Roman" w:eastAsia="Verdana" w:hAnsi="Times New Roman" w:cs="Times New Roman"/>
                <w:b/>
                <w:sz w:val="24"/>
                <w:szCs w:val="24"/>
              </w:rPr>
            </w:pPr>
            <w:r w:rsidRPr="00E8307A">
              <w:rPr>
                <w:rFonts w:ascii="Times New Roman" w:eastAsia="Verdana" w:hAnsi="Times New Roman" w:cs="Times New Roman"/>
                <w:b/>
                <w:sz w:val="24"/>
                <w:szCs w:val="24"/>
              </w:rPr>
              <w:t>Ghi chú</w:t>
            </w:r>
          </w:p>
        </w:tc>
      </w:tr>
      <w:tr w:rsidR="00843020" w:rsidRPr="00E8307A" w:rsidTr="00CB0C2B">
        <w:trPr>
          <w:jc w:val="center"/>
        </w:trPr>
        <w:tc>
          <w:tcPr>
            <w:tcW w:w="870" w:type="dxa"/>
          </w:tcPr>
          <w:p w:rsidR="00843020" w:rsidRPr="00E8307A" w:rsidRDefault="00843020" w:rsidP="00CB0C2B">
            <w:pPr>
              <w:pStyle w:val="Normal1"/>
              <w:spacing w:before="120" w:after="120"/>
              <w:ind w:left="-18"/>
              <w:jc w:val="center"/>
              <w:rPr>
                <w:rFonts w:ascii="Times New Roman" w:eastAsia="Verdana" w:hAnsi="Times New Roman" w:cs="Times New Roman"/>
                <w:sz w:val="24"/>
                <w:szCs w:val="24"/>
              </w:rPr>
            </w:pPr>
            <w:r w:rsidRPr="00E8307A">
              <w:rPr>
                <w:rFonts w:ascii="Times New Roman" w:eastAsia="Verdana" w:hAnsi="Times New Roman" w:cs="Times New Roman"/>
                <w:sz w:val="24"/>
                <w:szCs w:val="24"/>
              </w:rPr>
              <w:t>1</w:t>
            </w:r>
          </w:p>
        </w:tc>
        <w:tc>
          <w:tcPr>
            <w:tcW w:w="1858" w:type="dxa"/>
          </w:tcPr>
          <w:p w:rsidR="00843020" w:rsidRPr="00E8307A" w:rsidRDefault="00843020" w:rsidP="00CB0C2B">
            <w:pPr>
              <w:pStyle w:val="Normal1"/>
              <w:spacing w:before="120" w:after="120"/>
              <w:ind w:left="-18"/>
              <w:jc w:val="center"/>
              <w:rPr>
                <w:rFonts w:ascii="Times New Roman" w:eastAsia="Verdana" w:hAnsi="Times New Roman" w:cs="Times New Roman"/>
                <w:sz w:val="24"/>
                <w:szCs w:val="24"/>
              </w:rPr>
            </w:pPr>
          </w:p>
        </w:tc>
        <w:tc>
          <w:tcPr>
            <w:tcW w:w="2667" w:type="dxa"/>
          </w:tcPr>
          <w:p w:rsidR="00843020" w:rsidRPr="00E8307A" w:rsidRDefault="00843020" w:rsidP="00CB0C2B">
            <w:pPr>
              <w:pStyle w:val="Normal1"/>
              <w:spacing w:before="120" w:after="120"/>
              <w:ind w:left="-18"/>
              <w:jc w:val="center"/>
              <w:rPr>
                <w:rFonts w:ascii="Times New Roman" w:eastAsia="Verdana" w:hAnsi="Times New Roman" w:cs="Times New Roman"/>
                <w:sz w:val="24"/>
                <w:szCs w:val="24"/>
              </w:rPr>
            </w:pPr>
            <w:r w:rsidRPr="00E8307A">
              <w:rPr>
                <w:rFonts w:ascii="Times New Roman" w:eastAsia="Verdana" w:hAnsi="Times New Roman" w:cs="Times New Roman"/>
                <w:sz w:val="24"/>
                <w:szCs w:val="24"/>
              </w:rPr>
              <w:t>Tạo mới</w:t>
            </w:r>
          </w:p>
        </w:tc>
        <w:tc>
          <w:tcPr>
            <w:tcW w:w="1974" w:type="dxa"/>
          </w:tcPr>
          <w:p w:rsidR="00843020" w:rsidRPr="00E8307A" w:rsidRDefault="00706C29" w:rsidP="002452D7">
            <w:pPr>
              <w:pStyle w:val="Normal1"/>
              <w:spacing w:before="120" w:after="120"/>
              <w:ind w:left="-18"/>
              <w:jc w:val="center"/>
              <w:rPr>
                <w:rFonts w:ascii="Times New Roman" w:eastAsia="Verdana" w:hAnsi="Times New Roman" w:cs="Times New Roman"/>
                <w:sz w:val="24"/>
                <w:szCs w:val="24"/>
              </w:rPr>
            </w:pPr>
            <w:r>
              <w:rPr>
                <w:rFonts w:ascii="Times New Roman" w:eastAsia="Verdana" w:hAnsi="Times New Roman" w:cs="Times New Roman"/>
                <w:sz w:val="24"/>
                <w:szCs w:val="24"/>
              </w:rPr>
              <w:t>…</w:t>
            </w:r>
            <w:r w:rsidR="00843020" w:rsidRPr="00E8307A">
              <w:rPr>
                <w:rFonts w:ascii="Times New Roman" w:eastAsia="Verdana" w:hAnsi="Times New Roman" w:cs="Times New Roman"/>
                <w:sz w:val="24"/>
                <w:szCs w:val="24"/>
              </w:rPr>
              <w:t>/</w:t>
            </w:r>
            <w:r w:rsidR="002452D7" w:rsidRPr="00E8307A">
              <w:rPr>
                <w:rFonts w:ascii="Times New Roman" w:eastAsia="Verdana" w:hAnsi="Times New Roman" w:cs="Times New Roman"/>
                <w:sz w:val="24"/>
                <w:szCs w:val="24"/>
              </w:rPr>
              <w:t>2021</w:t>
            </w:r>
          </w:p>
        </w:tc>
        <w:tc>
          <w:tcPr>
            <w:tcW w:w="1458" w:type="dxa"/>
          </w:tcPr>
          <w:p w:rsidR="00843020" w:rsidRPr="00E8307A" w:rsidRDefault="00843020" w:rsidP="00CB0C2B">
            <w:pPr>
              <w:pStyle w:val="Normal1"/>
              <w:spacing w:before="120" w:after="120"/>
              <w:ind w:left="-18"/>
              <w:jc w:val="center"/>
              <w:rPr>
                <w:rFonts w:ascii="Times New Roman" w:eastAsia="Verdana" w:hAnsi="Times New Roman" w:cs="Times New Roman"/>
                <w:sz w:val="24"/>
                <w:szCs w:val="24"/>
              </w:rPr>
            </w:pPr>
            <w:r w:rsidRPr="00E8307A">
              <w:rPr>
                <w:rFonts w:ascii="Times New Roman" w:eastAsia="Verdana" w:hAnsi="Times New Roman" w:cs="Times New Roman"/>
                <w:sz w:val="24"/>
                <w:szCs w:val="24"/>
              </w:rPr>
              <w:t>1.0</w:t>
            </w:r>
          </w:p>
        </w:tc>
        <w:tc>
          <w:tcPr>
            <w:tcW w:w="1664" w:type="dxa"/>
          </w:tcPr>
          <w:p w:rsidR="00843020" w:rsidRPr="00E8307A" w:rsidRDefault="00843020" w:rsidP="00CB0C2B">
            <w:pPr>
              <w:pStyle w:val="Normal1"/>
              <w:spacing w:before="120" w:after="120"/>
              <w:ind w:left="-18"/>
              <w:jc w:val="center"/>
              <w:rPr>
                <w:rFonts w:ascii="Times New Roman" w:eastAsia="Verdana" w:hAnsi="Times New Roman" w:cs="Times New Roman"/>
                <w:sz w:val="24"/>
                <w:szCs w:val="24"/>
              </w:rPr>
            </w:pPr>
          </w:p>
        </w:tc>
      </w:tr>
      <w:tr w:rsidR="00843020" w:rsidRPr="00E8307A" w:rsidTr="00CB0C2B">
        <w:trPr>
          <w:jc w:val="center"/>
        </w:trPr>
        <w:tc>
          <w:tcPr>
            <w:tcW w:w="870" w:type="dxa"/>
          </w:tcPr>
          <w:p w:rsidR="00843020" w:rsidRPr="00E8307A" w:rsidRDefault="00843020" w:rsidP="00CB0C2B">
            <w:pPr>
              <w:pStyle w:val="Normal1"/>
              <w:spacing w:before="120" w:after="120"/>
              <w:ind w:left="-18"/>
              <w:jc w:val="center"/>
              <w:rPr>
                <w:rFonts w:ascii="Times New Roman" w:eastAsia="Verdana" w:hAnsi="Times New Roman" w:cs="Times New Roman"/>
                <w:sz w:val="24"/>
                <w:szCs w:val="24"/>
              </w:rPr>
            </w:pPr>
          </w:p>
        </w:tc>
        <w:tc>
          <w:tcPr>
            <w:tcW w:w="1858"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2667"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974"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458" w:type="dxa"/>
          </w:tcPr>
          <w:p w:rsidR="00843020" w:rsidRPr="00E8307A" w:rsidRDefault="00843020" w:rsidP="00CB0C2B">
            <w:pPr>
              <w:pStyle w:val="Normal1"/>
              <w:spacing w:before="120" w:after="120"/>
              <w:ind w:left="-18"/>
              <w:jc w:val="center"/>
              <w:rPr>
                <w:rFonts w:ascii="Times New Roman" w:eastAsia="Verdana" w:hAnsi="Times New Roman" w:cs="Times New Roman"/>
                <w:sz w:val="24"/>
                <w:szCs w:val="24"/>
              </w:rPr>
            </w:pPr>
          </w:p>
        </w:tc>
        <w:tc>
          <w:tcPr>
            <w:tcW w:w="1664"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r>
      <w:tr w:rsidR="00843020" w:rsidRPr="00E8307A" w:rsidTr="00CB0C2B">
        <w:trPr>
          <w:jc w:val="center"/>
        </w:trPr>
        <w:tc>
          <w:tcPr>
            <w:tcW w:w="870"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858"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2667"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974"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458"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664"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r>
      <w:tr w:rsidR="00843020" w:rsidRPr="00E8307A" w:rsidTr="00CB0C2B">
        <w:trPr>
          <w:jc w:val="center"/>
        </w:trPr>
        <w:tc>
          <w:tcPr>
            <w:tcW w:w="870"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858"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2667"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974"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458"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664"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r>
      <w:tr w:rsidR="00843020" w:rsidRPr="00E8307A" w:rsidTr="00CB0C2B">
        <w:trPr>
          <w:jc w:val="center"/>
        </w:trPr>
        <w:tc>
          <w:tcPr>
            <w:tcW w:w="870"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858"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2667"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974"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458"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664"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r>
      <w:tr w:rsidR="00843020" w:rsidRPr="00E8307A" w:rsidTr="00CB0C2B">
        <w:trPr>
          <w:jc w:val="center"/>
        </w:trPr>
        <w:tc>
          <w:tcPr>
            <w:tcW w:w="870"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858"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2667"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974"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458"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664"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r>
      <w:tr w:rsidR="00843020" w:rsidRPr="00E8307A" w:rsidTr="00CB0C2B">
        <w:trPr>
          <w:jc w:val="center"/>
        </w:trPr>
        <w:tc>
          <w:tcPr>
            <w:tcW w:w="870"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858"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2667"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974"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458"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664"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r>
      <w:tr w:rsidR="00843020" w:rsidRPr="00E8307A" w:rsidTr="00CB0C2B">
        <w:trPr>
          <w:jc w:val="center"/>
        </w:trPr>
        <w:tc>
          <w:tcPr>
            <w:tcW w:w="870"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858"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2667"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974"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458"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664"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r>
      <w:tr w:rsidR="00843020" w:rsidRPr="00E8307A" w:rsidTr="00CB0C2B">
        <w:trPr>
          <w:jc w:val="center"/>
        </w:trPr>
        <w:tc>
          <w:tcPr>
            <w:tcW w:w="870"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858"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2667"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974"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458"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664"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r>
      <w:tr w:rsidR="00843020" w:rsidRPr="00E8307A" w:rsidTr="00CB0C2B">
        <w:trPr>
          <w:jc w:val="center"/>
        </w:trPr>
        <w:tc>
          <w:tcPr>
            <w:tcW w:w="870"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858"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2667"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974"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458"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664"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r>
      <w:tr w:rsidR="00843020" w:rsidRPr="00E8307A" w:rsidTr="00CB0C2B">
        <w:trPr>
          <w:jc w:val="center"/>
        </w:trPr>
        <w:tc>
          <w:tcPr>
            <w:tcW w:w="870"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858"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2667"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974"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458"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664"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r>
      <w:tr w:rsidR="00843020" w:rsidRPr="00E8307A" w:rsidTr="00CB0C2B">
        <w:trPr>
          <w:jc w:val="center"/>
        </w:trPr>
        <w:tc>
          <w:tcPr>
            <w:tcW w:w="870"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858"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2667"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974"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458"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664"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r>
      <w:tr w:rsidR="00843020" w:rsidRPr="00E8307A" w:rsidTr="00CB0C2B">
        <w:trPr>
          <w:jc w:val="center"/>
        </w:trPr>
        <w:tc>
          <w:tcPr>
            <w:tcW w:w="870"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858"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2667"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974"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458"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664"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r>
      <w:tr w:rsidR="00843020" w:rsidRPr="00E8307A" w:rsidTr="00CB0C2B">
        <w:trPr>
          <w:jc w:val="center"/>
        </w:trPr>
        <w:tc>
          <w:tcPr>
            <w:tcW w:w="870"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858"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2667"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974"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458"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c>
          <w:tcPr>
            <w:tcW w:w="1664" w:type="dxa"/>
          </w:tcPr>
          <w:p w:rsidR="00843020" w:rsidRPr="00E8307A" w:rsidRDefault="00843020" w:rsidP="00CB0C2B">
            <w:pPr>
              <w:pStyle w:val="Normal1"/>
              <w:spacing w:before="120" w:after="120"/>
              <w:ind w:left="-18"/>
              <w:rPr>
                <w:rFonts w:ascii="Times New Roman" w:eastAsia="Verdana" w:hAnsi="Times New Roman" w:cs="Times New Roman"/>
                <w:sz w:val="24"/>
                <w:szCs w:val="24"/>
              </w:rPr>
            </w:pPr>
          </w:p>
        </w:tc>
      </w:tr>
    </w:tbl>
    <w:p w:rsidR="00843020" w:rsidRPr="00E8307A" w:rsidRDefault="00843020" w:rsidP="00843020">
      <w:pPr>
        <w:jc w:val="center"/>
        <w:rPr>
          <w:rFonts w:cs="Times New Roman"/>
          <w:szCs w:val="24"/>
        </w:rPr>
      </w:pPr>
    </w:p>
    <w:p w:rsidR="00843020" w:rsidRPr="00E8307A" w:rsidRDefault="00843020" w:rsidP="00843020">
      <w:pPr>
        <w:rPr>
          <w:rFonts w:cs="Times New Roman"/>
          <w:szCs w:val="24"/>
        </w:rPr>
      </w:pPr>
    </w:p>
    <w:p w:rsidR="00843020" w:rsidRPr="00E8307A" w:rsidRDefault="00843020" w:rsidP="00843020">
      <w:pPr>
        <w:rPr>
          <w:rFonts w:cs="Times New Roman"/>
          <w:szCs w:val="24"/>
        </w:rPr>
      </w:pPr>
    </w:p>
    <w:p w:rsidR="00843020" w:rsidRPr="00E8307A" w:rsidRDefault="00843020" w:rsidP="00843020">
      <w:pPr>
        <w:rPr>
          <w:rFonts w:cs="Times New Roman"/>
          <w:szCs w:val="24"/>
        </w:rPr>
      </w:pPr>
    </w:p>
    <w:p w:rsidR="00843020" w:rsidRPr="00E8307A" w:rsidRDefault="00843020" w:rsidP="00843020">
      <w:pPr>
        <w:jc w:val="center"/>
        <w:rPr>
          <w:rFonts w:cs="Times New Roman"/>
          <w:b/>
          <w:color w:val="000080"/>
          <w:szCs w:val="24"/>
        </w:rPr>
      </w:pPr>
      <w:bookmarkStart w:id="0" w:name="_Toc197248144"/>
      <w:bookmarkStart w:id="1" w:name="_Toc197763630"/>
      <w:bookmarkStart w:id="2" w:name="_Toc225847257"/>
    </w:p>
    <w:p w:rsidR="00843020" w:rsidRPr="00E8307A" w:rsidRDefault="00843020" w:rsidP="00843020">
      <w:pPr>
        <w:jc w:val="center"/>
        <w:rPr>
          <w:rFonts w:cs="Times New Roman"/>
          <w:b/>
          <w:color w:val="000080"/>
          <w:szCs w:val="24"/>
        </w:rPr>
      </w:pPr>
    </w:p>
    <w:p w:rsidR="00F119BC" w:rsidRDefault="00F119BC">
      <w:pPr>
        <w:spacing w:before="0" w:after="200"/>
        <w:rPr>
          <w:rFonts w:eastAsia="Verdana" w:cs="Times New Roman"/>
          <w:b/>
          <w:color w:val="000000"/>
          <w:szCs w:val="24"/>
        </w:rPr>
      </w:pPr>
      <w:r>
        <w:rPr>
          <w:rFonts w:eastAsia="Verdana" w:cs="Times New Roman"/>
          <w:b/>
          <w:szCs w:val="24"/>
        </w:rPr>
        <w:br w:type="page"/>
      </w:r>
    </w:p>
    <w:tbl>
      <w:tblPr>
        <w:tblW w:w="5000" w:type="pct"/>
        <w:tblBorders>
          <w:insideV w:val="single" w:sz="4" w:space="0" w:color="auto"/>
        </w:tblBorders>
        <w:shd w:val="clear" w:color="auto" w:fill="CCCCCC"/>
        <w:tblLook w:val="0000" w:firstRow="0" w:lastRow="0" w:firstColumn="0" w:lastColumn="0" w:noHBand="0" w:noVBand="0"/>
      </w:tblPr>
      <w:tblGrid>
        <w:gridCol w:w="9243"/>
      </w:tblGrid>
      <w:tr w:rsidR="00956319" w:rsidRPr="00D20751" w:rsidTr="00AD211F">
        <w:trPr>
          <w:cantSplit/>
          <w:trHeight w:val="567"/>
        </w:trPr>
        <w:tc>
          <w:tcPr>
            <w:tcW w:w="5000" w:type="pct"/>
            <w:shd w:val="clear" w:color="auto" w:fill="FFFFFF"/>
            <w:vAlign w:val="center"/>
          </w:tcPr>
          <w:p w:rsidR="00956319" w:rsidRPr="00D20751" w:rsidRDefault="00956319" w:rsidP="00956319">
            <w:pPr>
              <w:pStyle w:val="TableHeading1"/>
              <w:spacing w:line="360" w:lineRule="auto"/>
              <w:rPr>
                <w:rFonts w:ascii="Times New Roman" w:hAnsi="Times New Roman"/>
                <w:lang w:val="de-DE"/>
              </w:rPr>
            </w:pPr>
            <w:r w:rsidRPr="00B7702F">
              <w:rPr>
                <w:rFonts w:ascii="Times New Roman" w:hAnsi="Times New Roman"/>
                <w:sz w:val="28"/>
                <w:lang w:val="de-DE"/>
              </w:rPr>
              <w:lastRenderedPageBreak/>
              <w:t xml:space="preserve">PHÊ DUYỆT </w:t>
            </w:r>
            <w:r w:rsidR="00E02625">
              <w:rPr>
                <w:rFonts w:ascii="Times New Roman" w:hAnsi="Times New Roman"/>
                <w:sz w:val="28"/>
                <w:lang w:val="de-DE"/>
              </w:rPr>
              <w:t xml:space="preserve">BAN DỰ ÁN </w:t>
            </w:r>
            <w:r w:rsidRPr="00B7702F">
              <w:rPr>
                <w:rFonts w:ascii="Times New Roman" w:hAnsi="Times New Roman"/>
                <w:sz w:val="28"/>
                <w:lang w:val="de-DE"/>
              </w:rPr>
              <w:t>FSS</w:t>
            </w:r>
          </w:p>
        </w:tc>
      </w:tr>
    </w:tbl>
    <w:p w:rsidR="007D07F6" w:rsidRPr="00E8307A" w:rsidRDefault="00E02625" w:rsidP="007D07F6">
      <w:pPr>
        <w:spacing w:line="240" w:lineRule="auto"/>
        <w:contextualSpacing/>
        <w:jc w:val="center"/>
        <w:rPr>
          <w:rFonts w:cs="Times New Roman"/>
          <w:b/>
          <w:szCs w:val="24"/>
        </w:rPr>
      </w:pPr>
      <w:r>
        <w:rPr>
          <w:rFonts w:cs="Times New Roman"/>
          <w:b/>
          <w:szCs w:val="24"/>
        </w:rPr>
        <w:t>GIÁM ĐỐC</w:t>
      </w:r>
      <w:r w:rsidR="007D07F6">
        <w:rPr>
          <w:rFonts w:cs="Times New Roman"/>
          <w:b/>
          <w:szCs w:val="24"/>
        </w:rPr>
        <w:t xml:space="preserve"> DỰ ÁN FSS</w:t>
      </w:r>
    </w:p>
    <w:p w:rsidR="007D07F6" w:rsidRPr="00E8307A" w:rsidRDefault="007D07F6" w:rsidP="007D07F6">
      <w:pPr>
        <w:spacing w:line="240" w:lineRule="auto"/>
        <w:contextualSpacing/>
        <w:jc w:val="center"/>
        <w:rPr>
          <w:rFonts w:cs="Times New Roman"/>
          <w:b/>
          <w:szCs w:val="24"/>
        </w:rPr>
      </w:pPr>
    </w:p>
    <w:p w:rsidR="007D07F6" w:rsidRPr="00E8307A" w:rsidRDefault="007D07F6" w:rsidP="007D07F6">
      <w:pPr>
        <w:spacing w:line="240" w:lineRule="auto"/>
        <w:contextualSpacing/>
        <w:jc w:val="center"/>
        <w:rPr>
          <w:rFonts w:cs="Times New Roman"/>
          <w:b/>
          <w:szCs w:val="24"/>
        </w:rPr>
      </w:pPr>
    </w:p>
    <w:p w:rsidR="007D07F6" w:rsidRPr="00E8307A" w:rsidRDefault="007D07F6" w:rsidP="007D07F6">
      <w:pPr>
        <w:spacing w:line="240" w:lineRule="auto"/>
        <w:contextualSpacing/>
        <w:jc w:val="center"/>
        <w:rPr>
          <w:rFonts w:cs="Times New Roman"/>
          <w:b/>
          <w:szCs w:val="24"/>
        </w:rPr>
      </w:pPr>
    </w:p>
    <w:p w:rsidR="007D07F6" w:rsidRPr="00E8307A" w:rsidRDefault="007D07F6" w:rsidP="007D07F6">
      <w:pPr>
        <w:spacing w:line="240" w:lineRule="auto"/>
        <w:contextualSpacing/>
        <w:jc w:val="center"/>
        <w:rPr>
          <w:rFonts w:cs="Times New Roman"/>
          <w:b/>
          <w:szCs w:val="24"/>
        </w:rPr>
      </w:pPr>
    </w:p>
    <w:p w:rsidR="007D07F6" w:rsidRPr="00E8307A" w:rsidRDefault="007D07F6" w:rsidP="007D07F6">
      <w:pPr>
        <w:spacing w:line="240" w:lineRule="auto"/>
        <w:contextualSpacing/>
        <w:jc w:val="center"/>
        <w:rPr>
          <w:rFonts w:cs="Times New Roman"/>
          <w:b/>
          <w:szCs w:val="24"/>
        </w:rPr>
      </w:pPr>
    </w:p>
    <w:p w:rsidR="007D07F6" w:rsidRDefault="007D07F6" w:rsidP="007D07F6">
      <w:pPr>
        <w:spacing w:line="240" w:lineRule="auto"/>
        <w:contextualSpacing/>
        <w:jc w:val="center"/>
        <w:rPr>
          <w:rFonts w:cs="Times New Roman"/>
          <w:b/>
          <w:szCs w:val="24"/>
        </w:rPr>
      </w:pPr>
    </w:p>
    <w:p w:rsidR="007D07F6" w:rsidRPr="00E8307A" w:rsidRDefault="007D07F6" w:rsidP="007D07F6">
      <w:pPr>
        <w:spacing w:line="240" w:lineRule="auto"/>
        <w:contextualSpacing/>
        <w:jc w:val="center"/>
        <w:rPr>
          <w:rFonts w:cs="Times New Roman"/>
          <w:b/>
          <w:szCs w:val="24"/>
        </w:rPr>
      </w:pPr>
    </w:p>
    <w:p w:rsidR="007D07F6" w:rsidRPr="00E8307A" w:rsidRDefault="007D07F6" w:rsidP="007D07F6">
      <w:pPr>
        <w:spacing w:line="240" w:lineRule="auto"/>
        <w:contextualSpacing/>
        <w:jc w:val="center"/>
        <w:rPr>
          <w:rFonts w:cs="Times New Roman"/>
          <w:b/>
          <w:szCs w:val="24"/>
        </w:rPr>
      </w:pPr>
    </w:p>
    <w:p w:rsidR="007D07F6" w:rsidRPr="00E8307A" w:rsidRDefault="007D07F6" w:rsidP="007D07F6">
      <w:pPr>
        <w:spacing w:line="240" w:lineRule="auto"/>
        <w:contextualSpacing/>
        <w:jc w:val="center"/>
        <w:rPr>
          <w:rFonts w:cs="Times New Roman"/>
          <w:b/>
          <w:szCs w:val="24"/>
        </w:rPr>
      </w:pPr>
    </w:p>
    <w:p w:rsidR="007D07F6" w:rsidRPr="00E8307A" w:rsidRDefault="007D07F6" w:rsidP="007D07F6">
      <w:pPr>
        <w:spacing w:line="240" w:lineRule="auto"/>
        <w:contextualSpacing/>
        <w:jc w:val="center"/>
        <w:rPr>
          <w:rFonts w:cs="Times New Roman"/>
          <w:b/>
          <w:szCs w:val="24"/>
        </w:rPr>
      </w:pPr>
    </w:p>
    <w:p w:rsidR="007D07F6" w:rsidRPr="00E8307A" w:rsidRDefault="007D07F6" w:rsidP="007D07F6">
      <w:pPr>
        <w:spacing w:line="240" w:lineRule="auto"/>
        <w:contextualSpacing/>
        <w:jc w:val="center"/>
        <w:rPr>
          <w:rFonts w:cs="Times New Roman"/>
          <w:b/>
          <w:szCs w:val="24"/>
        </w:rPr>
      </w:pPr>
    </w:p>
    <w:p w:rsidR="007D07F6" w:rsidRPr="00E8307A" w:rsidRDefault="007D07F6" w:rsidP="007D07F6">
      <w:pPr>
        <w:spacing w:line="240" w:lineRule="auto"/>
        <w:contextualSpacing/>
        <w:jc w:val="center"/>
        <w:rPr>
          <w:rFonts w:cs="Times New Roman"/>
          <w:b/>
          <w:szCs w:val="24"/>
        </w:rPr>
      </w:pPr>
    </w:p>
    <w:p w:rsidR="007D07F6" w:rsidRPr="00E8307A" w:rsidRDefault="007D07F6" w:rsidP="007D07F6">
      <w:pPr>
        <w:spacing w:line="240" w:lineRule="auto"/>
        <w:contextualSpacing/>
        <w:jc w:val="center"/>
        <w:rPr>
          <w:rFonts w:cs="Times New Roman"/>
          <w:b/>
          <w:szCs w:val="24"/>
        </w:rPr>
      </w:pPr>
    </w:p>
    <w:p w:rsidR="007D07F6" w:rsidRPr="00E8307A" w:rsidRDefault="00E02625" w:rsidP="007D07F6">
      <w:pPr>
        <w:spacing w:line="240" w:lineRule="auto"/>
        <w:contextualSpacing/>
        <w:jc w:val="center"/>
        <w:rPr>
          <w:rFonts w:cs="Times New Roman"/>
          <w:b/>
          <w:szCs w:val="24"/>
        </w:rPr>
      </w:pPr>
      <w:r>
        <w:rPr>
          <w:rFonts w:cs="Times New Roman"/>
          <w:b/>
          <w:szCs w:val="24"/>
        </w:rPr>
        <w:t>QUẢN TRỊ</w:t>
      </w:r>
      <w:r w:rsidR="007D07F6" w:rsidRPr="00E8307A">
        <w:rPr>
          <w:rFonts w:cs="Times New Roman"/>
          <w:b/>
          <w:szCs w:val="24"/>
        </w:rPr>
        <w:t xml:space="preserve"> DỰ ÁN </w:t>
      </w:r>
      <w:r w:rsidR="007D07F6">
        <w:rPr>
          <w:rFonts w:cs="Times New Roman"/>
          <w:b/>
          <w:szCs w:val="24"/>
        </w:rPr>
        <w:t>FSS</w:t>
      </w:r>
    </w:p>
    <w:p w:rsidR="007D07F6" w:rsidRDefault="007D07F6" w:rsidP="00843020">
      <w:pPr>
        <w:pStyle w:val="Normal1"/>
        <w:jc w:val="center"/>
        <w:rPr>
          <w:rFonts w:ascii="Times New Roman" w:eastAsia="Verdana" w:hAnsi="Times New Roman" w:cs="Times New Roman"/>
          <w:b/>
          <w:sz w:val="24"/>
          <w:szCs w:val="24"/>
        </w:rPr>
      </w:pPr>
    </w:p>
    <w:p w:rsidR="007D07F6" w:rsidRDefault="007D07F6">
      <w:pPr>
        <w:spacing w:before="0" w:after="200"/>
        <w:rPr>
          <w:rFonts w:eastAsia="Verdana" w:cs="Times New Roman"/>
          <w:b/>
          <w:color w:val="000000"/>
          <w:szCs w:val="24"/>
        </w:rPr>
      </w:pPr>
      <w:r>
        <w:rPr>
          <w:rFonts w:eastAsia="Verdana" w:cs="Times New Roman"/>
          <w:b/>
          <w:szCs w:val="24"/>
        </w:rPr>
        <w:br w:type="page"/>
      </w:r>
    </w:p>
    <w:p w:rsidR="00843020" w:rsidRPr="00E8307A" w:rsidRDefault="00843020" w:rsidP="00843020">
      <w:pPr>
        <w:pStyle w:val="Normal1"/>
        <w:jc w:val="center"/>
        <w:rPr>
          <w:rFonts w:ascii="Times New Roman" w:eastAsia="Verdana" w:hAnsi="Times New Roman" w:cs="Times New Roman"/>
          <w:b/>
          <w:sz w:val="24"/>
          <w:szCs w:val="24"/>
        </w:rPr>
      </w:pPr>
      <w:r w:rsidRPr="00E8307A">
        <w:rPr>
          <w:rFonts w:ascii="Times New Roman" w:eastAsia="Verdana" w:hAnsi="Times New Roman" w:cs="Times New Roman"/>
          <w:b/>
          <w:sz w:val="24"/>
          <w:szCs w:val="24"/>
        </w:rPr>
        <w:lastRenderedPageBreak/>
        <w:t>MỤC LỤC</w:t>
      </w:r>
    </w:p>
    <w:p w:rsidR="00DE012B" w:rsidRDefault="003E7101">
      <w:pPr>
        <w:pStyle w:val="TOC1"/>
        <w:tabs>
          <w:tab w:val="right" w:leader="dot" w:pos="9017"/>
        </w:tabs>
        <w:rPr>
          <w:rFonts w:asciiTheme="minorHAnsi" w:eastAsiaTheme="minorEastAsia" w:hAnsiTheme="minorHAnsi"/>
          <w:noProof/>
          <w:sz w:val="22"/>
        </w:rPr>
      </w:pPr>
      <w:r w:rsidRPr="00E8307A">
        <w:rPr>
          <w:rFonts w:eastAsia="Verdana" w:cs="Times New Roman"/>
          <w:b/>
          <w:szCs w:val="24"/>
        </w:rPr>
        <w:fldChar w:fldCharType="begin"/>
      </w:r>
      <w:r w:rsidRPr="00E8307A">
        <w:rPr>
          <w:rFonts w:eastAsia="Verdana" w:cs="Times New Roman"/>
          <w:b/>
          <w:szCs w:val="24"/>
        </w:rPr>
        <w:instrText xml:space="preserve"> TOC \o "1-3" \h \z \u </w:instrText>
      </w:r>
      <w:r w:rsidRPr="00E8307A">
        <w:rPr>
          <w:rFonts w:eastAsia="Verdana" w:cs="Times New Roman"/>
          <w:b/>
          <w:szCs w:val="24"/>
        </w:rPr>
        <w:fldChar w:fldCharType="separate"/>
      </w:r>
      <w:hyperlink w:anchor="_Toc72161644" w:history="1">
        <w:r w:rsidR="00DE012B" w:rsidRPr="0079778C">
          <w:rPr>
            <w:rStyle w:val="Hyperlink"/>
            <w:rFonts w:ascii="Times New Roman Bold" w:hAnsi="Times New Roman Bold" w:cs="Times New Roman"/>
            <w:noProof/>
          </w:rPr>
          <w:t>1.</w:t>
        </w:r>
        <w:r w:rsidR="00DE012B" w:rsidRPr="0079778C">
          <w:rPr>
            <w:rStyle w:val="Hyperlink"/>
            <w:rFonts w:cs="Times New Roman"/>
            <w:noProof/>
          </w:rPr>
          <w:t xml:space="preserve"> Giới thiệu</w:t>
        </w:r>
        <w:r w:rsidR="00DE012B">
          <w:rPr>
            <w:noProof/>
            <w:webHidden/>
          </w:rPr>
          <w:tab/>
        </w:r>
        <w:r w:rsidR="00DE012B">
          <w:rPr>
            <w:noProof/>
            <w:webHidden/>
          </w:rPr>
          <w:fldChar w:fldCharType="begin"/>
        </w:r>
        <w:r w:rsidR="00DE012B">
          <w:rPr>
            <w:noProof/>
            <w:webHidden/>
          </w:rPr>
          <w:instrText xml:space="preserve"> PAGEREF _Toc72161644 \h </w:instrText>
        </w:r>
        <w:r w:rsidR="00DE012B">
          <w:rPr>
            <w:noProof/>
            <w:webHidden/>
          </w:rPr>
        </w:r>
        <w:r w:rsidR="00DE012B">
          <w:rPr>
            <w:noProof/>
            <w:webHidden/>
          </w:rPr>
          <w:fldChar w:fldCharType="separate"/>
        </w:r>
        <w:r w:rsidR="00264F74">
          <w:rPr>
            <w:noProof/>
            <w:webHidden/>
          </w:rPr>
          <w:t>5</w:t>
        </w:r>
        <w:r w:rsidR="00DE012B">
          <w:rPr>
            <w:noProof/>
            <w:webHidden/>
          </w:rPr>
          <w:fldChar w:fldCharType="end"/>
        </w:r>
      </w:hyperlink>
    </w:p>
    <w:p w:rsidR="00DE012B" w:rsidRDefault="008173BA">
      <w:pPr>
        <w:pStyle w:val="TOC1"/>
        <w:tabs>
          <w:tab w:val="right" w:leader="dot" w:pos="9017"/>
        </w:tabs>
        <w:rPr>
          <w:rFonts w:asciiTheme="minorHAnsi" w:eastAsiaTheme="minorEastAsia" w:hAnsiTheme="minorHAnsi"/>
          <w:noProof/>
          <w:sz w:val="22"/>
        </w:rPr>
      </w:pPr>
      <w:hyperlink w:anchor="_Toc72161645" w:history="1">
        <w:r w:rsidR="00DE012B" w:rsidRPr="0079778C">
          <w:rPr>
            <w:rStyle w:val="Hyperlink"/>
            <w:rFonts w:ascii="Times New Roman Bold" w:hAnsi="Times New Roman Bold" w:cs="Times New Roman"/>
            <w:noProof/>
          </w:rPr>
          <w:t>2.</w:t>
        </w:r>
        <w:r w:rsidR="00DE012B" w:rsidRPr="0079778C">
          <w:rPr>
            <w:rStyle w:val="Hyperlink"/>
            <w:rFonts w:cs="Times New Roman"/>
            <w:noProof/>
          </w:rPr>
          <w:t xml:space="preserve"> Kế hoạch triển khai</w:t>
        </w:r>
        <w:r w:rsidR="00DE012B">
          <w:rPr>
            <w:noProof/>
            <w:webHidden/>
          </w:rPr>
          <w:tab/>
        </w:r>
        <w:r w:rsidR="00DE012B">
          <w:rPr>
            <w:noProof/>
            <w:webHidden/>
          </w:rPr>
          <w:fldChar w:fldCharType="begin"/>
        </w:r>
        <w:r w:rsidR="00DE012B">
          <w:rPr>
            <w:noProof/>
            <w:webHidden/>
          </w:rPr>
          <w:instrText xml:space="preserve"> PAGEREF _Toc72161645 \h </w:instrText>
        </w:r>
        <w:r w:rsidR="00DE012B">
          <w:rPr>
            <w:noProof/>
            <w:webHidden/>
          </w:rPr>
        </w:r>
        <w:r w:rsidR="00DE012B">
          <w:rPr>
            <w:noProof/>
            <w:webHidden/>
          </w:rPr>
          <w:fldChar w:fldCharType="separate"/>
        </w:r>
        <w:r w:rsidR="00264F74">
          <w:rPr>
            <w:noProof/>
            <w:webHidden/>
          </w:rPr>
          <w:t>5</w:t>
        </w:r>
        <w:r w:rsidR="00DE012B">
          <w:rPr>
            <w:noProof/>
            <w:webHidden/>
          </w:rPr>
          <w:fldChar w:fldCharType="end"/>
        </w:r>
      </w:hyperlink>
    </w:p>
    <w:p w:rsidR="00DE012B" w:rsidRDefault="008173BA">
      <w:pPr>
        <w:pStyle w:val="TOC2"/>
        <w:tabs>
          <w:tab w:val="right" w:leader="dot" w:pos="9017"/>
        </w:tabs>
        <w:rPr>
          <w:rFonts w:asciiTheme="minorHAnsi" w:eastAsiaTheme="minorEastAsia" w:hAnsiTheme="minorHAnsi"/>
          <w:noProof/>
          <w:sz w:val="22"/>
        </w:rPr>
      </w:pPr>
      <w:hyperlink w:anchor="_Toc72161646" w:history="1">
        <w:r w:rsidR="00DE012B" w:rsidRPr="0079778C">
          <w:rPr>
            <w:rStyle w:val="Hyperlink"/>
            <w:rFonts w:ascii="Times New Roman Bold" w:hAnsi="Times New Roman Bold" w:cs="Times New Roman"/>
            <w:noProof/>
          </w:rPr>
          <w:t>2.1.</w:t>
        </w:r>
        <w:r w:rsidR="00DE012B" w:rsidRPr="0079778C">
          <w:rPr>
            <w:rStyle w:val="Hyperlink"/>
            <w:rFonts w:cs="Times New Roman"/>
            <w:noProof/>
          </w:rPr>
          <w:t xml:space="preserve"> Kế hoạch khung</w:t>
        </w:r>
        <w:r w:rsidR="00DE012B">
          <w:rPr>
            <w:noProof/>
            <w:webHidden/>
          </w:rPr>
          <w:tab/>
        </w:r>
        <w:r w:rsidR="00DE012B">
          <w:rPr>
            <w:noProof/>
            <w:webHidden/>
          </w:rPr>
          <w:fldChar w:fldCharType="begin"/>
        </w:r>
        <w:r w:rsidR="00DE012B">
          <w:rPr>
            <w:noProof/>
            <w:webHidden/>
          </w:rPr>
          <w:instrText xml:space="preserve"> PAGEREF _Toc72161646 \h </w:instrText>
        </w:r>
        <w:r w:rsidR="00DE012B">
          <w:rPr>
            <w:noProof/>
            <w:webHidden/>
          </w:rPr>
        </w:r>
        <w:r w:rsidR="00DE012B">
          <w:rPr>
            <w:noProof/>
            <w:webHidden/>
          </w:rPr>
          <w:fldChar w:fldCharType="separate"/>
        </w:r>
        <w:r w:rsidR="00264F74">
          <w:rPr>
            <w:noProof/>
            <w:webHidden/>
          </w:rPr>
          <w:t>5</w:t>
        </w:r>
        <w:r w:rsidR="00DE012B">
          <w:rPr>
            <w:noProof/>
            <w:webHidden/>
          </w:rPr>
          <w:fldChar w:fldCharType="end"/>
        </w:r>
      </w:hyperlink>
    </w:p>
    <w:p w:rsidR="00DE012B" w:rsidRDefault="008173BA">
      <w:pPr>
        <w:pStyle w:val="TOC2"/>
        <w:tabs>
          <w:tab w:val="right" w:leader="dot" w:pos="9017"/>
        </w:tabs>
        <w:rPr>
          <w:rFonts w:asciiTheme="minorHAnsi" w:eastAsiaTheme="minorEastAsia" w:hAnsiTheme="minorHAnsi"/>
          <w:noProof/>
          <w:sz w:val="22"/>
        </w:rPr>
      </w:pPr>
      <w:hyperlink w:anchor="_Toc72161647" w:history="1">
        <w:r w:rsidR="00DE012B" w:rsidRPr="0079778C">
          <w:rPr>
            <w:rStyle w:val="Hyperlink"/>
            <w:rFonts w:ascii="Times New Roman Bold" w:hAnsi="Times New Roman Bold" w:cs="Times New Roman"/>
            <w:noProof/>
          </w:rPr>
          <w:t>2.2.</w:t>
        </w:r>
        <w:r w:rsidR="00DE012B" w:rsidRPr="0079778C">
          <w:rPr>
            <w:rStyle w:val="Hyperlink"/>
            <w:rFonts w:cs="Times New Roman"/>
            <w:noProof/>
          </w:rPr>
          <w:t xml:space="preserve"> Các mốc kiểm soát chính và sản phẩm bàn giao</w:t>
        </w:r>
        <w:r w:rsidR="00DE012B">
          <w:rPr>
            <w:noProof/>
            <w:webHidden/>
          </w:rPr>
          <w:tab/>
        </w:r>
        <w:r w:rsidR="00DE012B">
          <w:rPr>
            <w:noProof/>
            <w:webHidden/>
          </w:rPr>
          <w:fldChar w:fldCharType="begin"/>
        </w:r>
        <w:r w:rsidR="00DE012B">
          <w:rPr>
            <w:noProof/>
            <w:webHidden/>
          </w:rPr>
          <w:instrText xml:space="preserve"> PAGEREF _Toc72161647 \h </w:instrText>
        </w:r>
        <w:r w:rsidR="00DE012B">
          <w:rPr>
            <w:noProof/>
            <w:webHidden/>
          </w:rPr>
        </w:r>
        <w:r w:rsidR="00DE012B">
          <w:rPr>
            <w:noProof/>
            <w:webHidden/>
          </w:rPr>
          <w:fldChar w:fldCharType="separate"/>
        </w:r>
        <w:r w:rsidR="00264F74">
          <w:rPr>
            <w:noProof/>
            <w:webHidden/>
          </w:rPr>
          <w:t>9</w:t>
        </w:r>
        <w:r w:rsidR="00DE012B">
          <w:rPr>
            <w:noProof/>
            <w:webHidden/>
          </w:rPr>
          <w:fldChar w:fldCharType="end"/>
        </w:r>
      </w:hyperlink>
    </w:p>
    <w:p w:rsidR="00DE012B" w:rsidRDefault="008173BA">
      <w:pPr>
        <w:pStyle w:val="TOC3"/>
        <w:tabs>
          <w:tab w:val="right" w:leader="dot" w:pos="9017"/>
        </w:tabs>
        <w:rPr>
          <w:rFonts w:asciiTheme="minorHAnsi" w:eastAsiaTheme="minorEastAsia" w:hAnsiTheme="minorHAnsi"/>
          <w:noProof/>
          <w:sz w:val="22"/>
        </w:rPr>
      </w:pPr>
      <w:hyperlink w:anchor="_Toc72161648" w:history="1">
        <w:r w:rsidR="00DE012B" w:rsidRPr="0079778C">
          <w:rPr>
            <w:rStyle w:val="Hyperlink"/>
            <w:rFonts w:ascii="Times New Roman Bold" w:hAnsi="Times New Roman Bold" w:cs="Times New Roman"/>
            <w:noProof/>
          </w:rPr>
          <w:t>2.2.1.</w:t>
        </w:r>
        <w:r w:rsidR="00DE012B" w:rsidRPr="0079778C">
          <w:rPr>
            <w:rStyle w:val="Hyperlink"/>
            <w:rFonts w:cs="Times New Roman"/>
            <w:noProof/>
          </w:rPr>
          <w:t xml:space="preserve"> Khởi động dự án:</w:t>
        </w:r>
        <w:r w:rsidR="00DE012B">
          <w:rPr>
            <w:noProof/>
            <w:webHidden/>
          </w:rPr>
          <w:tab/>
        </w:r>
        <w:r w:rsidR="00DE012B">
          <w:rPr>
            <w:noProof/>
            <w:webHidden/>
          </w:rPr>
          <w:fldChar w:fldCharType="begin"/>
        </w:r>
        <w:r w:rsidR="00DE012B">
          <w:rPr>
            <w:noProof/>
            <w:webHidden/>
          </w:rPr>
          <w:instrText xml:space="preserve"> PAGEREF _Toc72161648 \h </w:instrText>
        </w:r>
        <w:r w:rsidR="00DE012B">
          <w:rPr>
            <w:noProof/>
            <w:webHidden/>
          </w:rPr>
        </w:r>
        <w:r w:rsidR="00DE012B">
          <w:rPr>
            <w:noProof/>
            <w:webHidden/>
          </w:rPr>
          <w:fldChar w:fldCharType="separate"/>
        </w:r>
        <w:r w:rsidR="00264F74">
          <w:rPr>
            <w:noProof/>
            <w:webHidden/>
          </w:rPr>
          <w:t>9</w:t>
        </w:r>
        <w:r w:rsidR="00DE012B">
          <w:rPr>
            <w:noProof/>
            <w:webHidden/>
          </w:rPr>
          <w:fldChar w:fldCharType="end"/>
        </w:r>
      </w:hyperlink>
    </w:p>
    <w:p w:rsidR="00DE012B" w:rsidRDefault="008173BA">
      <w:pPr>
        <w:pStyle w:val="TOC3"/>
        <w:tabs>
          <w:tab w:val="right" w:leader="dot" w:pos="9017"/>
        </w:tabs>
        <w:rPr>
          <w:rFonts w:asciiTheme="minorHAnsi" w:eastAsiaTheme="minorEastAsia" w:hAnsiTheme="minorHAnsi"/>
          <w:noProof/>
          <w:sz w:val="22"/>
        </w:rPr>
      </w:pPr>
      <w:hyperlink w:anchor="_Toc72161649" w:history="1">
        <w:r w:rsidR="00DE012B" w:rsidRPr="0079778C">
          <w:rPr>
            <w:rStyle w:val="Hyperlink"/>
            <w:rFonts w:ascii="Times New Roman Bold" w:hAnsi="Times New Roman Bold" w:cs="Times New Roman"/>
            <w:noProof/>
          </w:rPr>
          <w:t>2.2.2.</w:t>
        </w:r>
        <w:r w:rsidR="00DE012B" w:rsidRPr="0079778C">
          <w:rPr>
            <w:rStyle w:val="Hyperlink"/>
            <w:rFonts w:cs="Times New Roman"/>
            <w:noProof/>
          </w:rPr>
          <w:t xml:space="preserve"> Giai đoạn phân tích yêu cầu phase 1:</w:t>
        </w:r>
        <w:r w:rsidR="00DE012B">
          <w:rPr>
            <w:noProof/>
            <w:webHidden/>
          </w:rPr>
          <w:tab/>
        </w:r>
        <w:r w:rsidR="00DE012B">
          <w:rPr>
            <w:noProof/>
            <w:webHidden/>
          </w:rPr>
          <w:fldChar w:fldCharType="begin"/>
        </w:r>
        <w:r w:rsidR="00DE012B">
          <w:rPr>
            <w:noProof/>
            <w:webHidden/>
          </w:rPr>
          <w:instrText xml:space="preserve"> PAGEREF _Toc72161649 \h </w:instrText>
        </w:r>
        <w:r w:rsidR="00DE012B">
          <w:rPr>
            <w:noProof/>
            <w:webHidden/>
          </w:rPr>
        </w:r>
        <w:r w:rsidR="00DE012B">
          <w:rPr>
            <w:noProof/>
            <w:webHidden/>
          </w:rPr>
          <w:fldChar w:fldCharType="separate"/>
        </w:r>
        <w:r w:rsidR="00264F74">
          <w:rPr>
            <w:noProof/>
            <w:webHidden/>
          </w:rPr>
          <w:t>9</w:t>
        </w:r>
        <w:r w:rsidR="00DE012B">
          <w:rPr>
            <w:noProof/>
            <w:webHidden/>
          </w:rPr>
          <w:fldChar w:fldCharType="end"/>
        </w:r>
      </w:hyperlink>
    </w:p>
    <w:p w:rsidR="00DE012B" w:rsidRDefault="008173BA">
      <w:pPr>
        <w:pStyle w:val="TOC3"/>
        <w:tabs>
          <w:tab w:val="right" w:leader="dot" w:pos="9017"/>
        </w:tabs>
        <w:rPr>
          <w:rFonts w:asciiTheme="minorHAnsi" w:eastAsiaTheme="minorEastAsia" w:hAnsiTheme="minorHAnsi"/>
          <w:noProof/>
          <w:sz w:val="22"/>
        </w:rPr>
      </w:pPr>
      <w:hyperlink w:anchor="_Toc72161650" w:history="1">
        <w:r w:rsidR="00DE012B" w:rsidRPr="0079778C">
          <w:rPr>
            <w:rStyle w:val="Hyperlink"/>
            <w:rFonts w:ascii="Times New Roman Bold" w:hAnsi="Times New Roman Bold" w:cs="Times New Roman"/>
            <w:noProof/>
          </w:rPr>
          <w:t>2.2.3.</w:t>
        </w:r>
        <w:r w:rsidR="00DE012B" w:rsidRPr="0079778C">
          <w:rPr>
            <w:rStyle w:val="Hyperlink"/>
            <w:rFonts w:cs="Times New Roman"/>
            <w:noProof/>
          </w:rPr>
          <w:t xml:space="preserve"> Giai đoạn tích hợp và tùy chỉnh ứng dụ</w:t>
        </w:r>
        <w:r w:rsidR="00DE012B">
          <w:rPr>
            <w:rStyle w:val="Hyperlink"/>
            <w:rFonts w:cs="Times New Roman"/>
            <w:noProof/>
          </w:rPr>
          <w:t xml:space="preserve">ng phase 1: </w:t>
        </w:r>
        <w:r w:rsidR="00DE012B">
          <w:rPr>
            <w:noProof/>
            <w:webHidden/>
          </w:rPr>
          <w:tab/>
        </w:r>
        <w:r w:rsidR="00DE012B">
          <w:rPr>
            <w:noProof/>
            <w:webHidden/>
          </w:rPr>
          <w:fldChar w:fldCharType="begin"/>
        </w:r>
        <w:r w:rsidR="00DE012B">
          <w:rPr>
            <w:noProof/>
            <w:webHidden/>
          </w:rPr>
          <w:instrText xml:space="preserve"> PAGEREF _Toc72161650 \h </w:instrText>
        </w:r>
        <w:r w:rsidR="00DE012B">
          <w:rPr>
            <w:noProof/>
            <w:webHidden/>
          </w:rPr>
        </w:r>
        <w:r w:rsidR="00DE012B">
          <w:rPr>
            <w:noProof/>
            <w:webHidden/>
          </w:rPr>
          <w:fldChar w:fldCharType="separate"/>
        </w:r>
        <w:r w:rsidR="00264F74">
          <w:rPr>
            <w:noProof/>
            <w:webHidden/>
          </w:rPr>
          <w:t>10</w:t>
        </w:r>
        <w:r w:rsidR="00DE012B">
          <w:rPr>
            <w:noProof/>
            <w:webHidden/>
          </w:rPr>
          <w:fldChar w:fldCharType="end"/>
        </w:r>
      </w:hyperlink>
    </w:p>
    <w:p w:rsidR="00DE012B" w:rsidRDefault="008173BA">
      <w:pPr>
        <w:pStyle w:val="TOC3"/>
        <w:tabs>
          <w:tab w:val="right" w:leader="dot" w:pos="9017"/>
        </w:tabs>
        <w:rPr>
          <w:rFonts w:asciiTheme="minorHAnsi" w:eastAsiaTheme="minorEastAsia" w:hAnsiTheme="minorHAnsi"/>
          <w:noProof/>
          <w:sz w:val="22"/>
        </w:rPr>
      </w:pPr>
      <w:hyperlink w:anchor="_Toc72161651" w:history="1">
        <w:r w:rsidR="00DE012B" w:rsidRPr="0079778C">
          <w:rPr>
            <w:rStyle w:val="Hyperlink"/>
            <w:rFonts w:ascii="Times New Roman Bold" w:hAnsi="Times New Roman Bold" w:cs="Times New Roman"/>
            <w:noProof/>
          </w:rPr>
          <w:t>2.2.4.</w:t>
        </w:r>
        <w:r w:rsidR="00DE012B" w:rsidRPr="0079778C">
          <w:rPr>
            <w:rStyle w:val="Hyperlink"/>
            <w:rFonts w:cs="Times New Roman"/>
            <w:noProof/>
          </w:rPr>
          <w:t xml:space="preserve"> Giai đoạn kiểm thử người dùng cuối phase 1:</w:t>
        </w:r>
        <w:r w:rsidR="00DE012B">
          <w:rPr>
            <w:noProof/>
            <w:webHidden/>
          </w:rPr>
          <w:tab/>
        </w:r>
        <w:r w:rsidR="00DE012B">
          <w:rPr>
            <w:noProof/>
            <w:webHidden/>
          </w:rPr>
          <w:fldChar w:fldCharType="begin"/>
        </w:r>
        <w:r w:rsidR="00DE012B">
          <w:rPr>
            <w:noProof/>
            <w:webHidden/>
          </w:rPr>
          <w:instrText xml:space="preserve"> PAGEREF _Toc72161651 \h </w:instrText>
        </w:r>
        <w:r w:rsidR="00DE012B">
          <w:rPr>
            <w:noProof/>
            <w:webHidden/>
          </w:rPr>
        </w:r>
        <w:r w:rsidR="00DE012B">
          <w:rPr>
            <w:noProof/>
            <w:webHidden/>
          </w:rPr>
          <w:fldChar w:fldCharType="separate"/>
        </w:r>
        <w:r w:rsidR="00264F74">
          <w:rPr>
            <w:noProof/>
            <w:webHidden/>
          </w:rPr>
          <w:t>10</w:t>
        </w:r>
        <w:r w:rsidR="00DE012B">
          <w:rPr>
            <w:noProof/>
            <w:webHidden/>
          </w:rPr>
          <w:fldChar w:fldCharType="end"/>
        </w:r>
      </w:hyperlink>
    </w:p>
    <w:p w:rsidR="00DE012B" w:rsidRDefault="008173BA">
      <w:pPr>
        <w:pStyle w:val="TOC3"/>
        <w:tabs>
          <w:tab w:val="right" w:leader="dot" w:pos="9017"/>
        </w:tabs>
        <w:rPr>
          <w:rFonts w:asciiTheme="minorHAnsi" w:eastAsiaTheme="minorEastAsia" w:hAnsiTheme="minorHAnsi"/>
          <w:noProof/>
          <w:sz w:val="22"/>
        </w:rPr>
      </w:pPr>
      <w:hyperlink w:anchor="_Toc72161652" w:history="1">
        <w:r w:rsidR="00DE012B" w:rsidRPr="0079778C">
          <w:rPr>
            <w:rStyle w:val="Hyperlink"/>
            <w:rFonts w:ascii="Times New Roman Bold" w:hAnsi="Times New Roman Bold" w:cs="Times New Roman"/>
            <w:noProof/>
          </w:rPr>
          <w:t>2.2.5.</w:t>
        </w:r>
        <w:r w:rsidR="00DE012B" w:rsidRPr="0079778C">
          <w:rPr>
            <w:rStyle w:val="Hyperlink"/>
            <w:rFonts w:cs="Times New Roman"/>
            <w:noProof/>
          </w:rPr>
          <w:t xml:space="preserve"> Giai đoạn golive hệ thống phase 1:</w:t>
        </w:r>
        <w:r w:rsidR="00DE012B">
          <w:rPr>
            <w:noProof/>
            <w:webHidden/>
          </w:rPr>
          <w:tab/>
        </w:r>
        <w:r w:rsidR="00DE012B">
          <w:rPr>
            <w:noProof/>
            <w:webHidden/>
          </w:rPr>
          <w:fldChar w:fldCharType="begin"/>
        </w:r>
        <w:r w:rsidR="00DE012B">
          <w:rPr>
            <w:noProof/>
            <w:webHidden/>
          </w:rPr>
          <w:instrText xml:space="preserve"> PAGEREF _Toc72161652 \h </w:instrText>
        </w:r>
        <w:r w:rsidR="00DE012B">
          <w:rPr>
            <w:noProof/>
            <w:webHidden/>
          </w:rPr>
        </w:r>
        <w:r w:rsidR="00DE012B">
          <w:rPr>
            <w:noProof/>
            <w:webHidden/>
          </w:rPr>
          <w:fldChar w:fldCharType="separate"/>
        </w:r>
        <w:r w:rsidR="00264F74">
          <w:rPr>
            <w:noProof/>
            <w:webHidden/>
          </w:rPr>
          <w:t>12</w:t>
        </w:r>
        <w:r w:rsidR="00DE012B">
          <w:rPr>
            <w:noProof/>
            <w:webHidden/>
          </w:rPr>
          <w:fldChar w:fldCharType="end"/>
        </w:r>
      </w:hyperlink>
    </w:p>
    <w:p w:rsidR="00DE012B" w:rsidRDefault="008173BA">
      <w:pPr>
        <w:pStyle w:val="TOC3"/>
        <w:tabs>
          <w:tab w:val="right" w:leader="dot" w:pos="9017"/>
        </w:tabs>
        <w:rPr>
          <w:rFonts w:asciiTheme="minorHAnsi" w:eastAsiaTheme="minorEastAsia" w:hAnsiTheme="minorHAnsi"/>
          <w:noProof/>
          <w:sz w:val="22"/>
        </w:rPr>
      </w:pPr>
      <w:hyperlink w:anchor="_Toc72161653" w:history="1">
        <w:r w:rsidR="00DE012B" w:rsidRPr="0079778C">
          <w:rPr>
            <w:rStyle w:val="Hyperlink"/>
            <w:rFonts w:ascii="Times New Roman Bold" w:hAnsi="Times New Roman Bold" w:cs="Times New Roman"/>
            <w:noProof/>
          </w:rPr>
          <w:t>2.2.6.</w:t>
        </w:r>
        <w:r w:rsidR="00DE012B" w:rsidRPr="0079778C">
          <w:rPr>
            <w:rStyle w:val="Hyperlink"/>
            <w:rFonts w:cs="Times New Roman"/>
            <w:noProof/>
          </w:rPr>
          <w:t xml:space="preserve"> Giai đoạn phân tích yêu cầu phase 2:</w:t>
        </w:r>
        <w:r w:rsidR="00DE012B">
          <w:rPr>
            <w:noProof/>
            <w:webHidden/>
          </w:rPr>
          <w:tab/>
        </w:r>
        <w:r w:rsidR="00DE012B">
          <w:rPr>
            <w:noProof/>
            <w:webHidden/>
          </w:rPr>
          <w:fldChar w:fldCharType="begin"/>
        </w:r>
        <w:r w:rsidR="00DE012B">
          <w:rPr>
            <w:noProof/>
            <w:webHidden/>
          </w:rPr>
          <w:instrText xml:space="preserve"> PAGEREF _Toc72161653 \h </w:instrText>
        </w:r>
        <w:r w:rsidR="00DE012B">
          <w:rPr>
            <w:noProof/>
            <w:webHidden/>
          </w:rPr>
        </w:r>
        <w:r w:rsidR="00DE012B">
          <w:rPr>
            <w:noProof/>
            <w:webHidden/>
          </w:rPr>
          <w:fldChar w:fldCharType="separate"/>
        </w:r>
        <w:r w:rsidR="00264F74">
          <w:rPr>
            <w:noProof/>
            <w:webHidden/>
          </w:rPr>
          <w:t>13</w:t>
        </w:r>
        <w:r w:rsidR="00DE012B">
          <w:rPr>
            <w:noProof/>
            <w:webHidden/>
          </w:rPr>
          <w:fldChar w:fldCharType="end"/>
        </w:r>
      </w:hyperlink>
    </w:p>
    <w:p w:rsidR="00DE012B" w:rsidRDefault="008173BA">
      <w:pPr>
        <w:pStyle w:val="TOC3"/>
        <w:tabs>
          <w:tab w:val="right" w:leader="dot" w:pos="9017"/>
        </w:tabs>
        <w:rPr>
          <w:rFonts w:asciiTheme="minorHAnsi" w:eastAsiaTheme="minorEastAsia" w:hAnsiTheme="minorHAnsi"/>
          <w:noProof/>
          <w:sz w:val="22"/>
        </w:rPr>
      </w:pPr>
      <w:hyperlink w:anchor="_Toc72161654" w:history="1">
        <w:r w:rsidR="00DE012B" w:rsidRPr="0079778C">
          <w:rPr>
            <w:rStyle w:val="Hyperlink"/>
            <w:rFonts w:ascii="Times New Roman Bold" w:hAnsi="Times New Roman Bold" w:cs="Times New Roman"/>
            <w:noProof/>
          </w:rPr>
          <w:t>2.2.7.</w:t>
        </w:r>
        <w:r w:rsidR="00DE012B" w:rsidRPr="0079778C">
          <w:rPr>
            <w:rStyle w:val="Hyperlink"/>
            <w:rFonts w:cs="Times New Roman"/>
            <w:noProof/>
          </w:rPr>
          <w:t xml:space="preserve"> Giai đoạn tích hợp và tùy chỉnh ứng dụng phase 2:</w:t>
        </w:r>
        <w:r w:rsidR="00DE012B">
          <w:rPr>
            <w:noProof/>
            <w:webHidden/>
          </w:rPr>
          <w:tab/>
        </w:r>
        <w:r w:rsidR="00DE012B">
          <w:rPr>
            <w:noProof/>
            <w:webHidden/>
          </w:rPr>
          <w:fldChar w:fldCharType="begin"/>
        </w:r>
        <w:r w:rsidR="00DE012B">
          <w:rPr>
            <w:noProof/>
            <w:webHidden/>
          </w:rPr>
          <w:instrText xml:space="preserve"> PAGEREF _Toc72161654 \h </w:instrText>
        </w:r>
        <w:r w:rsidR="00DE012B">
          <w:rPr>
            <w:noProof/>
            <w:webHidden/>
          </w:rPr>
        </w:r>
        <w:r w:rsidR="00DE012B">
          <w:rPr>
            <w:noProof/>
            <w:webHidden/>
          </w:rPr>
          <w:fldChar w:fldCharType="separate"/>
        </w:r>
        <w:r w:rsidR="00264F74">
          <w:rPr>
            <w:noProof/>
            <w:webHidden/>
          </w:rPr>
          <w:t>14</w:t>
        </w:r>
        <w:r w:rsidR="00DE012B">
          <w:rPr>
            <w:noProof/>
            <w:webHidden/>
          </w:rPr>
          <w:fldChar w:fldCharType="end"/>
        </w:r>
      </w:hyperlink>
    </w:p>
    <w:p w:rsidR="00DE012B" w:rsidRDefault="008173BA">
      <w:pPr>
        <w:pStyle w:val="TOC3"/>
        <w:tabs>
          <w:tab w:val="right" w:leader="dot" w:pos="9017"/>
        </w:tabs>
        <w:rPr>
          <w:rFonts w:asciiTheme="minorHAnsi" w:eastAsiaTheme="minorEastAsia" w:hAnsiTheme="minorHAnsi"/>
          <w:noProof/>
          <w:sz w:val="22"/>
        </w:rPr>
      </w:pPr>
      <w:hyperlink w:anchor="_Toc72161655" w:history="1">
        <w:r w:rsidR="00DE012B" w:rsidRPr="0079778C">
          <w:rPr>
            <w:rStyle w:val="Hyperlink"/>
            <w:rFonts w:ascii="Times New Roman Bold" w:hAnsi="Times New Roman Bold" w:cs="Times New Roman"/>
            <w:noProof/>
          </w:rPr>
          <w:t>2.2.8.</w:t>
        </w:r>
        <w:r w:rsidR="00DE012B" w:rsidRPr="0079778C">
          <w:rPr>
            <w:rStyle w:val="Hyperlink"/>
            <w:rFonts w:cs="Times New Roman"/>
            <w:noProof/>
          </w:rPr>
          <w:t xml:space="preserve"> Giai đoạn kiểm thử người dùng cuối phase 2:</w:t>
        </w:r>
        <w:r w:rsidR="00DE012B">
          <w:rPr>
            <w:noProof/>
            <w:webHidden/>
          </w:rPr>
          <w:tab/>
        </w:r>
        <w:r w:rsidR="00DE012B">
          <w:rPr>
            <w:noProof/>
            <w:webHidden/>
          </w:rPr>
          <w:fldChar w:fldCharType="begin"/>
        </w:r>
        <w:r w:rsidR="00DE012B">
          <w:rPr>
            <w:noProof/>
            <w:webHidden/>
          </w:rPr>
          <w:instrText xml:space="preserve"> PAGEREF _Toc72161655 \h </w:instrText>
        </w:r>
        <w:r w:rsidR="00DE012B">
          <w:rPr>
            <w:noProof/>
            <w:webHidden/>
          </w:rPr>
        </w:r>
        <w:r w:rsidR="00DE012B">
          <w:rPr>
            <w:noProof/>
            <w:webHidden/>
          </w:rPr>
          <w:fldChar w:fldCharType="separate"/>
        </w:r>
        <w:r w:rsidR="00264F74">
          <w:rPr>
            <w:noProof/>
            <w:webHidden/>
          </w:rPr>
          <w:t>15</w:t>
        </w:r>
        <w:r w:rsidR="00DE012B">
          <w:rPr>
            <w:noProof/>
            <w:webHidden/>
          </w:rPr>
          <w:fldChar w:fldCharType="end"/>
        </w:r>
      </w:hyperlink>
    </w:p>
    <w:p w:rsidR="00DE012B" w:rsidRDefault="008173BA">
      <w:pPr>
        <w:pStyle w:val="TOC3"/>
        <w:tabs>
          <w:tab w:val="right" w:leader="dot" w:pos="9017"/>
        </w:tabs>
        <w:rPr>
          <w:rFonts w:asciiTheme="minorHAnsi" w:eastAsiaTheme="minorEastAsia" w:hAnsiTheme="minorHAnsi"/>
          <w:noProof/>
          <w:sz w:val="22"/>
        </w:rPr>
      </w:pPr>
      <w:hyperlink w:anchor="_Toc72161656" w:history="1">
        <w:r w:rsidR="00DE012B" w:rsidRPr="0079778C">
          <w:rPr>
            <w:rStyle w:val="Hyperlink"/>
            <w:rFonts w:ascii="Times New Roman Bold" w:hAnsi="Times New Roman Bold" w:cs="Times New Roman"/>
            <w:noProof/>
          </w:rPr>
          <w:t>2.2.9.</w:t>
        </w:r>
        <w:r w:rsidR="00DE012B" w:rsidRPr="0079778C">
          <w:rPr>
            <w:rStyle w:val="Hyperlink"/>
            <w:rFonts w:cs="Times New Roman"/>
            <w:noProof/>
          </w:rPr>
          <w:t xml:space="preserve"> Giai đoạn golive hệ thống phase 2:</w:t>
        </w:r>
        <w:r w:rsidR="00DE012B">
          <w:rPr>
            <w:noProof/>
            <w:webHidden/>
          </w:rPr>
          <w:tab/>
        </w:r>
        <w:r w:rsidR="00DE012B">
          <w:rPr>
            <w:noProof/>
            <w:webHidden/>
          </w:rPr>
          <w:fldChar w:fldCharType="begin"/>
        </w:r>
        <w:r w:rsidR="00DE012B">
          <w:rPr>
            <w:noProof/>
            <w:webHidden/>
          </w:rPr>
          <w:instrText xml:space="preserve"> PAGEREF _Toc72161656 \h </w:instrText>
        </w:r>
        <w:r w:rsidR="00DE012B">
          <w:rPr>
            <w:noProof/>
            <w:webHidden/>
          </w:rPr>
        </w:r>
        <w:r w:rsidR="00DE012B">
          <w:rPr>
            <w:noProof/>
            <w:webHidden/>
          </w:rPr>
          <w:fldChar w:fldCharType="separate"/>
        </w:r>
        <w:r w:rsidR="00264F74">
          <w:rPr>
            <w:noProof/>
            <w:webHidden/>
          </w:rPr>
          <w:t>16</w:t>
        </w:r>
        <w:r w:rsidR="00DE012B">
          <w:rPr>
            <w:noProof/>
            <w:webHidden/>
          </w:rPr>
          <w:fldChar w:fldCharType="end"/>
        </w:r>
      </w:hyperlink>
    </w:p>
    <w:p w:rsidR="00DE012B" w:rsidRDefault="008173BA">
      <w:pPr>
        <w:pStyle w:val="TOC1"/>
        <w:tabs>
          <w:tab w:val="right" w:leader="dot" w:pos="9017"/>
        </w:tabs>
        <w:rPr>
          <w:rFonts w:asciiTheme="minorHAnsi" w:eastAsiaTheme="minorEastAsia" w:hAnsiTheme="minorHAnsi"/>
          <w:noProof/>
          <w:sz w:val="22"/>
        </w:rPr>
      </w:pPr>
      <w:hyperlink w:anchor="_Toc72161657" w:history="1">
        <w:r w:rsidR="00DE012B" w:rsidRPr="0079778C">
          <w:rPr>
            <w:rStyle w:val="Hyperlink"/>
            <w:rFonts w:ascii="Times New Roman Bold" w:hAnsi="Times New Roman Bold" w:cs="Times New Roman"/>
            <w:noProof/>
          </w:rPr>
          <w:t>3.</w:t>
        </w:r>
        <w:r w:rsidR="00DE012B" w:rsidRPr="0079778C">
          <w:rPr>
            <w:rStyle w:val="Hyperlink"/>
            <w:rFonts w:cs="Times New Roman"/>
            <w:noProof/>
          </w:rPr>
          <w:t xml:space="preserve"> Sơ đồ tổ chức dự án</w:t>
        </w:r>
        <w:r w:rsidR="00DE012B">
          <w:rPr>
            <w:noProof/>
            <w:webHidden/>
          </w:rPr>
          <w:tab/>
        </w:r>
        <w:r w:rsidR="00DE012B">
          <w:rPr>
            <w:noProof/>
            <w:webHidden/>
          </w:rPr>
          <w:fldChar w:fldCharType="begin"/>
        </w:r>
        <w:r w:rsidR="00DE012B">
          <w:rPr>
            <w:noProof/>
            <w:webHidden/>
          </w:rPr>
          <w:instrText xml:space="preserve"> PAGEREF _Toc72161657 \h </w:instrText>
        </w:r>
        <w:r w:rsidR="00DE012B">
          <w:rPr>
            <w:noProof/>
            <w:webHidden/>
          </w:rPr>
        </w:r>
        <w:r w:rsidR="00DE012B">
          <w:rPr>
            <w:noProof/>
            <w:webHidden/>
          </w:rPr>
          <w:fldChar w:fldCharType="separate"/>
        </w:r>
        <w:r w:rsidR="00264F74">
          <w:rPr>
            <w:noProof/>
            <w:webHidden/>
          </w:rPr>
          <w:t>17</w:t>
        </w:r>
        <w:r w:rsidR="00DE012B">
          <w:rPr>
            <w:noProof/>
            <w:webHidden/>
          </w:rPr>
          <w:fldChar w:fldCharType="end"/>
        </w:r>
      </w:hyperlink>
    </w:p>
    <w:p w:rsidR="00DE012B" w:rsidRDefault="008173BA">
      <w:pPr>
        <w:pStyle w:val="TOC2"/>
        <w:tabs>
          <w:tab w:val="right" w:leader="dot" w:pos="9017"/>
        </w:tabs>
        <w:rPr>
          <w:rFonts w:asciiTheme="minorHAnsi" w:eastAsiaTheme="minorEastAsia" w:hAnsiTheme="minorHAnsi"/>
          <w:noProof/>
          <w:sz w:val="22"/>
        </w:rPr>
      </w:pPr>
      <w:hyperlink w:anchor="_Toc72161658" w:history="1">
        <w:r w:rsidR="00DE012B" w:rsidRPr="0079778C">
          <w:rPr>
            <w:rStyle w:val="Hyperlink"/>
            <w:rFonts w:ascii="Times New Roman Bold" w:hAnsi="Times New Roman Bold" w:cs="Times New Roman"/>
            <w:noProof/>
          </w:rPr>
          <w:t>3.1.</w:t>
        </w:r>
        <w:r w:rsidR="00DE012B" w:rsidRPr="0079778C">
          <w:rPr>
            <w:rStyle w:val="Hyperlink"/>
            <w:rFonts w:cs="Times New Roman"/>
            <w:noProof/>
          </w:rPr>
          <w:t xml:space="preserve"> Vai trò trách nhiệm</w:t>
        </w:r>
        <w:r w:rsidR="00DE012B">
          <w:rPr>
            <w:noProof/>
            <w:webHidden/>
          </w:rPr>
          <w:tab/>
        </w:r>
        <w:r w:rsidR="00DE012B">
          <w:rPr>
            <w:noProof/>
            <w:webHidden/>
          </w:rPr>
          <w:fldChar w:fldCharType="begin"/>
        </w:r>
        <w:r w:rsidR="00DE012B">
          <w:rPr>
            <w:noProof/>
            <w:webHidden/>
          </w:rPr>
          <w:instrText xml:space="preserve"> PAGEREF _Toc72161658 \h </w:instrText>
        </w:r>
        <w:r w:rsidR="00DE012B">
          <w:rPr>
            <w:noProof/>
            <w:webHidden/>
          </w:rPr>
        </w:r>
        <w:r w:rsidR="00DE012B">
          <w:rPr>
            <w:noProof/>
            <w:webHidden/>
          </w:rPr>
          <w:fldChar w:fldCharType="separate"/>
        </w:r>
        <w:r w:rsidR="00264F74">
          <w:rPr>
            <w:noProof/>
            <w:webHidden/>
          </w:rPr>
          <w:t>18</w:t>
        </w:r>
        <w:r w:rsidR="00DE012B">
          <w:rPr>
            <w:noProof/>
            <w:webHidden/>
          </w:rPr>
          <w:fldChar w:fldCharType="end"/>
        </w:r>
      </w:hyperlink>
    </w:p>
    <w:p w:rsidR="00DE012B" w:rsidRDefault="008173BA">
      <w:pPr>
        <w:pStyle w:val="TOC2"/>
        <w:tabs>
          <w:tab w:val="right" w:leader="dot" w:pos="9017"/>
        </w:tabs>
        <w:rPr>
          <w:rFonts w:asciiTheme="minorHAnsi" w:eastAsiaTheme="minorEastAsia" w:hAnsiTheme="minorHAnsi"/>
          <w:noProof/>
          <w:sz w:val="22"/>
        </w:rPr>
      </w:pPr>
      <w:hyperlink w:anchor="_Toc72161659" w:history="1">
        <w:r w:rsidR="00DE012B" w:rsidRPr="0079778C">
          <w:rPr>
            <w:rStyle w:val="Hyperlink"/>
            <w:rFonts w:ascii="Times New Roman Bold" w:hAnsi="Times New Roman Bold" w:cs="Times New Roman"/>
            <w:noProof/>
          </w:rPr>
          <w:t>3.2.</w:t>
        </w:r>
        <w:r w:rsidR="00DE012B" w:rsidRPr="0079778C">
          <w:rPr>
            <w:rStyle w:val="Hyperlink"/>
            <w:rFonts w:cs="Times New Roman"/>
            <w:noProof/>
          </w:rPr>
          <w:t xml:space="preserve"> Quy định thay đổi nhân sự</w:t>
        </w:r>
        <w:r w:rsidR="00DE012B">
          <w:rPr>
            <w:noProof/>
            <w:webHidden/>
          </w:rPr>
          <w:tab/>
        </w:r>
        <w:r w:rsidR="00DE012B">
          <w:rPr>
            <w:noProof/>
            <w:webHidden/>
          </w:rPr>
          <w:fldChar w:fldCharType="begin"/>
        </w:r>
        <w:r w:rsidR="00DE012B">
          <w:rPr>
            <w:noProof/>
            <w:webHidden/>
          </w:rPr>
          <w:instrText xml:space="preserve"> PAGEREF _Toc72161659 \h </w:instrText>
        </w:r>
        <w:r w:rsidR="00DE012B">
          <w:rPr>
            <w:noProof/>
            <w:webHidden/>
          </w:rPr>
        </w:r>
        <w:r w:rsidR="00DE012B">
          <w:rPr>
            <w:noProof/>
            <w:webHidden/>
          </w:rPr>
          <w:fldChar w:fldCharType="separate"/>
        </w:r>
        <w:r w:rsidR="00264F74">
          <w:rPr>
            <w:noProof/>
            <w:webHidden/>
          </w:rPr>
          <w:t>21</w:t>
        </w:r>
        <w:r w:rsidR="00DE012B">
          <w:rPr>
            <w:noProof/>
            <w:webHidden/>
          </w:rPr>
          <w:fldChar w:fldCharType="end"/>
        </w:r>
      </w:hyperlink>
    </w:p>
    <w:p w:rsidR="00DE012B" w:rsidRDefault="008173BA">
      <w:pPr>
        <w:pStyle w:val="TOC1"/>
        <w:tabs>
          <w:tab w:val="right" w:leader="dot" w:pos="9017"/>
        </w:tabs>
        <w:rPr>
          <w:rFonts w:asciiTheme="minorHAnsi" w:eastAsiaTheme="minorEastAsia" w:hAnsiTheme="minorHAnsi"/>
          <w:noProof/>
          <w:sz w:val="22"/>
        </w:rPr>
      </w:pPr>
      <w:hyperlink w:anchor="_Toc72161660" w:history="1">
        <w:r w:rsidR="00DE012B" w:rsidRPr="0079778C">
          <w:rPr>
            <w:rStyle w:val="Hyperlink"/>
            <w:rFonts w:ascii="Times New Roman Bold" w:hAnsi="Times New Roman Bold" w:cs="Times New Roman"/>
            <w:noProof/>
            <w:lang w:val="en-GB" w:eastAsia="en-AU"/>
          </w:rPr>
          <w:t>4.</w:t>
        </w:r>
        <w:r w:rsidR="00DE012B" w:rsidRPr="0079778C">
          <w:rPr>
            <w:rStyle w:val="Hyperlink"/>
            <w:rFonts w:cs="Times New Roman"/>
            <w:noProof/>
            <w:lang w:val="en-GB" w:eastAsia="en-AU"/>
          </w:rPr>
          <w:t xml:space="preserve"> Cơ chế trao đổi thông tin</w:t>
        </w:r>
        <w:r w:rsidR="00DE012B">
          <w:rPr>
            <w:noProof/>
            <w:webHidden/>
          </w:rPr>
          <w:tab/>
        </w:r>
        <w:r w:rsidR="00DE012B">
          <w:rPr>
            <w:noProof/>
            <w:webHidden/>
          </w:rPr>
          <w:fldChar w:fldCharType="begin"/>
        </w:r>
        <w:r w:rsidR="00DE012B">
          <w:rPr>
            <w:noProof/>
            <w:webHidden/>
          </w:rPr>
          <w:instrText xml:space="preserve"> PAGEREF _Toc72161660 \h </w:instrText>
        </w:r>
        <w:r w:rsidR="00DE012B">
          <w:rPr>
            <w:noProof/>
            <w:webHidden/>
          </w:rPr>
        </w:r>
        <w:r w:rsidR="00DE012B">
          <w:rPr>
            <w:noProof/>
            <w:webHidden/>
          </w:rPr>
          <w:fldChar w:fldCharType="separate"/>
        </w:r>
        <w:r w:rsidR="00264F74">
          <w:rPr>
            <w:noProof/>
            <w:webHidden/>
          </w:rPr>
          <w:t>21</w:t>
        </w:r>
        <w:r w:rsidR="00DE012B">
          <w:rPr>
            <w:noProof/>
            <w:webHidden/>
          </w:rPr>
          <w:fldChar w:fldCharType="end"/>
        </w:r>
      </w:hyperlink>
    </w:p>
    <w:p w:rsidR="00DE012B" w:rsidRDefault="008173BA">
      <w:pPr>
        <w:pStyle w:val="TOC2"/>
        <w:tabs>
          <w:tab w:val="right" w:leader="dot" w:pos="9017"/>
        </w:tabs>
        <w:rPr>
          <w:rFonts w:asciiTheme="minorHAnsi" w:eastAsiaTheme="minorEastAsia" w:hAnsiTheme="minorHAnsi"/>
          <w:noProof/>
          <w:sz w:val="22"/>
        </w:rPr>
      </w:pPr>
      <w:hyperlink w:anchor="_Toc72161661" w:history="1">
        <w:r w:rsidR="00DE012B" w:rsidRPr="0079778C">
          <w:rPr>
            <w:rStyle w:val="Hyperlink"/>
            <w:rFonts w:ascii="Times New Roman Bold" w:hAnsi="Times New Roman Bold" w:cs="Times New Roman"/>
            <w:noProof/>
            <w:lang w:val="en-GB" w:eastAsia="en-AU"/>
          </w:rPr>
          <w:t>4.1.</w:t>
        </w:r>
        <w:r w:rsidR="00DE012B" w:rsidRPr="0079778C">
          <w:rPr>
            <w:rStyle w:val="Hyperlink"/>
            <w:rFonts w:cs="Times New Roman"/>
            <w:noProof/>
            <w:lang w:val="en-GB" w:eastAsia="en-AU"/>
          </w:rPr>
          <w:t xml:space="preserve"> Báo cáo tuần</w:t>
        </w:r>
        <w:r w:rsidR="00DE012B">
          <w:rPr>
            <w:noProof/>
            <w:webHidden/>
          </w:rPr>
          <w:tab/>
        </w:r>
        <w:r w:rsidR="00DE012B">
          <w:rPr>
            <w:noProof/>
            <w:webHidden/>
          </w:rPr>
          <w:fldChar w:fldCharType="begin"/>
        </w:r>
        <w:r w:rsidR="00DE012B">
          <w:rPr>
            <w:noProof/>
            <w:webHidden/>
          </w:rPr>
          <w:instrText xml:space="preserve"> PAGEREF _Toc72161661 \h </w:instrText>
        </w:r>
        <w:r w:rsidR="00DE012B">
          <w:rPr>
            <w:noProof/>
            <w:webHidden/>
          </w:rPr>
        </w:r>
        <w:r w:rsidR="00DE012B">
          <w:rPr>
            <w:noProof/>
            <w:webHidden/>
          </w:rPr>
          <w:fldChar w:fldCharType="separate"/>
        </w:r>
        <w:r w:rsidR="00264F74">
          <w:rPr>
            <w:noProof/>
            <w:webHidden/>
          </w:rPr>
          <w:t>21</w:t>
        </w:r>
        <w:r w:rsidR="00DE012B">
          <w:rPr>
            <w:noProof/>
            <w:webHidden/>
          </w:rPr>
          <w:fldChar w:fldCharType="end"/>
        </w:r>
      </w:hyperlink>
    </w:p>
    <w:p w:rsidR="00DE012B" w:rsidRDefault="008173BA">
      <w:pPr>
        <w:pStyle w:val="TOC2"/>
        <w:tabs>
          <w:tab w:val="right" w:leader="dot" w:pos="9017"/>
        </w:tabs>
        <w:rPr>
          <w:rFonts w:asciiTheme="minorHAnsi" w:eastAsiaTheme="minorEastAsia" w:hAnsiTheme="minorHAnsi"/>
          <w:noProof/>
          <w:sz w:val="22"/>
        </w:rPr>
      </w:pPr>
      <w:hyperlink w:anchor="_Toc72161662" w:history="1">
        <w:r w:rsidR="00DE012B" w:rsidRPr="0079778C">
          <w:rPr>
            <w:rStyle w:val="Hyperlink"/>
            <w:rFonts w:ascii="Times New Roman Bold" w:hAnsi="Times New Roman Bold" w:cs="Times New Roman"/>
            <w:noProof/>
            <w:lang w:val="en-GB" w:eastAsia="en-AU"/>
          </w:rPr>
          <w:t>4.2.</w:t>
        </w:r>
        <w:r w:rsidR="00DE012B" w:rsidRPr="0079778C">
          <w:rPr>
            <w:rStyle w:val="Hyperlink"/>
            <w:rFonts w:cs="Times New Roman"/>
            <w:noProof/>
            <w:lang w:val="en-GB" w:eastAsia="en-AU"/>
          </w:rPr>
          <w:t xml:space="preserve"> Họp định kỳ hàng tuần</w:t>
        </w:r>
        <w:r w:rsidR="00DE012B">
          <w:rPr>
            <w:noProof/>
            <w:webHidden/>
          </w:rPr>
          <w:tab/>
        </w:r>
        <w:r w:rsidR="00DE012B">
          <w:rPr>
            <w:noProof/>
            <w:webHidden/>
          </w:rPr>
          <w:fldChar w:fldCharType="begin"/>
        </w:r>
        <w:r w:rsidR="00DE012B">
          <w:rPr>
            <w:noProof/>
            <w:webHidden/>
          </w:rPr>
          <w:instrText xml:space="preserve"> PAGEREF _Toc72161662 \h </w:instrText>
        </w:r>
        <w:r w:rsidR="00DE012B">
          <w:rPr>
            <w:noProof/>
            <w:webHidden/>
          </w:rPr>
        </w:r>
        <w:r w:rsidR="00DE012B">
          <w:rPr>
            <w:noProof/>
            <w:webHidden/>
          </w:rPr>
          <w:fldChar w:fldCharType="separate"/>
        </w:r>
        <w:r w:rsidR="00264F74">
          <w:rPr>
            <w:noProof/>
            <w:webHidden/>
          </w:rPr>
          <w:t>22</w:t>
        </w:r>
        <w:r w:rsidR="00DE012B">
          <w:rPr>
            <w:noProof/>
            <w:webHidden/>
          </w:rPr>
          <w:fldChar w:fldCharType="end"/>
        </w:r>
      </w:hyperlink>
    </w:p>
    <w:p w:rsidR="00DE012B" w:rsidRDefault="008173BA">
      <w:pPr>
        <w:pStyle w:val="TOC2"/>
        <w:tabs>
          <w:tab w:val="right" w:leader="dot" w:pos="9017"/>
        </w:tabs>
        <w:rPr>
          <w:rFonts w:asciiTheme="minorHAnsi" w:eastAsiaTheme="minorEastAsia" w:hAnsiTheme="minorHAnsi"/>
          <w:noProof/>
          <w:sz w:val="22"/>
        </w:rPr>
      </w:pPr>
      <w:hyperlink w:anchor="_Toc72161663" w:history="1">
        <w:r w:rsidR="00DE012B" w:rsidRPr="0079778C">
          <w:rPr>
            <w:rStyle w:val="Hyperlink"/>
            <w:rFonts w:ascii="Times New Roman Bold" w:hAnsi="Times New Roman Bold" w:cs="Times New Roman"/>
            <w:noProof/>
            <w:lang w:val="en-GB" w:eastAsia="en-AU"/>
          </w:rPr>
          <w:t>4.3.</w:t>
        </w:r>
        <w:r w:rsidR="00DE012B" w:rsidRPr="0079778C">
          <w:rPr>
            <w:rStyle w:val="Hyperlink"/>
            <w:rFonts w:cs="Times New Roman"/>
            <w:noProof/>
            <w:lang w:val="en-GB" w:eastAsia="en-AU"/>
          </w:rPr>
          <w:t xml:space="preserve"> Họp ban chỉ đạo dự án</w:t>
        </w:r>
        <w:r w:rsidR="00DE012B">
          <w:rPr>
            <w:noProof/>
            <w:webHidden/>
          </w:rPr>
          <w:tab/>
        </w:r>
        <w:r w:rsidR="00DE012B">
          <w:rPr>
            <w:noProof/>
            <w:webHidden/>
          </w:rPr>
          <w:fldChar w:fldCharType="begin"/>
        </w:r>
        <w:r w:rsidR="00DE012B">
          <w:rPr>
            <w:noProof/>
            <w:webHidden/>
          </w:rPr>
          <w:instrText xml:space="preserve"> PAGEREF _Toc72161663 \h </w:instrText>
        </w:r>
        <w:r w:rsidR="00DE012B">
          <w:rPr>
            <w:noProof/>
            <w:webHidden/>
          </w:rPr>
        </w:r>
        <w:r w:rsidR="00DE012B">
          <w:rPr>
            <w:noProof/>
            <w:webHidden/>
          </w:rPr>
          <w:fldChar w:fldCharType="separate"/>
        </w:r>
        <w:r w:rsidR="00264F74">
          <w:rPr>
            <w:noProof/>
            <w:webHidden/>
          </w:rPr>
          <w:t>22</w:t>
        </w:r>
        <w:r w:rsidR="00DE012B">
          <w:rPr>
            <w:noProof/>
            <w:webHidden/>
          </w:rPr>
          <w:fldChar w:fldCharType="end"/>
        </w:r>
      </w:hyperlink>
    </w:p>
    <w:p w:rsidR="00DE012B" w:rsidRDefault="008173BA">
      <w:pPr>
        <w:pStyle w:val="TOC1"/>
        <w:tabs>
          <w:tab w:val="right" w:leader="dot" w:pos="9017"/>
        </w:tabs>
        <w:rPr>
          <w:rFonts w:asciiTheme="minorHAnsi" w:eastAsiaTheme="minorEastAsia" w:hAnsiTheme="minorHAnsi"/>
          <w:noProof/>
          <w:sz w:val="22"/>
        </w:rPr>
      </w:pPr>
      <w:hyperlink w:anchor="_Toc72161664" w:history="1">
        <w:r w:rsidR="00DE012B" w:rsidRPr="0079778C">
          <w:rPr>
            <w:rStyle w:val="Hyperlink"/>
            <w:rFonts w:ascii="Times New Roman Bold" w:hAnsi="Times New Roman Bold" w:cs="Times New Roman"/>
            <w:noProof/>
          </w:rPr>
          <w:t>5.</w:t>
        </w:r>
        <w:r w:rsidR="00DE012B" w:rsidRPr="0079778C">
          <w:rPr>
            <w:rStyle w:val="Hyperlink"/>
            <w:rFonts w:cs="Times New Roman"/>
            <w:noProof/>
          </w:rPr>
          <w:t xml:space="preserve"> Điều chỉnh kế hoạch dự án</w:t>
        </w:r>
        <w:r w:rsidR="00DE012B">
          <w:rPr>
            <w:noProof/>
            <w:webHidden/>
          </w:rPr>
          <w:tab/>
        </w:r>
        <w:r w:rsidR="00DE012B">
          <w:rPr>
            <w:noProof/>
            <w:webHidden/>
          </w:rPr>
          <w:fldChar w:fldCharType="begin"/>
        </w:r>
        <w:r w:rsidR="00DE012B">
          <w:rPr>
            <w:noProof/>
            <w:webHidden/>
          </w:rPr>
          <w:instrText xml:space="preserve"> PAGEREF _Toc72161664 \h </w:instrText>
        </w:r>
        <w:r w:rsidR="00DE012B">
          <w:rPr>
            <w:noProof/>
            <w:webHidden/>
          </w:rPr>
        </w:r>
        <w:r w:rsidR="00DE012B">
          <w:rPr>
            <w:noProof/>
            <w:webHidden/>
          </w:rPr>
          <w:fldChar w:fldCharType="separate"/>
        </w:r>
        <w:r w:rsidR="00264F74">
          <w:rPr>
            <w:noProof/>
            <w:webHidden/>
          </w:rPr>
          <w:t>22</w:t>
        </w:r>
        <w:r w:rsidR="00DE012B">
          <w:rPr>
            <w:noProof/>
            <w:webHidden/>
          </w:rPr>
          <w:fldChar w:fldCharType="end"/>
        </w:r>
      </w:hyperlink>
    </w:p>
    <w:p w:rsidR="00DE012B" w:rsidRDefault="008173BA">
      <w:pPr>
        <w:pStyle w:val="TOC1"/>
        <w:tabs>
          <w:tab w:val="right" w:leader="dot" w:pos="9017"/>
        </w:tabs>
        <w:rPr>
          <w:rFonts w:asciiTheme="minorHAnsi" w:eastAsiaTheme="minorEastAsia" w:hAnsiTheme="minorHAnsi"/>
          <w:noProof/>
          <w:sz w:val="22"/>
        </w:rPr>
      </w:pPr>
      <w:hyperlink w:anchor="_Toc72161665" w:history="1">
        <w:r w:rsidR="00DE012B" w:rsidRPr="0079778C">
          <w:rPr>
            <w:rStyle w:val="Hyperlink"/>
            <w:rFonts w:ascii="Times New Roman Bold" w:hAnsi="Times New Roman Bold" w:cs="Times New Roman"/>
            <w:noProof/>
            <w:lang w:val="en-GB" w:eastAsia="en-AU"/>
          </w:rPr>
          <w:t>6.</w:t>
        </w:r>
        <w:r w:rsidR="00DE012B" w:rsidRPr="0079778C">
          <w:rPr>
            <w:rStyle w:val="Hyperlink"/>
            <w:rFonts w:cs="Times New Roman"/>
            <w:noProof/>
            <w:lang w:val="en-GB" w:eastAsia="en-AU"/>
          </w:rPr>
          <w:t xml:space="preserve"> Quy trình kiểm soát thay đổi</w:t>
        </w:r>
        <w:r w:rsidR="00DE012B">
          <w:rPr>
            <w:noProof/>
            <w:webHidden/>
          </w:rPr>
          <w:tab/>
        </w:r>
        <w:r w:rsidR="00DE012B">
          <w:rPr>
            <w:noProof/>
            <w:webHidden/>
          </w:rPr>
          <w:fldChar w:fldCharType="begin"/>
        </w:r>
        <w:r w:rsidR="00DE012B">
          <w:rPr>
            <w:noProof/>
            <w:webHidden/>
          </w:rPr>
          <w:instrText xml:space="preserve"> PAGEREF _Toc72161665 \h </w:instrText>
        </w:r>
        <w:r w:rsidR="00DE012B">
          <w:rPr>
            <w:noProof/>
            <w:webHidden/>
          </w:rPr>
        </w:r>
        <w:r w:rsidR="00DE012B">
          <w:rPr>
            <w:noProof/>
            <w:webHidden/>
          </w:rPr>
          <w:fldChar w:fldCharType="separate"/>
        </w:r>
        <w:r w:rsidR="00264F74">
          <w:rPr>
            <w:noProof/>
            <w:webHidden/>
          </w:rPr>
          <w:t>22</w:t>
        </w:r>
        <w:r w:rsidR="00DE012B">
          <w:rPr>
            <w:noProof/>
            <w:webHidden/>
          </w:rPr>
          <w:fldChar w:fldCharType="end"/>
        </w:r>
      </w:hyperlink>
    </w:p>
    <w:p w:rsidR="00DE012B" w:rsidRDefault="008173BA">
      <w:pPr>
        <w:pStyle w:val="TOC1"/>
        <w:tabs>
          <w:tab w:val="right" w:leader="dot" w:pos="9017"/>
        </w:tabs>
        <w:rPr>
          <w:rFonts w:asciiTheme="minorHAnsi" w:eastAsiaTheme="minorEastAsia" w:hAnsiTheme="minorHAnsi"/>
          <w:noProof/>
          <w:sz w:val="22"/>
        </w:rPr>
      </w:pPr>
      <w:hyperlink w:anchor="_Toc72161666" w:history="1">
        <w:r w:rsidR="00DE012B" w:rsidRPr="0079778C">
          <w:rPr>
            <w:rStyle w:val="Hyperlink"/>
            <w:rFonts w:ascii="Times New Roman Bold" w:hAnsi="Times New Roman Bold"/>
            <w:noProof/>
            <w:lang w:val="en-GB" w:eastAsia="en-AU"/>
          </w:rPr>
          <w:t>7.</w:t>
        </w:r>
        <w:r w:rsidR="00DE012B" w:rsidRPr="0079778C">
          <w:rPr>
            <w:rStyle w:val="Hyperlink"/>
            <w:noProof/>
            <w:lang w:val="en-GB" w:eastAsia="en-AU"/>
          </w:rPr>
          <w:t xml:space="preserve"> Cơ chế quản lý rủi ro</w:t>
        </w:r>
        <w:r w:rsidR="00DE012B">
          <w:rPr>
            <w:noProof/>
            <w:webHidden/>
          </w:rPr>
          <w:tab/>
        </w:r>
        <w:r w:rsidR="00DE012B">
          <w:rPr>
            <w:noProof/>
            <w:webHidden/>
          </w:rPr>
          <w:fldChar w:fldCharType="begin"/>
        </w:r>
        <w:r w:rsidR="00DE012B">
          <w:rPr>
            <w:noProof/>
            <w:webHidden/>
          </w:rPr>
          <w:instrText xml:space="preserve"> PAGEREF _Toc72161666 \h </w:instrText>
        </w:r>
        <w:r w:rsidR="00DE012B">
          <w:rPr>
            <w:noProof/>
            <w:webHidden/>
          </w:rPr>
        </w:r>
        <w:r w:rsidR="00DE012B">
          <w:rPr>
            <w:noProof/>
            <w:webHidden/>
          </w:rPr>
          <w:fldChar w:fldCharType="separate"/>
        </w:r>
        <w:r w:rsidR="00264F74">
          <w:rPr>
            <w:noProof/>
            <w:webHidden/>
          </w:rPr>
          <w:t>25</w:t>
        </w:r>
        <w:r w:rsidR="00DE012B">
          <w:rPr>
            <w:noProof/>
            <w:webHidden/>
          </w:rPr>
          <w:fldChar w:fldCharType="end"/>
        </w:r>
      </w:hyperlink>
    </w:p>
    <w:p w:rsidR="00843020" w:rsidRPr="00E8307A" w:rsidRDefault="003E7101" w:rsidP="00843020">
      <w:pPr>
        <w:pStyle w:val="Normal1"/>
        <w:jc w:val="center"/>
        <w:rPr>
          <w:rFonts w:ascii="Times New Roman" w:eastAsia="Verdana" w:hAnsi="Times New Roman" w:cs="Times New Roman"/>
          <w:b/>
          <w:sz w:val="24"/>
          <w:szCs w:val="24"/>
        </w:rPr>
      </w:pPr>
      <w:r w:rsidRPr="00E8307A">
        <w:rPr>
          <w:rFonts w:ascii="Times New Roman" w:eastAsia="Verdana" w:hAnsi="Times New Roman" w:cs="Times New Roman"/>
          <w:b/>
          <w:sz w:val="24"/>
          <w:szCs w:val="24"/>
        </w:rPr>
        <w:fldChar w:fldCharType="end"/>
      </w:r>
      <w:r w:rsidR="00843020" w:rsidRPr="00E8307A">
        <w:rPr>
          <w:rFonts w:ascii="Times New Roman" w:eastAsia="Verdana" w:hAnsi="Times New Roman" w:cs="Times New Roman"/>
          <w:b/>
          <w:sz w:val="24"/>
          <w:szCs w:val="24"/>
        </w:rPr>
        <w:br w:type="page"/>
      </w:r>
    </w:p>
    <w:p w:rsidR="003E7101" w:rsidRPr="00E8307A" w:rsidRDefault="00CB0C2B" w:rsidP="00831E9D">
      <w:pPr>
        <w:pStyle w:val="Heading1"/>
        <w:spacing w:line="240" w:lineRule="auto"/>
        <w:rPr>
          <w:rFonts w:cs="Times New Roman"/>
          <w:sz w:val="24"/>
          <w:szCs w:val="24"/>
        </w:rPr>
      </w:pPr>
      <w:bookmarkStart w:id="3" w:name="_Toc72161644"/>
      <w:bookmarkEnd w:id="0"/>
      <w:bookmarkEnd w:id="1"/>
      <w:bookmarkEnd w:id="2"/>
      <w:r w:rsidRPr="00E8307A">
        <w:rPr>
          <w:rFonts w:cs="Times New Roman"/>
          <w:sz w:val="24"/>
          <w:szCs w:val="24"/>
        </w:rPr>
        <w:lastRenderedPageBreak/>
        <w:t>Giới thiệu</w:t>
      </w:r>
      <w:bookmarkEnd w:id="3"/>
    </w:p>
    <w:p w:rsidR="00CB0C2B" w:rsidRPr="00E8307A" w:rsidRDefault="00CA628D" w:rsidP="00CA628D">
      <w:pPr>
        <w:spacing w:line="240" w:lineRule="auto"/>
        <w:jc w:val="both"/>
        <w:rPr>
          <w:rFonts w:cs="Times New Roman"/>
          <w:szCs w:val="24"/>
        </w:rPr>
      </w:pPr>
      <w:r w:rsidRPr="00E8307A">
        <w:rPr>
          <w:rFonts w:cs="Times New Roman"/>
          <w:szCs w:val="24"/>
        </w:rPr>
        <w:t>Dự</w:t>
      </w:r>
      <w:r w:rsidR="002452D7" w:rsidRPr="00E8307A">
        <w:rPr>
          <w:rFonts w:cs="Times New Roman"/>
          <w:szCs w:val="24"/>
        </w:rPr>
        <w:t xml:space="preserve"> án triển khai giải pháp Core giao dịch Ngân hàng đầu tư</w:t>
      </w:r>
      <w:r w:rsidRPr="00E8307A">
        <w:rPr>
          <w:rFonts w:cs="Times New Roman"/>
          <w:szCs w:val="24"/>
        </w:rPr>
        <w:t xml:space="preserve"> la dự án triển khai một giải pháp ứng dụng công nghệ để phân phối, bán lẻ, giao dịch các sản phâm đầu tư</w:t>
      </w:r>
      <w:r w:rsidR="002452D7" w:rsidRPr="00E8307A">
        <w:rPr>
          <w:rFonts w:cs="Times New Roman"/>
          <w:szCs w:val="24"/>
        </w:rPr>
        <w:t xml:space="preserve"> cho Ngân hàng TMCP Sài Gòn – Hà Nội</w:t>
      </w:r>
    </w:p>
    <w:p w:rsidR="003E7101" w:rsidRPr="00E8307A" w:rsidRDefault="00CB0C2B" w:rsidP="00831E9D">
      <w:pPr>
        <w:pStyle w:val="Heading1"/>
        <w:spacing w:line="240" w:lineRule="auto"/>
        <w:rPr>
          <w:rFonts w:cs="Times New Roman"/>
          <w:sz w:val="24"/>
          <w:szCs w:val="24"/>
        </w:rPr>
      </w:pPr>
      <w:bookmarkStart w:id="4" w:name="_Toc72161645"/>
      <w:r w:rsidRPr="00E8307A">
        <w:rPr>
          <w:rFonts w:cs="Times New Roman"/>
          <w:sz w:val="24"/>
          <w:szCs w:val="24"/>
        </w:rPr>
        <w:t>Kế hoạch triển khai</w:t>
      </w:r>
      <w:bookmarkEnd w:id="4"/>
    </w:p>
    <w:p w:rsidR="00D355FF" w:rsidRPr="00E8307A" w:rsidRDefault="00AD211F" w:rsidP="00D355FF">
      <w:pPr>
        <w:pStyle w:val="Heading2"/>
        <w:spacing w:line="240" w:lineRule="auto"/>
        <w:ind w:left="0"/>
        <w:rPr>
          <w:rFonts w:cs="Times New Roman"/>
          <w:szCs w:val="24"/>
        </w:rPr>
      </w:pPr>
      <w:bookmarkStart w:id="5" w:name="_Toc72161646"/>
      <w:r>
        <w:rPr>
          <w:rFonts w:cs="Times New Roman"/>
          <w:szCs w:val="24"/>
        </w:rPr>
        <w:t>Kế</w:t>
      </w:r>
      <w:r w:rsidR="00CA628D" w:rsidRPr="00E8307A">
        <w:rPr>
          <w:rFonts w:cs="Times New Roman"/>
          <w:szCs w:val="24"/>
        </w:rPr>
        <w:t xml:space="preserve"> hoạch khung</w:t>
      </w:r>
      <w:bookmarkEnd w:id="5"/>
      <w:r w:rsidR="00CA628D" w:rsidRPr="00E8307A">
        <w:rPr>
          <w:rFonts w:cs="Times New Roman"/>
          <w:szCs w:val="24"/>
        </w:rPr>
        <w:t xml:space="preserve"> </w:t>
      </w:r>
    </w:p>
    <w:p w:rsidR="00CB0C2B" w:rsidRDefault="00CB0C2B" w:rsidP="007178F4">
      <w:pPr>
        <w:rPr>
          <w:rFonts w:cs="Times New Roman"/>
          <w:szCs w:val="24"/>
        </w:rPr>
      </w:pPr>
    </w:p>
    <w:p w:rsidR="00AD211F" w:rsidRDefault="00706C29" w:rsidP="007178F4">
      <w:pPr>
        <w:rPr>
          <w:rFonts w:cs="Times New Roman"/>
          <w:szCs w:val="24"/>
        </w:rPr>
      </w:pPr>
      <w:r>
        <w:rPr>
          <w:noProof/>
        </w:rPr>
        <w:drawing>
          <wp:inline distT="0" distB="0" distL="0" distR="0" wp14:anchorId="782674C8" wp14:editId="6242DC63">
            <wp:extent cx="5943600" cy="1666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66240"/>
                    </a:xfrm>
                    <a:prstGeom prst="rect">
                      <a:avLst/>
                    </a:prstGeom>
                  </pic:spPr>
                </pic:pic>
              </a:graphicData>
            </a:graphic>
          </wp:inline>
        </w:drawing>
      </w:r>
    </w:p>
    <w:p w:rsidR="00AD211F" w:rsidRDefault="00AD211F" w:rsidP="007178F4">
      <w:pPr>
        <w:rPr>
          <w:rFonts w:cs="Times New Roman"/>
          <w:szCs w:val="24"/>
        </w:rPr>
      </w:pPr>
    </w:p>
    <w:tbl>
      <w:tblPr>
        <w:tblW w:w="10260" w:type="dxa"/>
        <w:tblInd w:w="-252" w:type="dxa"/>
        <w:tblLayout w:type="fixed"/>
        <w:tblLook w:val="04A0" w:firstRow="1" w:lastRow="0" w:firstColumn="1" w:lastColumn="0" w:noHBand="0" w:noVBand="1"/>
      </w:tblPr>
      <w:tblGrid>
        <w:gridCol w:w="3780"/>
        <w:gridCol w:w="1145"/>
        <w:gridCol w:w="1525"/>
        <w:gridCol w:w="1505"/>
        <w:gridCol w:w="1225"/>
        <w:gridCol w:w="1080"/>
      </w:tblGrid>
      <w:tr w:rsidR="000D3738" w:rsidRPr="00897DA5" w:rsidTr="00897DA5">
        <w:trPr>
          <w:trHeight w:val="292"/>
          <w:tblHeader/>
        </w:trPr>
        <w:tc>
          <w:tcPr>
            <w:tcW w:w="3780" w:type="dxa"/>
            <w:tcBorders>
              <w:top w:val="single" w:sz="4" w:space="0" w:color="B1BBCC"/>
              <w:left w:val="single" w:sz="4" w:space="0" w:color="B1BBCC"/>
              <w:bottom w:val="single" w:sz="4" w:space="0" w:color="B1BBCC"/>
              <w:right w:val="single" w:sz="4" w:space="0" w:color="B1BBCC"/>
            </w:tcBorders>
            <w:shd w:val="clear" w:color="auto" w:fill="D9D9D9" w:themeFill="background1" w:themeFillShade="D9"/>
            <w:vAlign w:val="center"/>
            <w:hideMark/>
          </w:tcPr>
          <w:p w:rsidR="000D3738" w:rsidRPr="00897DA5" w:rsidRDefault="000D3738" w:rsidP="000D3738">
            <w:pPr>
              <w:spacing w:before="0" w:after="0" w:line="240" w:lineRule="auto"/>
              <w:jc w:val="center"/>
              <w:rPr>
                <w:rFonts w:eastAsia="Times New Roman" w:cs="Times New Roman"/>
                <w:b/>
                <w:sz w:val="22"/>
              </w:rPr>
            </w:pPr>
            <w:r w:rsidRPr="00897DA5">
              <w:rPr>
                <w:rFonts w:eastAsia="Times New Roman" w:cs="Times New Roman"/>
                <w:b/>
                <w:sz w:val="22"/>
              </w:rPr>
              <w:t>Nội dung</w:t>
            </w:r>
          </w:p>
        </w:tc>
        <w:tc>
          <w:tcPr>
            <w:tcW w:w="1145" w:type="dxa"/>
            <w:tcBorders>
              <w:top w:val="single" w:sz="4" w:space="0" w:color="B1BBCC"/>
              <w:left w:val="nil"/>
              <w:bottom w:val="single" w:sz="4" w:space="0" w:color="B1BBCC"/>
              <w:right w:val="single" w:sz="4" w:space="0" w:color="B1BBCC"/>
            </w:tcBorders>
            <w:shd w:val="clear" w:color="auto" w:fill="D9D9D9" w:themeFill="background1" w:themeFillShade="D9"/>
            <w:vAlign w:val="center"/>
            <w:hideMark/>
          </w:tcPr>
          <w:p w:rsidR="000D3738" w:rsidRPr="00897DA5" w:rsidRDefault="000D3738" w:rsidP="000D3738">
            <w:pPr>
              <w:spacing w:before="0" w:after="0" w:line="240" w:lineRule="auto"/>
              <w:jc w:val="center"/>
              <w:rPr>
                <w:rFonts w:eastAsia="Times New Roman" w:cs="Times New Roman"/>
                <w:b/>
                <w:sz w:val="22"/>
              </w:rPr>
            </w:pPr>
            <w:r w:rsidRPr="00897DA5">
              <w:rPr>
                <w:rFonts w:eastAsia="Times New Roman" w:cs="Times New Roman"/>
                <w:b/>
                <w:sz w:val="22"/>
              </w:rPr>
              <w:t>Thời gian</w:t>
            </w:r>
          </w:p>
        </w:tc>
        <w:tc>
          <w:tcPr>
            <w:tcW w:w="1525" w:type="dxa"/>
            <w:tcBorders>
              <w:top w:val="single" w:sz="4" w:space="0" w:color="B1BBCC"/>
              <w:left w:val="nil"/>
              <w:bottom w:val="single" w:sz="4" w:space="0" w:color="B1BBCC"/>
              <w:right w:val="single" w:sz="4" w:space="0" w:color="B1BBCC"/>
            </w:tcBorders>
            <w:shd w:val="clear" w:color="auto" w:fill="D9D9D9" w:themeFill="background1" w:themeFillShade="D9"/>
            <w:vAlign w:val="center"/>
            <w:hideMark/>
          </w:tcPr>
          <w:p w:rsidR="000D3738" w:rsidRPr="00897DA5" w:rsidRDefault="000D3738" w:rsidP="000D3738">
            <w:pPr>
              <w:spacing w:before="0" w:after="0" w:line="240" w:lineRule="auto"/>
              <w:jc w:val="center"/>
              <w:rPr>
                <w:rFonts w:eastAsia="Times New Roman" w:cs="Times New Roman"/>
                <w:b/>
                <w:sz w:val="22"/>
              </w:rPr>
            </w:pPr>
            <w:r w:rsidRPr="00897DA5">
              <w:rPr>
                <w:rFonts w:eastAsia="Times New Roman" w:cs="Times New Roman"/>
                <w:b/>
                <w:sz w:val="22"/>
              </w:rPr>
              <w:t>Ngày bắt đầu</w:t>
            </w:r>
          </w:p>
        </w:tc>
        <w:tc>
          <w:tcPr>
            <w:tcW w:w="1505" w:type="dxa"/>
            <w:tcBorders>
              <w:top w:val="single" w:sz="4" w:space="0" w:color="B1BBCC"/>
              <w:left w:val="nil"/>
              <w:bottom w:val="single" w:sz="4" w:space="0" w:color="B1BBCC"/>
              <w:right w:val="single" w:sz="4" w:space="0" w:color="B1BBCC"/>
            </w:tcBorders>
            <w:shd w:val="clear" w:color="auto" w:fill="D9D9D9" w:themeFill="background1" w:themeFillShade="D9"/>
            <w:vAlign w:val="center"/>
            <w:hideMark/>
          </w:tcPr>
          <w:p w:rsidR="000D3738" w:rsidRPr="00897DA5" w:rsidRDefault="000D3738" w:rsidP="000D3738">
            <w:pPr>
              <w:spacing w:before="0" w:after="0" w:line="240" w:lineRule="auto"/>
              <w:jc w:val="center"/>
              <w:rPr>
                <w:rFonts w:eastAsia="Times New Roman" w:cs="Times New Roman"/>
                <w:b/>
                <w:sz w:val="22"/>
              </w:rPr>
            </w:pPr>
            <w:r w:rsidRPr="00897DA5">
              <w:rPr>
                <w:rFonts w:eastAsia="Times New Roman" w:cs="Times New Roman"/>
                <w:b/>
                <w:sz w:val="22"/>
              </w:rPr>
              <w:t>Ngày kết thúc</w:t>
            </w:r>
          </w:p>
        </w:tc>
        <w:tc>
          <w:tcPr>
            <w:tcW w:w="1225" w:type="dxa"/>
            <w:tcBorders>
              <w:top w:val="single" w:sz="4" w:space="0" w:color="B1BBCC"/>
              <w:left w:val="nil"/>
              <w:bottom w:val="single" w:sz="4" w:space="0" w:color="B1BBCC"/>
              <w:right w:val="single" w:sz="4" w:space="0" w:color="B1BBCC"/>
            </w:tcBorders>
            <w:shd w:val="clear" w:color="auto" w:fill="D9D9D9" w:themeFill="background1" w:themeFillShade="D9"/>
            <w:vAlign w:val="center"/>
            <w:hideMark/>
          </w:tcPr>
          <w:p w:rsidR="000D3738" w:rsidRPr="00897DA5" w:rsidRDefault="000D3738" w:rsidP="000D3738">
            <w:pPr>
              <w:spacing w:before="0" w:after="0" w:line="240" w:lineRule="auto"/>
              <w:jc w:val="center"/>
              <w:rPr>
                <w:rFonts w:eastAsia="Times New Roman" w:cs="Times New Roman"/>
                <w:b/>
                <w:sz w:val="22"/>
              </w:rPr>
            </w:pPr>
            <w:r w:rsidRPr="00897DA5">
              <w:rPr>
                <w:rFonts w:eastAsia="Times New Roman" w:cs="Times New Roman"/>
                <w:b/>
                <w:sz w:val="22"/>
              </w:rPr>
              <w:t>Nhân sự SHB</w:t>
            </w:r>
          </w:p>
        </w:tc>
        <w:tc>
          <w:tcPr>
            <w:tcW w:w="1080" w:type="dxa"/>
            <w:tcBorders>
              <w:top w:val="single" w:sz="4" w:space="0" w:color="B1BBCC"/>
              <w:left w:val="nil"/>
              <w:bottom w:val="single" w:sz="4" w:space="0" w:color="B1BBCC"/>
              <w:right w:val="single" w:sz="4" w:space="0" w:color="B1BBCC"/>
            </w:tcBorders>
            <w:shd w:val="clear" w:color="auto" w:fill="D9D9D9" w:themeFill="background1" w:themeFillShade="D9"/>
            <w:vAlign w:val="center"/>
            <w:hideMark/>
          </w:tcPr>
          <w:p w:rsidR="000D3738" w:rsidRPr="00897DA5" w:rsidRDefault="000D3738" w:rsidP="000D3738">
            <w:pPr>
              <w:spacing w:before="0" w:after="0" w:line="240" w:lineRule="auto"/>
              <w:jc w:val="center"/>
              <w:rPr>
                <w:rFonts w:eastAsia="Times New Roman" w:cs="Times New Roman"/>
                <w:b/>
                <w:sz w:val="22"/>
              </w:rPr>
            </w:pPr>
            <w:r w:rsidRPr="00897DA5">
              <w:rPr>
                <w:rFonts w:eastAsia="Times New Roman" w:cs="Times New Roman"/>
                <w:b/>
                <w:sz w:val="22"/>
              </w:rPr>
              <w:t>Nhân sự FSS</w:t>
            </w:r>
          </w:p>
        </w:tc>
      </w:tr>
      <w:tr w:rsidR="00897DA5" w:rsidRPr="00897DA5" w:rsidTr="00897DA5">
        <w:trPr>
          <w:trHeight w:val="377"/>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bCs/>
                <w:sz w:val="22"/>
              </w:rPr>
            </w:pPr>
            <w:r w:rsidRPr="00897DA5">
              <w:rPr>
                <w:rFonts w:eastAsia="Times New Roman" w:cs="Times New Roman"/>
                <w:b/>
                <w:bCs/>
                <w:sz w:val="22"/>
              </w:rPr>
              <w:t xml:space="preserve">   Khởi động dự án</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bCs/>
                <w:sz w:val="22"/>
              </w:rPr>
            </w:pPr>
            <w:r w:rsidRPr="00897DA5">
              <w:rPr>
                <w:rFonts w:eastAsia="Times New Roman" w:cs="Times New Roman"/>
                <w:b/>
                <w:bCs/>
                <w:sz w:val="22"/>
              </w:rPr>
              <w:t>1 day</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bCs/>
                <w:sz w:val="22"/>
              </w:rPr>
            </w:pPr>
            <w:r w:rsidRPr="00897DA5">
              <w:rPr>
                <w:rFonts w:eastAsia="Times New Roman" w:cs="Times New Roman"/>
                <w:b/>
                <w:bCs/>
                <w:sz w:val="22"/>
              </w:rPr>
              <w:t>Thu 31/12/20</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bCs/>
                <w:sz w:val="22"/>
              </w:rPr>
            </w:pPr>
            <w:r w:rsidRPr="00897DA5">
              <w:rPr>
                <w:rFonts w:eastAsia="Times New Roman" w:cs="Times New Roman"/>
                <w:b/>
                <w:bCs/>
                <w:sz w:val="22"/>
              </w:rPr>
              <w:t>Thu 31/12/20</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bCs/>
                <w:sz w:val="22"/>
              </w:rPr>
            </w:pPr>
            <w:r w:rsidRPr="00897DA5">
              <w:rPr>
                <w:rFonts w:eastAsia="Times New Roman" w:cs="Times New Roman"/>
                <w:b/>
                <w:bCs/>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bCs/>
                <w:sz w:val="22"/>
              </w:rPr>
            </w:pPr>
            <w:r w:rsidRPr="00897DA5">
              <w:rPr>
                <w:rFonts w:eastAsia="Times New Roman" w:cs="Times New Roman"/>
                <w:b/>
                <w:bCs/>
                <w:sz w:val="22"/>
              </w:rPr>
              <w:t> </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Kick-off dự án</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1 day</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Thu 31/12/20</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Thu 31/12/20</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SHB</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FSS</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 xml:space="preserve">   PHASE 1</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193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Tue 05/01/21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Thu 14/10/21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 </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 xml:space="preserve">      Phân tích yêu cầu</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113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Tue 05/01/21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Wed 23/06/21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 </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Họp khảo sát yêu cầu nghiệp vụ</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17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Tue 05/01/21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Wed 27/01/21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Nghiệp vụ</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Team BA</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Hoàn thiện tài liệu BRD nội dung yêu cầu nghiệp vụ</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5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Tue 01/06/21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Mon 07/06/21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Nghiệp vụ</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Team BA</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Hoàn thiện tài liệu BRD nội dung chuyển đổi số liệu</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5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Tue 08/06/21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Mon 14/06/21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Nghiệp vụ</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Team BA</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Hoàn thiện tài liệu BRD yêu cầu tích hợp</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10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Tue 08/06/21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Mon 21/06/21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SHS,SHB</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Team KT</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color w:val="FF0000"/>
                <w:sz w:val="22"/>
              </w:rPr>
            </w:pPr>
            <w:r w:rsidRPr="00897DA5">
              <w:rPr>
                <w:rFonts w:eastAsia="Times New Roman" w:cs="Times New Roman"/>
                <w:b/>
                <w:color w:val="FF0000"/>
                <w:sz w:val="22"/>
              </w:rPr>
              <w:t xml:space="preserve">         Sign-off BRD</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color w:val="FF0000"/>
                <w:sz w:val="22"/>
              </w:rPr>
            </w:pPr>
            <w:r w:rsidRPr="00897DA5">
              <w:rPr>
                <w:rFonts w:eastAsia="Times New Roman" w:cs="Times New Roman"/>
                <w:b/>
                <w:color w:val="FF0000"/>
                <w:sz w:val="22"/>
              </w:rPr>
              <w:t>2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color w:val="FF0000"/>
                <w:sz w:val="22"/>
              </w:rPr>
            </w:pPr>
            <w:r w:rsidRPr="00897DA5">
              <w:rPr>
                <w:rFonts w:eastAsia="Times New Roman" w:cs="Times New Roman"/>
                <w:b/>
                <w:color w:val="FF0000"/>
                <w:sz w:val="22"/>
              </w:rPr>
              <w:t>Tue 22/06/21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color w:val="FF0000"/>
                <w:sz w:val="22"/>
              </w:rPr>
            </w:pPr>
            <w:r w:rsidRPr="00897DA5">
              <w:rPr>
                <w:rFonts w:eastAsia="Times New Roman" w:cs="Times New Roman"/>
                <w:b/>
                <w:color w:val="FF0000"/>
                <w:sz w:val="22"/>
              </w:rPr>
              <w:t>Wed 23/06/21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color w:val="FF0000"/>
                <w:sz w:val="22"/>
              </w:rPr>
            </w:pPr>
            <w:r w:rsidRPr="00897DA5">
              <w:rPr>
                <w:rFonts w:eastAsia="Times New Roman" w:cs="Times New Roman"/>
                <w:b/>
                <w:color w:val="FF0000"/>
                <w:sz w:val="22"/>
              </w:rPr>
              <w:t>SHB</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color w:val="FF0000"/>
                <w:sz w:val="22"/>
              </w:rPr>
            </w:pPr>
            <w:r w:rsidRPr="00897DA5">
              <w:rPr>
                <w:rFonts w:eastAsia="Times New Roman" w:cs="Times New Roman"/>
                <w:b/>
                <w:color w:val="FF0000"/>
                <w:sz w:val="22"/>
              </w:rPr>
              <w:t>FSS</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 xml:space="preserve">      Customize HT các ND yêu cầu cho phase 1</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47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Tue 15/06/21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Wed 18/08/21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 </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Xây dựng giải pháp</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2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Thu 24/06/21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Fri 25/06/21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Team KT</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Xây dựng giải pháp chuyển đổi số liệu</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2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Mon 28/06/21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Tue 29/06/21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Team KT</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Thống nhất kế hoạch chi tiết phát triển API tích hợp</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2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Tue 22/06/21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Wed 23/06/21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IT SHB,IT SHS</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Team KT</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Xây dựng giải pháp tích hợp</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5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Wed 30/06/21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Tue 06/07/21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Team KT</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Chuẩn bị bộ dữ liệu chuyển đổi</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5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Tue 15/06/21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Mon 21/06/21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Nghiệp vụ</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Lên kế hoạch Dev, SIT</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1 day</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Wed 07/07/21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Wed 07/07/21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Dev lead</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Dev, Unit Test, SIT</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30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Thu 08/07/21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Wed 18/08/21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FSS</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 xml:space="preserve">      Kiểm tra nghiệm thu yêu cầu phase 1</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70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Thu 24/06/21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Thu 30/09/21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 </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lastRenderedPageBreak/>
              <w:t xml:space="preserve">         Chuẩn bị</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40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Thu 24/06/21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Wed 18/08/21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 </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 xml:space="preserve">            Tài liệu chiến lược Test</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7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Wed 07/07/21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Thu 15/07/21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 </w:t>
            </w:r>
          </w:p>
        </w:tc>
      </w:tr>
      <w:tr w:rsidR="00897DA5" w:rsidRPr="00897DA5" w:rsidTr="00897DA5">
        <w:trPr>
          <w:trHeight w:val="875"/>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FSS gửi các nội dung liên quan đến chiến lược Test cần thống nhất (thống nhất điều kiện nghiệm thu kiểm thử + kế hoạch UAT)</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1 day</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Wed 07/07/21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Wed 07/07/21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BA Lead</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Họp trao đổi chiến lược Test</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2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Thu 08/07/21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Fri 09/07/21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SHB</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FSS</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Review tài liệu chiến lược Test</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2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Mon 12/07/21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Tue 13/07/21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SHB</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FSS</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Sign-off tài liệu Chiến lược Test</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2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Wed 14/07/21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Thu 15/07/21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PM</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PM</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 xml:space="preserve">            Chuẩn bị môi trường kiểm thử</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40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Thu 24/06/21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Wed 18/08/21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 </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SHB Chuẩn bị server kiểm tra nghiệm thu</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10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Thu 24/06/21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Wed 07/07/21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IT</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Cài đặt môi trường kiểm tra nghiệm thu</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3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Mon 16/08/21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Wed 18/08/21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IT</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Team KT</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Chuẩn bị kịch bản UAT</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10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Fri 16/07/21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Thu 29/07/21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Nghiệp vụ</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 xml:space="preserve">         Đào tạo nhóm kiểm tra nghiệm thu</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7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Mon 16/08/21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Tue 24/08/21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 </w:t>
            </w:r>
          </w:p>
        </w:tc>
      </w:tr>
      <w:tr w:rsidR="00897DA5" w:rsidRPr="00897DA5" w:rsidTr="00897DA5">
        <w:trPr>
          <w:trHeight w:val="583"/>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w:t>
            </w:r>
            <w:r w:rsidR="00DC46BD">
              <w:rPr>
                <w:rFonts w:eastAsia="Times New Roman" w:cs="Times New Roman"/>
                <w:sz w:val="22"/>
              </w:rPr>
              <w:t xml:space="preserve">           FSS gửi tài liệu hướng dẫn NSD</w:t>
            </w:r>
            <w:r w:rsidRPr="00897DA5">
              <w:rPr>
                <w:rFonts w:eastAsia="Times New Roman" w:cs="Times New Roman"/>
                <w:sz w:val="22"/>
              </w:rPr>
              <w:t xml:space="preserve"> hệ thống cho các chức năng phase 1</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1 day</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Mon 16/08/21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Mon 16/08/21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BA Lead</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Đào tạo người sử dụng khai thác, sử dụng hệ thống</w:t>
            </w:r>
            <w:r w:rsidR="00DC46BD">
              <w:rPr>
                <w:rFonts w:eastAsia="Times New Roman" w:cs="Times New Roman"/>
                <w:sz w:val="22"/>
              </w:rPr>
              <w:t>, DVKH</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2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Thu 19/08/21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Fri 20/08/21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SHB</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Team BA</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Sign-off Biên bản xác nhận đào tạo người sử dụng</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2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Mon 23/08/21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Tue 24/08/21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 xml:space="preserve">         Kiểm tra nghiệm thu</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27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Thu 19/08/21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Mon 27/09/21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 </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Kiểm tra tích hợp</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15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Thu 19/08/21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Thu 09/09/21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IT</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FSS</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Kiểm tra số liệu chuyển đổi</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5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Mon 23/08/21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Fri 27/08/21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SHB</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FSS</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Kiểm tra hệ thống theo kịch bản UAT đã xây dựng sẵn</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20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Mon 30/08/21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Mon 27/09/21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SHB</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FSS</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color w:val="FF0000"/>
                <w:sz w:val="22"/>
              </w:rPr>
            </w:pPr>
            <w:r w:rsidRPr="00897DA5">
              <w:rPr>
                <w:rFonts w:eastAsia="Times New Roman" w:cs="Times New Roman"/>
                <w:b/>
                <w:color w:val="FF0000"/>
                <w:sz w:val="22"/>
              </w:rPr>
              <w:t xml:space="preserve">         Sign-off Biên bản xác nhận hoàn thành UAT giai đoạn 1</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color w:val="FF0000"/>
                <w:sz w:val="22"/>
              </w:rPr>
            </w:pPr>
            <w:r w:rsidRPr="00897DA5">
              <w:rPr>
                <w:rFonts w:eastAsia="Times New Roman" w:cs="Times New Roman"/>
                <w:b/>
                <w:color w:val="FF0000"/>
                <w:sz w:val="22"/>
              </w:rPr>
              <w:t>3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color w:val="FF0000"/>
                <w:sz w:val="22"/>
              </w:rPr>
            </w:pPr>
            <w:r w:rsidRPr="00897DA5">
              <w:rPr>
                <w:rFonts w:eastAsia="Times New Roman" w:cs="Times New Roman"/>
                <w:b/>
                <w:color w:val="FF0000"/>
                <w:sz w:val="22"/>
              </w:rPr>
              <w:t>Tue 28/09/21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color w:val="FF0000"/>
                <w:sz w:val="22"/>
              </w:rPr>
            </w:pPr>
            <w:r w:rsidRPr="00897DA5">
              <w:rPr>
                <w:rFonts w:eastAsia="Times New Roman" w:cs="Times New Roman"/>
                <w:b/>
                <w:color w:val="FF0000"/>
                <w:sz w:val="22"/>
              </w:rPr>
              <w:t>Thu 30/09/21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color w:val="FF0000"/>
                <w:sz w:val="22"/>
              </w:rPr>
            </w:pPr>
            <w:r w:rsidRPr="00897DA5">
              <w:rPr>
                <w:rFonts w:eastAsia="Times New Roman" w:cs="Times New Roman"/>
                <w:b/>
                <w:color w:val="FF0000"/>
                <w:sz w:val="22"/>
              </w:rPr>
              <w:t>SHB</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color w:val="FF0000"/>
                <w:sz w:val="22"/>
              </w:rPr>
            </w:pPr>
            <w:r w:rsidRPr="00897DA5">
              <w:rPr>
                <w:rFonts w:eastAsia="Times New Roman" w:cs="Times New Roman"/>
                <w:b/>
                <w:color w:val="FF0000"/>
                <w:sz w:val="22"/>
              </w:rPr>
              <w:t>FSS</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DC46BD" w:rsidP="00897DA5">
            <w:pPr>
              <w:spacing w:before="0" w:after="0" w:line="240" w:lineRule="auto"/>
              <w:rPr>
                <w:rFonts w:eastAsia="Times New Roman" w:cs="Times New Roman"/>
                <w:sz w:val="22"/>
              </w:rPr>
            </w:pPr>
            <w:r>
              <w:rPr>
                <w:rFonts w:eastAsia="Times New Roman" w:cs="Times New Roman"/>
                <w:sz w:val="22"/>
              </w:rPr>
              <w:t xml:space="preserve">         Sign-off tài liệu hướng dẫn NSD</w:t>
            </w:r>
            <w:r w:rsidR="00897DA5" w:rsidRPr="00897DA5">
              <w:rPr>
                <w:rFonts w:eastAsia="Times New Roman" w:cs="Times New Roman"/>
                <w:sz w:val="22"/>
              </w:rPr>
              <w:t xml:space="preserve"> cho các chức năng phase 1</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3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Tue 28/09/21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Thu 30/09/21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PM</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PM</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 xml:space="preserve">      Golive hệ thống</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70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Thu 08/07/21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Thu 14/10/21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 </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Chuẩn bị server Production</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15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Thu 08/07/21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Wed 28/07/21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Checklist triển khai</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1 day</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Tue 28/09/21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Tue 28/09/21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Team KT</w:t>
            </w:r>
          </w:p>
        </w:tc>
      </w:tr>
      <w:tr w:rsidR="00897DA5" w:rsidRPr="00897DA5" w:rsidTr="00897DA5">
        <w:trPr>
          <w:trHeight w:val="583"/>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FSS bàn giao bộ tài liệu: Kiến trúc, cấu hình tham số, phân tích thiết kế tích hợp, phân quyền HT</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1 day</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Tue 28/09/21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Tue 28/09/21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IT</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Team KT</w:t>
            </w:r>
          </w:p>
        </w:tc>
      </w:tr>
      <w:tr w:rsidR="00897DA5" w:rsidRPr="00897DA5" w:rsidTr="00897DA5">
        <w:trPr>
          <w:trHeight w:val="583"/>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Đào tạo chuyển giao công nghệ, cài đặt, vận hành, quản trị hệ thống</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2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Fri 01/10/21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Mon 04/10/21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IT</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Team KT</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color w:val="FF0000"/>
                <w:sz w:val="22"/>
              </w:rPr>
            </w:pPr>
            <w:r w:rsidRPr="00897DA5">
              <w:rPr>
                <w:rFonts w:eastAsia="Times New Roman" w:cs="Times New Roman"/>
                <w:b/>
                <w:color w:val="FF0000"/>
                <w:sz w:val="22"/>
              </w:rPr>
              <w:t xml:space="preserve">         Cài đặt và triển khai hệ thống trên Live</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color w:val="FF0000"/>
                <w:sz w:val="22"/>
              </w:rPr>
            </w:pPr>
            <w:r w:rsidRPr="00897DA5">
              <w:rPr>
                <w:rFonts w:eastAsia="Times New Roman" w:cs="Times New Roman"/>
                <w:b/>
                <w:color w:val="FF0000"/>
                <w:sz w:val="22"/>
              </w:rPr>
              <w:t>2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color w:val="FF0000"/>
                <w:sz w:val="22"/>
              </w:rPr>
            </w:pPr>
            <w:r w:rsidRPr="00897DA5">
              <w:rPr>
                <w:rFonts w:eastAsia="Times New Roman" w:cs="Times New Roman"/>
                <w:b/>
                <w:color w:val="FF0000"/>
                <w:sz w:val="22"/>
              </w:rPr>
              <w:t>Tue 05/10/21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color w:val="FF0000"/>
                <w:sz w:val="22"/>
              </w:rPr>
            </w:pPr>
            <w:r w:rsidRPr="00897DA5">
              <w:rPr>
                <w:rFonts w:eastAsia="Times New Roman" w:cs="Times New Roman"/>
                <w:b/>
                <w:color w:val="FF0000"/>
                <w:sz w:val="22"/>
              </w:rPr>
              <w:t>Wed 06/10/21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color w:val="FF0000"/>
                <w:sz w:val="22"/>
              </w:rPr>
            </w:pPr>
            <w:r w:rsidRPr="00897DA5">
              <w:rPr>
                <w:rFonts w:eastAsia="Times New Roman" w:cs="Times New Roman"/>
                <w:b/>
                <w:color w:val="FF0000"/>
                <w:sz w:val="22"/>
              </w:rPr>
              <w:t>IT</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color w:val="FF0000"/>
                <w:sz w:val="22"/>
              </w:rPr>
            </w:pPr>
            <w:r w:rsidRPr="00897DA5">
              <w:rPr>
                <w:rFonts w:eastAsia="Times New Roman" w:cs="Times New Roman"/>
                <w:b/>
                <w:color w:val="FF0000"/>
                <w:sz w:val="22"/>
              </w:rPr>
              <w:t>Team KT</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 xml:space="preserve">         Sign-off tài liệu</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8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Tue 05/10/21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Thu 14/10/21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sz w:val="22"/>
              </w:rPr>
            </w:pPr>
            <w:r w:rsidRPr="00897DA5">
              <w:rPr>
                <w:rFonts w:eastAsia="Times New Roman" w:cs="Times New Roman"/>
                <w:b/>
                <w:sz w:val="22"/>
              </w:rPr>
              <w:t> </w:t>
            </w:r>
          </w:p>
        </w:tc>
      </w:tr>
      <w:tr w:rsidR="00897DA5" w:rsidRPr="00897DA5" w:rsidTr="00897DA5">
        <w:trPr>
          <w:trHeight w:val="395"/>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Biên bản xác nhận đào tạo chuyển giao công nghệ, cài đặt, vận </w:t>
            </w:r>
            <w:r w:rsidRPr="00897DA5">
              <w:rPr>
                <w:rFonts w:eastAsia="Times New Roman" w:cs="Times New Roman"/>
                <w:sz w:val="22"/>
              </w:rPr>
              <w:lastRenderedPageBreak/>
              <w:t>hành, quản trị hệ thống</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lastRenderedPageBreak/>
              <w:t>2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Tue 05/10/21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Wed 06/10/21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PM</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PM</w:t>
            </w:r>
          </w:p>
        </w:tc>
      </w:tr>
      <w:tr w:rsidR="00897DA5" w:rsidRPr="00897DA5" w:rsidTr="00897DA5">
        <w:trPr>
          <w:trHeight w:val="583"/>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lastRenderedPageBreak/>
              <w:t xml:space="preserve">            Sign-off bộ tài liệu: Kiến trúc, cấu hình tham số, phân tích thiết kế tích hợp, phân quyền HT</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3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Tue 05/10/21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Thu 07/10/21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PM</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PM</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color w:val="FF0000"/>
                <w:sz w:val="22"/>
              </w:rPr>
            </w:pPr>
            <w:r w:rsidRPr="00897DA5">
              <w:rPr>
                <w:rFonts w:eastAsia="Times New Roman" w:cs="Times New Roman"/>
                <w:b/>
                <w:color w:val="FF0000"/>
                <w:sz w:val="22"/>
              </w:rPr>
              <w:t xml:space="preserve">            Biên bản xác nhận hoàn thành triển khai giai đoạn 1</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color w:val="FF0000"/>
                <w:sz w:val="22"/>
              </w:rPr>
            </w:pPr>
            <w:r w:rsidRPr="00897DA5">
              <w:rPr>
                <w:rFonts w:eastAsia="Times New Roman" w:cs="Times New Roman"/>
                <w:b/>
                <w:color w:val="FF0000"/>
                <w:sz w:val="22"/>
              </w:rPr>
              <w:t>5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color w:val="FF0000"/>
                <w:sz w:val="22"/>
              </w:rPr>
            </w:pPr>
            <w:r w:rsidRPr="00897DA5">
              <w:rPr>
                <w:rFonts w:eastAsia="Times New Roman" w:cs="Times New Roman"/>
                <w:b/>
                <w:color w:val="FF0000"/>
                <w:sz w:val="22"/>
              </w:rPr>
              <w:t>Fri 08/10/21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color w:val="FF0000"/>
                <w:sz w:val="22"/>
              </w:rPr>
            </w:pPr>
            <w:r w:rsidRPr="00897DA5">
              <w:rPr>
                <w:rFonts w:eastAsia="Times New Roman" w:cs="Times New Roman"/>
                <w:b/>
                <w:color w:val="FF0000"/>
                <w:sz w:val="22"/>
              </w:rPr>
              <w:t>Thu 14/10/21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color w:val="FF0000"/>
                <w:sz w:val="22"/>
              </w:rPr>
            </w:pPr>
            <w:r w:rsidRPr="00897DA5">
              <w:rPr>
                <w:rFonts w:eastAsia="Times New Roman" w:cs="Times New Roman"/>
                <w:b/>
                <w:color w:val="FF0000"/>
                <w:sz w:val="22"/>
              </w:rPr>
              <w:t>GDDA,PM</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b/>
                <w:color w:val="FF0000"/>
                <w:sz w:val="22"/>
              </w:rPr>
            </w:pPr>
            <w:r w:rsidRPr="00897DA5">
              <w:rPr>
                <w:rFonts w:eastAsia="Times New Roman" w:cs="Times New Roman"/>
                <w:b/>
                <w:color w:val="FF0000"/>
                <w:sz w:val="22"/>
              </w:rPr>
              <w:t>GDDA, PM</w:t>
            </w:r>
          </w:p>
        </w:tc>
      </w:tr>
      <w:tr w:rsidR="00897DA5" w:rsidRPr="00DC46BD"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 xml:space="preserve">   PHASE 2</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64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Thu 07/10/21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Wed 05/01/22</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 </w:t>
            </w:r>
          </w:p>
        </w:tc>
      </w:tr>
      <w:tr w:rsidR="00897DA5" w:rsidRPr="00897DA5" w:rsidTr="00897DA5">
        <w:trPr>
          <w:trHeight w:val="583"/>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SHB draft yêu cầu nghiệp vụ phase 2 (bao gồm y/c nghiệp vụ, báo cáo, yêu cầu tích hợp)</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5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Thu 07/10/21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Wed 13/10/21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SHB</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w:t>
            </w:r>
          </w:p>
        </w:tc>
      </w:tr>
      <w:tr w:rsidR="00897DA5" w:rsidRPr="00DC46BD"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 xml:space="preserve">      Phân tích yêu cầu phase 2</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13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Fri 15/10/21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Tue 02/11/21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 </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Họp khảo sát yêu cầu nghiệp vụ</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3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Fri 15/10/21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Tue 19/10/21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Nghiệp vụ</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Team BA</w:t>
            </w:r>
          </w:p>
        </w:tc>
      </w:tr>
      <w:tr w:rsidR="00897DA5" w:rsidRPr="00897DA5" w:rsidTr="00897DA5">
        <w:trPr>
          <w:trHeight w:val="583"/>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Hoàn thiện tài liệu BRD phase 2 nội dung yêu cầu nghiệp vụ</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5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Wed 20/10/21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Tue 26/10/21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Nghiệp vụ</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Team BA</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Hoàn thiện tài liệu BRD phase 2 nội dung yêu cầu tích hợp</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3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Wed 27/10/21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Fri 29/10/21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IT</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Team KT</w:t>
            </w:r>
          </w:p>
        </w:tc>
      </w:tr>
      <w:tr w:rsidR="00897DA5" w:rsidRPr="00DC46BD"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color w:val="FF0000"/>
                <w:sz w:val="22"/>
              </w:rPr>
            </w:pPr>
            <w:r w:rsidRPr="00DC46BD">
              <w:rPr>
                <w:rFonts w:eastAsia="Times New Roman" w:cs="Times New Roman"/>
                <w:b/>
                <w:color w:val="FF0000"/>
                <w:sz w:val="22"/>
              </w:rPr>
              <w:t xml:space="preserve">         Sign-off BRD phase 2</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color w:val="FF0000"/>
                <w:sz w:val="22"/>
              </w:rPr>
            </w:pPr>
            <w:r w:rsidRPr="00DC46BD">
              <w:rPr>
                <w:rFonts w:eastAsia="Times New Roman" w:cs="Times New Roman"/>
                <w:b/>
                <w:color w:val="FF0000"/>
                <w:sz w:val="22"/>
              </w:rPr>
              <w:t>2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color w:val="FF0000"/>
                <w:sz w:val="22"/>
              </w:rPr>
            </w:pPr>
            <w:r w:rsidRPr="00DC46BD">
              <w:rPr>
                <w:rFonts w:eastAsia="Times New Roman" w:cs="Times New Roman"/>
                <w:b/>
                <w:color w:val="FF0000"/>
                <w:sz w:val="22"/>
              </w:rPr>
              <w:t>Mon 01/11/21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color w:val="FF0000"/>
                <w:sz w:val="22"/>
              </w:rPr>
            </w:pPr>
            <w:r w:rsidRPr="00DC46BD">
              <w:rPr>
                <w:rFonts w:eastAsia="Times New Roman" w:cs="Times New Roman"/>
                <w:b/>
                <w:color w:val="FF0000"/>
                <w:sz w:val="22"/>
              </w:rPr>
              <w:t>Tue 02/11/21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color w:val="FF0000"/>
                <w:sz w:val="22"/>
              </w:rPr>
            </w:pPr>
            <w:r w:rsidRPr="00DC46BD">
              <w:rPr>
                <w:rFonts w:eastAsia="Times New Roman" w:cs="Times New Roman"/>
                <w:b/>
                <w:color w:val="FF0000"/>
                <w:sz w:val="22"/>
              </w:rPr>
              <w:t>SHB</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color w:val="FF0000"/>
                <w:sz w:val="22"/>
              </w:rPr>
            </w:pPr>
            <w:r w:rsidRPr="00DC46BD">
              <w:rPr>
                <w:rFonts w:eastAsia="Times New Roman" w:cs="Times New Roman"/>
                <w:b/>
                <w:color w:val="FF0000"/>
                <w:sz w:val="22"/>
              </w:rPr>
              <w:t>FSS</w:t>
            </w:r>
          </w:p>
        </w:tc>
      </w:tr>
      <w:tr w:rsidR="00897DA5" w:rsidRPr="00DC46BD"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 xml:space="preserve">      Customize HT các yêu cầu trong phase 2</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27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Mon 01/11/21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Tue 07/12/21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 </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Xây dựng giải pháp</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2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Wed 03/11/21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Thu 04/11/21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Team KT</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Thống nhất kế hoạch chi tiết phát triển API tích hợp</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2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Mon 01/11/21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Tue 02/11/21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IT SHB</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Team KT</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Xây dựng giải pháp tích hợp</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2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Fri 05/11/21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Mon 08/11/21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Team KT</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Lên kế hoạch Dev, SIT</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1 day</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Tue 09/11/21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Tue 09/11/21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Dev lead</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Dev, Unit Test, SIT</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20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Wed 10/11/21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Tue 07/12/21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FSS</w:t>
            </w:r>
          </w:p>
        </w:tc>
      </w:tr>
      <w:tr w:rsidR="00897DA5" w:rsidRPr="00DC46BD"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 xml:space="preserve">      Kiểm tra nghiệm thu</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35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Tue 09/11/21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Mon 27/12/21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 </w:t>
            </w:r>
          </w:p>
        </w:tc>
      </w:tr>
      <w:tr w:rsidR="00897DA5" w:rsidRPr="00DC46BD"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 xml:space="preserve">         Chuẩn bị</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18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Tue 09/11/21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Thu 02/12/21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 </w:t>
            </w:r>
          </w:p>
        </w:tc>
      </w:tr>
      <w:tr w:rsidR="00897DA5" w:rsidRPr="00DC46BD"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 xml:space="preserve">            Tài liệu chiến lược Test phase 2</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7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Tue 09/11/21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Wed 17/11/21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 </w:t>
            </w:r>
          </w:p>
        </w:tc>
      </w:tr>
      <w:tr w:rsidR="00897DA5" w:rsidRPr="00897DA5" w:rsidTr="00897DA5">
        <w:trPr>
          <w:trHeight w:val="875"/>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FSS gửi các nội dung liên quan đến chiến lược Test cần thống nhất (thống nhất điều kiện nghiệm thu kiểm thử + kế hoạch UAT)</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1 day</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Tue 09/11/21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Tue 09/11/21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BA Lead</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Họp trao đổi chiến lược Test</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2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Wed 10/11/21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Thu 11/11/21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SHB</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FSS</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Review tài liệu chiến lược Test</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2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Fri 12/11/21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Mon 15/11/21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SHB</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FSS</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Sign-off tài liệu Chiến lược Test phase 2</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2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Tue 16/11/21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Wed 17/11/21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PM</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PM</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Chuẩn bị kịch bản UAT</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10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Thu 18/11/21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Wed 01/12/21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Nghiệp vụ</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Cập nhật phiên bản phase 2 lên môi trường kiểm thử</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1 day</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Thu 02/12/21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Thu 02/12/21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IT</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Team KT</w:t>
            </w:r>
          </w:p>
        </w:tc>
      </w:tr>
      <w:tr w:rsidR="00897DA5" w:rsidRPr="00DC46BD"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 xml:space="preserve">         Đào tạo nhóm kiểm tra nghiệm thu</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4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Fri 03/12/21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Wed 08/12/21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 </w:t>
            </w:r>
          </w:p>
        </w:tc>
      </w:tr>
      <w:tr w:rsidR="00897DA5" w:rsidRPr="00897DA5" w:rsidTr="00897DA5">
        <w:trPr>
          <w:trHeight w:val="583"/>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FSS gửi tài liệu HDSD cho các chức năng bổ sung trong phase 2 của hệ thống</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1 day</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Wed 08/12/21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Wed 08/12/21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BA Lead</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Đào tạo người sử dụng khai </w:t>
            </w:r>
            <w:r w:rsidRPr="00897DA5">
              <w:rPr>
                <w:rFonts w:eastAsia="Times New Roman" w:cs="Times New Roman"/>
                <w:sz w:val="22"/>
              </w:rPr>
              <w:lastRenderedPageBreak/>
              <w:t>thác, sử dụng hệ thống</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lastRenderedPageBreak/>
              <w:t>1 day</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Fri 03/12/21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Fri 03/12/21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SHB</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Team BA</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lastRenderedPageBreak/>
              <w:t xml:space="preserve">            Sign-off Biên bản xác nhận đào tạo người sử dụng</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2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Mon 06/12/21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Tue 07/12/21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w:t>
            </w:r>
          </w:p>
        </w:tc>
      </w:tr>
      <w:tr w:rsidR="00897DA5" w:rsidRPr="00DC46BD"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 xml:space="preserve">         Kiểm tra nghiệm thu</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20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Thu 25/11/21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Wed 22/12/21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 </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Kiểm tra tích hợp</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20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Thu 25/11/21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Wed 22/12/21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SHB</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FSS</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Kiểm tra hệ thống theo kịch bản UAT đã xây dựng sẵn</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20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Thu 25/11/21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Wed 22/12/21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SHB</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FSS</w:t>
            </w:r>
          </w:p>
        </w:tc>
      </w:tr>
      <w:tr w:rsidR="00897DA5" w:rsidRPr="00DC46BD"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color w:val="FF0000"/>
                <w:sz w:val="22"/>
              </w:rPr>
            </w:pPr>
            <w:r w:rsidRPr="00DC46BD">
              <w:rPr>
                <w:rFonts w:eastAsia="Times New Roman" w:cs="Times New Roman"/>
                <w:b/>
                <w:color w:val="FF0000"/>
                <w:sz w:val="22"/>
              </w:rPr>
              <w:t xml:space="preserve">         Sign-off biên bản xác nhận kiểm tra nghiệm thu phase 2</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color w:val="FF0000"/>
                <w:sz w:val="22"/>
              </w:rPr>
            </w:pPr>
            <w:r w:rsidRPr="00DC46BD">
              <w:rPr>
                <w:rFonts w:eastAsia="Times New Roman" w:cs="Times New Roman"/>
                <w:b/>
                <w:color w:val="FF0000"/>
                <w:sz w:val="22"/>
              </w:rPr>
              <w:t>3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color w:val="FF0000"/>
                <w:sz w:val="22"/>
              </w:rPr>
            </w:pPr>
            <w:r w:rsidRPr="00DC46BD">
              <w:rPr>
                <w:rFonts w:eastAsia="Times New Roman" w:cs="Times New Roman"/>
                <w:b/>
                <w:color w:val="FF0000"/>
                <w:sz w:val="22"/>
              </w:rPr>
              <w:t>Thu 23/12/21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color w:val="FF0000"/>
                <w:sz w:val="22"/>
              </w:rPr>
            </w:pPr>
            <w:r w:rsidRPr="00DC46BD">
              <w:rPr>
                <w:rFonts w:eastAsia="Times New Roman" w:cs="Times New Roman"/>
                <w:b/>
                <w:color w:val="FF0000"/>
                <w:sz w:val="22"/>
              </w:rPr>
              <w:t>Mon 27/12/21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color w:val="FF0000"/>
                <w:sz w:val="22"/>
              </w:rPr>
            </w:pPr>
            <w:r w:rsidRPr="00DC46BD">
              <w:rPr>
                <w:rFonts w:eastAsia="Times New Roman" w:cs="Times New Roman"/>
                <w:b/>
                <w:color w:val="FF0000"/>
                <w:sz w:val="22"/>
              </w:rPr>
              <w:t>SHB</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color w:val="FF0000"/>
                <w:sz w:val="22"/>
              </w:rPr>
            </w:pPr>
            <w:r w:rsidRPr="00DC46BD">
              <w:rPr>
                <w:rFonts w:eastAsia="Times New Roman" w:cs="Times New Roman"/>
                <w:b/>
                <w:color w:val="FF0000"/>
                <w:sz w:val="22"/>
              </w:rPr>
              <w:t>FSS</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Sign-off tài liệu HDSD phase 2</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3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Thu 23/12/21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Mon 27/12/21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PM</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PM</w:t>
            </w:r>
          </w:p>
        </w:tc>
      </w:tr>
      <w:tr w:rsidR="00897DA5" w:rsidRPr="00DC46BD"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 xml:space="preserve">      Golive hệ thống</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4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Thu 23/12/21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Tue 28/12/21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 </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Checklist cập nhật phase 2</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1 day</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Thu 23/12/21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Thu 23/12/21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Team KT</w:t>
            </w:r>
          </w:p>
        </w:tc>
      </w:tr>
      <w:tr w:rsidR="00897DA5" w:rsidRPr="00DC46BD"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color w:val="FF0000"/>
                <w:sz w:val="22"/>
              </w:rPr>
            </w:pPr>
            <w:r w:rsidRPr="00DC46BD">
              <w:rPr>
                <w:rFonts w:eastAsia="Times New Roman" w:cs="Times New Roman"/>
                <w:b/>
                <w:color w:val="FF0000"/>
                <w:sz w:val="22"/>
              </w:rPr>
              <w:t xml:space="preserve">         Cài đặt và triển khai hệ thống trên Live</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color w:val="FF0000"/>
                <w:sz w:val="22"/>
              </w:rPr>
            </w:pPr>
            <w:r w:rsidRPr="00DC46BD">
              <w:rPr>
                <w:rFonts w:eastAsia="Times New Roman" w:cs="Times New Roman"/>
                <w:b/>
                <w:color w:val="FF0000"/>
                <w:sz w:val="22"/>
              </w:rPr>
              <w:t>1 day</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color w:val="FF0000"/>
                <w:sz w:val="22"/>
              </w:rPr>
            </w:pPr>
            <w:r w:rsidRPr="00DC46BD">
              <w:rPr>
                <w:rFonts w:eastAsia="Times New Roman" w:cs="Times New Roman"/>
                <w:b/>
                <w:color w:val="FF0000"/>
                <w:sz w:val="22"/>
              </w:rPr>
              <w:t>Tue 28/12/21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color w:val="FF0000"/>
                <w:sz w:val="22"/>
              </w:rPr>
            </w:pPr>
            <w:r w:rsidRPr="00DC46BD">
              <w:rPr>
                <w:rFonts w:eastAsia="Times New Roman" w:cs="Times New Roman"/>
                <w:b/>
                <w:color w:val="FF0000"/>
                <w:sz w:val="22"/>
              </w:rPr>
              <w:t>Tue 28/12/21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color w:val="FF0000"/>
                <w:sz w:val="22"/>
              </w:rPr>
            </w:pPr>
            <w:r w:rsidRPr="00DC46BD">
              <w:rPr>
                <w:rFonts w:eastAsia="Times New Roman" w:cs="Times New Roman"/>
                <w:b/>
                <w:color w:val="FF0000"/>
                <w:sz w:val="22"/>
              </w:rPr>
              <w:t>IT</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color w:val="FF0000"/>
                <w:sz w:val="22"/>
              </w:rPr>
            </w:pPr>
            <w:r w:rsidRPr="00DC46BD">
              <w:rPr>
                <w:rFonts w:eastAsia="Times New Roman" w:cs="Times New Roman"/>
                <w:b/>
                <w:color w:val="FF0000"/>
                <w:sz w:val="22"/>
              </w:rPr>
              <w:t>Team KT</w:t>
            </w:r>
          </w:p>
        </w:tc>
      </w:tr>
      <w:tr w:rsidR="00897DA5" w:rsidRPr="00DC46BD"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 xml:space="preserve">      Bàn giao và Sign-off Tài liệu</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9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Thu 23/12/21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Wed 05/01/22</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sz w:val="22"/>
              </w:rPr>
            </w:pPr>
            <w:r w:rsidRPr="00DC46BD">
              <w:rPr>
                <w:rFonts w:eastAsia="Times New Roman" w:cs="Times New Roman"/>
                <w:b/>
                <w:sz w:val="22"/>
              </w:rPr>
              <w:t> </w:t>
            </w:r>
          </w:p>
        </w:tc>
      </w:tr>
      <w:tr w:rsidR="00897DA5" w:rsidRPr="00897DA5" w:rsidTr="00897DA5">
        <w:trPr>
          <w:trHeight w:val="583"/>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FSS bàn giao bộ tài liệu cập nhật phase 2: Cấu hình tham số, phân tích thiết kế tích hợp</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1 day</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Thu 23/12/21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Thu 23/12/21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IT</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Team KT</w:t>
            </w:r>
          </w:p>
        </w:tc>
      </w:tr>
      <w:tr w:rsidR="00897DA5" w:rsidRPr="00897DA5"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xml:space="preserve">         Review và sign-off tài liệu</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3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Fri 24/12/21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Tue 28/12/21</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897DA5" w:rsidRDefault="00897DA5" w:rsidP="00897DA5">
            <w:pPr>
              <w:spacing w:before="0" w:after="0" w:line="240" w:lineRule="auto"/>
              <w:rPr>
                <w:rFonts w:eastAsia="Times New Roman" w:cs="Times New Roman"/>
                <w:sz w:val="22"/>
              </w:rPr>
            </w:pPr>
            <w:r w:rsidRPr="00897DA5">
              <w:rPr>
                <w:rFonts w:eastAsia="Times New Roman" w:cs="Times New Roman"/>
                <w:sz w:val="22"/>
              </w:rPr>
              <w:t> </w:t>
            </w:r>
          </w:p>
        </w:tc>
      </w:tr>
      <w:tr w:rsidR="00897DA5" w:rsidRPr="00DC46BD" w:rsidTr="00897DA5">
        <w:trPr>
          <w:trHeight w:val="583"/>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color w:val="FF0000"/>
                <w:sz w:val="22"/>
              </w:rPr>
            </w:pPr>
            <w:r w:rsidRPr="00DC46BD">
              <w:rPr>
                <w:rFonts w:eastAsia="Times New Roman" w:cs="Times New Roman"/>
                <w:b/>
                <w:color w:val="FF0000"/>
                <w:sz w:val="22"/>
              </w:rPr>
              <w:t xml:space="preserve">         Sign-off biên bản xác nhận hoàn thành triển khai giai đoạn 2</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color w:val="FF0000"/>
                <w:sz w:val="22"/>
              </w:rPr>
            </w:pPr>
            <w:r w:rsidRPr="00DC46BD">
              <w:rPr>
                <w:rFonts w:eastAsia="Times New Roman" w:cs="Times New Roman"/>
                <w:b/>
                <w:color w:val="FF0000"/>
                <w:sz w:val="22"/>
              </w:rPr>
              <w:t>5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color w:val="FF0000"/>
                <w:sz w:val="22"/>
              </w:rPr>
            </w:pPr>
            <w:r w:rsidRPr="00DC46BD">
              <w:rPr>
                <w:rFonts w:eastAsia="Times New Roman" w:cs="Times New Roman"/>
                <w:b/>
                <w:color w:val="FF0000"/>
                <w:sz w:val="22"/>
              </w:rPr>
              <w:t>Wed 29/12/21</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color w:val="FF0000"/>
                <w:sz w:val="22"/>
              </w:rPr>
            </w:pPr>
            <w:r w:rsidRPr="00DC46BD">
              <w:rPr>
                <w:rFonts w:eastAsia="Times New Roman" w:cs="Times New Roman"/>
                <w:b/>
                <w:color w:val="FF0000"/>
                <w:sz w:val="22"/>
              </w:rPr>
              <w:t>Wed 05/01/22</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color w:val="FF0000"/>
                <w:sz w:val="22"/>
              </w:rPr>
            </w:pPr>
            <w:r w:rsidRPr="00DC46BD">
              <w:rPr>
                <w:rFonts w:eastAsia="Times New Roman" w:cs="Times New Roman"/>
                <w:b/>
                <w:color w:val="FF0000"/>
                <w:sz w:val="22"/>
              </w:rPr>
              <w:t> </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color w:val="FF0000"/>
                <w:sz w:val="22"/>
              </w:rPr>
            </w:pPr>
            <w:r w:rsidRPr="00DC46BD">
              <w:rPr>
                <w:rFonts w:eastAsia="Times New Roman" w:cs="Times New Roman"/>
                <w:b/>
                <w:color w:val="FF0000"/>
                <w:sz w:val="22"/>
              </w:rPr>
              <w:t> </w:t>
            </w:r>
          </w:p>
        </w:tc>
      </w:tr>
      <w:tr w:rsidR="00897DA5" w:rsidRPr="00DC46BD" w:rsidTr="00897DA5">
        <w:trPr>
          <w:trHeight w:val="292"/>
        </w:trPr>
        <w:tc>
          <w:tcPr>
            <w:tcW w:w="3780" w:type="dxa"/>
            <w:tcBorders>
              <w:top w:val="nil"/>
              <w:left w:val="single" w:sz="4" w:space="0" w:color="B1BBCC"/>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color w:val="FF0000"/>
                <w:sz w:val="22"/>
              </w:rPr>
            </w:pPr>
            <w:r w:rsidRPr="00DC46BD">
              <w:rPr>
                <w:rFonts w:eastAsia="Times New Roman" w:cs="Times New Roman"/>
                <w:b/>
                <w:color w:val="FF0000"/>
                <w:sz w:val="22"/>
              </w:rPr>
              <w:t xml:space="preserve">   Sign-off biên bản nghiệm thu dự án</w:t>
            </w:r>
          </w:p>
        </w:tc>
        <w:tc>
          <w:tcPr>
            <w:tcW w:w="114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color w:val="FF0000"/>
                <w:sz w:val="22"/>
              </w:rPr>
            </w:pPr>
            <w:r w:rsidRPr="00DC46BD">
              <w:rPr>
                <w:rFonts w:eastAsia="Times New Roman" w:cs="Times New Roman"/>
                <w:b/>
                <w:color w:val="FF0000"/>
                <w:sz w:val="22"/>
              </w:rPr>
              <w:t>5 days</w:t>
            </w:r>
          </w:p>
        </w:tc>
        <w:tc>
          <w:tcPr>
            <w:tcW w:w="152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color w:val="FF0000"/>
                <w:sz w:val="22"/>
              </w:rPr>
            </w:pPr>
            <w:r w:rsidRPr="00DC46BD">
              <w:rPr>
                <w:rFonts w:eastAsia="Times New Roman" w:cs="Times New Roman"/>
                <w:b/>
                <w:color w:val="FF0000"/>
                <w:sz w:val="22"/>
              </w:rPr>
              <w:t>Thu 06/01/22</w:t>
            </w:r>
          </w:p>
        </w:tc>
        <w:tc>
          <w:tcPr>
            <w:tcW w:w="150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color w:val="FF0000"/>
                <w:sz w:val="22"/>
              </w:rPr>
            </w:pPr>
            <w:r w:rsidRPr="00DC46BD">
              <w:rPr>
                <w:rFonts w:eastAsia="Times New Roman" w:cs="Times New Roman"/>
                <w:b/>
                <w:color w:val="FF0000"/>
                <w:sz w:val="22"/>
              </w:rPr>
              <w:t>Wed 12/01/22</w:t>
            </w:r>
          </w:p>
        </w:tc>
        <w:tc>
          <w:tcPr>
            <w:tcW w:w="1225"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color w:val="FF0000"/>
                <w:sz w:val="22"/>
              </w:rPr>
            </w:pPr>
            <w:r w:rsidRPr="00DC46BD">
              <w:rPr>
                <w:rFonts w:eastAsia="Times New Roman" w:cs="Times New Roman"/>
                <w:b/>
                <w:color w:val="FF0000"/>
                <w:sz w:val="22"/>
              </w:rPr>
              <w:t>SHB</w:t>
            </w:r>
          </w:p>
        </w:tc>
        <w:tc>
          <w:tcPr>
            <w:tcW w:w="1080" w:type="dxa"/>
            <w:tcBorders>
              <w:top w:val="nil"/>
              <w:left w:val="nil"/>
              <w:bottom w:val="single" w:sz="4" w:space="0" w:color="B1BBCC"/>
              <w:right w:val="single" w:sz="4" w:space="0" w:color="B1BBCC"/>
            </w:tcBorders>
            <w:shd w:val="clear" w:color="auto" w:fill="auto"/>
            <w:vAlign w:val="center"/>
            <w:hideMark/>
          </w:tcPr>
          <w:p w:rsidR="00897DA5" w:rsidRPr="00DC46BD" w:rsidRDefault="00897DA5" w:rsidP="00897DA5">
            <w:pPr>
              <w:spacing w:before="0" w:after="0" w:line="240" w:lineRule="auto"/>
              <w:rPr>
                <w:rFonts w:eastAsia="Times New Roman" w:cs="Times New Roman"/>
                <w:b/>
                <w:color w:val="FF0000"/>
                <w:sz w:val="22"/>
              </w:rPr>
            </w:pPr>
            <w:r w:rsidRPr="00DC46BD">
              <w:rPr>
                <w:rFonts w:eastAsia="Times New Roman" w:cs="Times New Roman"/>
                <w:b/>
                <w:color w:val="FF0000"/>
                <w:sz w:val="22"/>
              </w:rPr>
              <w:t>FSS</w:t>
            </w:r>
          </w:p>
        </w:tc>
      </w:tr>
    </w:tbl>
    <w:p w:rsidR="00CB0C2B" w:rsidRDefault="00CB0C2B" w:rsidP="00831E9D">
      <w:pPr>
        <w:spacing w:line="240" w:lineRule="auto"/>
        <w:rPr>
          <w:rFonts w:cs="Times New Roman"/>
          <w:szCs w:val="24"/>
        </w:rPr>
      </w:pPr>
    </w:p>
    <w:p w:rsidR="00741D2A" w:rsidRDefault="00741D2A" w:rsidP="00831E9D">
      <w:pPr>
        <w:spacing w:line="240" w:lineRule="auto"/>
        <w:rPr>
          <w:rFonts w:cs="Times New Roman"/>
          <w:szCs w:val="24"/>
        </w:rPr>
      </w:pPr>
    </w:p>
    <w:p w:rsidR="00741D2A" w:rsidRDefault="00741D2A" w:rsidP="00831E9D">
      <w:pPr>
        <w:spacing w:line="240" w:lineRule="auto"/>
        <w:rPr>
          <w:rFonts w:cs="Times New Roman"/>
          <w:szCs w:val="24"/>
        </w:rPr>
      </w:pPr>
      <w:bookmarkStart w:id="6" w:name="_GoBack"/>
      <w:bookmarkEnd w:id="6"/>
    </w:p>
    <w:p w:rsidR="00DC46BD" w:rsidRDefault="00DC46BD" w:rsidP="00831E9D">
      <w:pPr>
        <w:spacing w:line="240" w:lineRule="auto"/>
        <w:rPr>
          <w:rFonts w:cs="Times New Roman"/>
          <w:szCs w:val="24"/>
        </w:rPr>
      </w:pPr>
    </w:p>
    <w:p w:rsidR="00DC46BD" w:rsidRDefault="00DC46BD" w:rsidP="00831E9D">
      <w:pPr>
        <w:spacing w:line="240" w:lineRule="auto"/>
        <w:rPr>
          <w:rFonts w:cs="Times New Roman"/>
          <w:szCs w:val="24"/>
        </w:rPr>
      </w:pPr>
    </w:p>
    <w:p w:rsidR="00DC46BD" w:rsidRDefault="00DC46BD" w:rsidP="00831E9D">
      <w:pPr>
        <w:spacing w:line="240" w:lineRule="auto"/>
        <w:rPr>
          <w:rFonts w:cs="Times New Roman"/>
          <w:szCs w:val="24"/>
        </w:rPr>
      </w:pPr>
    </w:p>
    <w:p w:rsidR="00DC46BD" w:rsidRDefault="00DC46BD" w:rsidP="00831E9D">
      <w:pPr>
        <w:spacing w:line="240" w:lineRule="auto"/>
        <w:rPr>
          <w:rFonts w:cs="Times New Roman"/>
          <w:szCs w:val="24"/>
        </w:rPr>
      </w:pPr>
    </w:p>
    <w:p w:rsidR="00DC46BD" w:rsidRDefault="00DC46BD" w:rsidP="00831E9D">
      <w:pPr>
        <w:spacing w:line="240" w:lineRule="auto"/>
        <w:rPr>
          <w:rFonts w:cs="Times New Roman"/>
          <w:szCs w:val="24"/>
        </w:rPr>
      </w:pPr>
    </w:p>
    <w:p w:rsidR="00DC46BD" w:rsidRDefault="00DC46BD" w:rsidP="00831E9D">
      <w:pPr>
        <w:spacing w:line="240" w:lineRule="auto"/>
        <w:rPr>
          <w:rFonts w:cs="Times New Roman"/>
          <w:szCs w:val="24"/>
        </w:rPr>
      </w:pPr>
    </w:p>
    <w:p w:rsidR="00DC46BD" w:rsidRDefault="00DC46BD" w:rsidP="00831E9D">
      <w:pPr>
        <w:spacing w:line="240" w:lineRule="auto"/>
        <w:rPr>
          <w:rFonts w:cs="Times New Roman"/>
          <w:szCs w:val="24"/>
        </w:rPr>
      </w:pPr>
    </w:p>
    <w:p w:rsidR="00DC46BD" w:rsidRDefault="00DC46BD" w:rsidP="00831E9D">
      <w:pPr>
        <w:spacing w:line="240" w:lineRule="auto"/>
        <w:rPr>
          <w:rFonts w:cs="Times New Roman"/>
          <w:szCs w:val="24"/>
        </w:rPr>
      </w:pPr>
    </w:p>
    <w:p w:rsidR="00DC46BD" w:rsidRDefault="00DC46BD" w:rsidP="00831E9D">
      <w:pPr>
        <w:spacing w:line="240" w:lineRule="auto"/>
        <w:rPr>
          <w:rFonts w:cs="Times New Roman"/>
          <w:szCs w:val="24"/>
        </w:rPr>
      </w:pPr>
    </w:p>
    <w:p w:rsidR="00DC46BD" w:rsidRDefault="00DC46BD" w:rsidP="00831E9D">
      <w:pPr>
        <w:spacing w:line="240" w:lineRule="auto"/>
        <w:rPr>
          <w:rFonts w:cs="Times New Roman"/>
          <w:szCs w:val="24"/>
        </w:rPr>
      </w:pPr>
    </w:p>
    <w:p w:rsidR="00DC46BD" w:rsidRDefault="00DC46BD" w:rsidP="00831E9D">
      <w:pPr>
        <w:spacing w:line="240" w:lineRule="auto"/>
        <w:rPr>
          <w:rFonts w:cs="Times New Roman"/>
          <w:szCs w:val="24"/>
        </w:rPr>
      </w:pPr>
    </w:p>
    <w:p w:rsidR="00DC46BD" w:rsidRPr="00E8307A" w:rsidRDefault="00DC46BD" w:rsidP="00831E9D">
      <w:pPr>
        <w:spacing w:line="240" w:lineRule="auto"/>
        <w:rPr>
          <w:rFonts w:cs="Times New Roman"/>
          <w:szCs w:val="24"/>
        </w:rPr>
      </w:pPr>
    </w:p>
    <w:p w:rsidR="00CB0C2B" w:rsidRPr="00E8307A" w:rsidRDefault="00CB0C2B" w:rsidP="00831E9D">
      <w:pPr>
        <w:pStyle w:val="Heading2"/>
        <w:spacing w:line="240" w:lineRule="auto"/>
        <w:rPr>
          <w:rFonts w:cs="Times New Roman"/>
          <w:szCs w:val="24"/>
        </w:rPr>
      </w:pPr>
      <w:bookmarkStart w:id="7" w:name="_Toc72161647"/>
      <w:r w:rsidRPr="00E8307A">
        <w:rPr>
          <w:rFonts w:cs="Times New Roman"/>
          <w:szCs w:val="24"/>
        </w:rPr>
        <w:lastRenderedPageBreak/>
        <w:t>Các mốc kiểm soát chính và sản phẩm bàn giao</w:t>
      </w:r>
      <w:bookmarkEnd w:id="7"/>
    </w:p>
    <w:p w:rsidR="00CB0C2B" w:rsidRPr="00E8307A" w:rsidRDefault="00CB0C2B" w:rsidP="00831E9D">
      <w:pPr>
        <w:pStyle w:val="Heading3"/>
        <w:spacing w:line="240" w:lineRule="auto"/>
        <w:rPr>
          <w:rFonts w:cs="Times New Roman"/>
          <w:szCs w:val="24"/>
        </w:rPr>
      </w:pPr>
      <w:bookmarkStart w:id="8" w:name="_Toc72161648"/>
      <w:r w:rsidRPr="00E8307A">
        <w:rPr>
          <w:rFonts w:cs="Times New Roman"/>
          <w:szCs w:val="24"/>
        </w:rPr>
        <w:t>Khởi động dự án: Ngày 31/12/2021</w:t>
      </w:r>
      <w:bookmarkEnd w:id="8"/>
    </w:p>
    <w:p w:rsidR="005A742C" w:rsidRPr="00E8307A" w:rsidRDefault="005A742C" w:rsidP="00831E9D">
      <w:pPr>
        <w:pStyle w:val="ListParagraph"/>
        <w:numPr>
          <w:ilvl w:val="0"/>
          <w:numId w:val="10"/>
        </w:numPr>
        <w:spacing w:line="240" w:lineRule="auto"/>
        <w:jc w:val="both"/>
        <w:rPr>
          <w:rFonts w:cs="Times New Roman"/>
          <w:szCs w:val="24"/>
        </w:rPr>
      </w:pPr>
      <w:r w:rsidRPr="00E8307A">
        <w:rPr>
          <w:rFonts w:cs="Times New Roman"/>
          <w:szCs w:val="24"/>
        </w:rPr>
        <w:t>Mục tiêu</w:t>
      </w:r>
    </w:p>
    <w:p w:rsidR="005A742C" w:rsidRPr="00E8307A" w:rsidRDefault="005A742C" w:rsidP="00831E9D">
      <w:pPr>
        <w:pStyle w:val="ListParagraph"/>
        <w:numPr>
          <w:ilvl w:val="1"/>
          <w:numId w:val="10"/>
        </w:numPr>
        <w:spacing w:line="240" w:lineRule="auto"/>
        <w:jc w:val="both"/>
        <w:rPr>
          <w:rFonts w:cs="Times New Roman"/>
          <w:szCs w:val="24"/>
        </w:rPr>
      </w:pPr>
      <w:r w:rsidRPr="00E8307A">
        <w:rPr>
          <w:rFonts w:cs="Times New Roman"/>
          <w:szCs w:val="24"/>
        </w:rPr>
        <w:t>Tìm hiểu và xác định yêu cầu tổng thể của dự án</w:t>
      </w:r>
    </w:p>
    <w:p w:rsidR="005A742C" w:rsidRPr="00E8307A" w:rsidRDefault="005A742C" w:rsidP="00831E9D">
      <w:pPr>
        <w:pStyle w:val="ListParagraph"/>
        <w:numPr>
          <w:ilvl w:val="1"/>
          <w:numId w:val="10"/>
        </w:numPr>
        <w:spacing w:line="240" w:lineRule="auto"/>
        <w:jc w:val="both"/>
        <w:rPr>
          <w:rFonts w:cs="Times New Roman"/>
          <w:szCs w:val="24"/>
        </w:rPr>
      </w:pPr>
      <w:r w:rsidRPr="00E8307A">
        <w:rPr>
          <w:rFonts w:cs="Times New Roman"/>
          <w:szCs w:val="24"/>
        </w:rPr>
        <w:t>Xác định tổ chức nhân sự dự án</w:t>
      </w:r>
    </w:p>
    <w:p w:rsidR="005A742C" w:rsidRPr="00E8307A" w:rsidRDefault="005A742C" w:rsidP="00831E9D">
      <w:pPr>
        <w:pStyle w:val="ListParagraph"/>
        <w:numPr>
          <w:ilvl w:val="1"/>
          <w:numId w:val="10"/>
        </w:numPr>
        <w:spacing w:line="240" w:lineRule="auto"/>
        <w:jc w:val="both"/>
        <w:rPr>
          <w:rFonts w:cs="Times New Roman"/>
          <w:szCs w:val="24"/>
        </w:rPr>
      </w:pPr>
      <w:r w:rsidRPr="00E8307A">
        <w:rPr>
          <w:rFonts w:cs="Times New Roman"/>
          <w:szCs w:val="24"/>
        </w:rPr>
        <w:t>Trao đổi, thống nhất chiến lược và kế hoạch khung triển khai dự án</w:t>
      </w:r>
    </w:p>
    <w:p w:rsidR="005A742C" w:rsidRDefault="005A742C" w:rsidP="00831E9D">
      <w:pPr>
        <w:pStyle w:val="ListParagraph"/>
        <w:numPr>
          <w:ilvl w:val="0"/>
          <w:numId w:val="10"/>
        </w:numPr>
        <w:spacing w:line="240" w:lineRule="auto"/>
        <w:jc w:val="both"/>
        <w:rPr>
          <w:rFonts w:cs="Times New Roman"/>
          <w:szCs w:val="24"/>
        </w:rPr>
      </w:pPr>
      <w:r w:rsidRPr="00E8307A">
        <w:rPr>
          <w:rFonts w:cs="Times New Roman"/>
          <w:szCs w:val="24"/>
        </w:rPr>
        <w:t>Vai trò mỗi bên</w:t>
      </w:r>
    </w:p>
    <w:p w:rsidR="00AD211F" w:rsidRPr="00E8307A" w:rsidRDefault="00AD211F" w:rsidP="00706C29">
      <w:pPr>
        <w:pStyle w:val="ListParagraph"/>
        <w:spacing w:line="240" w:lineRule="auto"/>
        <w:ind w:left="1080"/>
        <w:jc w:val="both"/>
        <w:rPr>
          <w:rFonts w:cs="Times New Roman"/>
          <w:szCs w:val="24"/>
        </w:rPr>
      </w:pPr>
    </w:p>
    <w:tbl>
      <w:tblPr>
        <w:tblW w:w="9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0"/>
        <w:gridCol w:w="4590"/>
      </w:tblGrid>
      <w:tr w:rsidR="005A742C" w:rsidRPr="00E8307A" w:rsidTr="00472370">
        <w:trPr>
          <w:tblHeader/>
        </w:trPr>
        <w:tc>
          <w:tcPr>
            <w:tcW w:w="4590" w:type="dxa"/>
          </w:tcPr>
          <w:p w:rsidR="005A742C" w:rsidRPr="00E8307A" w:rsidRDefault="005A742C" w:rsidP="00831E9D">
            <w:pPr>
              <w:pStyle w:val="ListParagraph"/>
              <w:ind w:left="0"/>
              <w:jc w:val="center"/>
              <w:rPr>
                <w:rFonts w:cs="Times New Roman"/>
                <w:b/>
                <w:szCs w:val="24"/>
              </w:rPr>
            </w:pPr>
            <w:r w:rsidRPr="00E8307A">
              <w:rPr>
                <w:rFonts w:cs="Times New Roman"/>
                <w:b/>
                <w:szCs w:val="24"/>
              </w:rPr>
              <w:t>FSS</w:t>
            </w:r>
          </w:p>
        </w:tc>
        <w:tc>
          <w:tcPr>
            <w:tcW w:w="4590" w:type="dxa"/>
          </w:tcPr>
          <w:p w:rsidR="005A742C" w:rsidRPr="00E8307A" w:rsidRDefault="005A742C" w:rsidP="00831E9D">
            <w:pPr>
              <w:pStyle w:val="ListParagraph"/>
              <w:ind w:left="0"/>
              <w:jc w:val="center"/>
              <w:rPr>
                <w:rFonts w:cs="Times New Roman"/>
                <w:b/>
                <w:szCs w:val="24"/>
              </w:rPr>
            </w:pPr>
            <w:r w:rsidRPr="00E8307A">
              <w:rPr>
                <w:rFonts w:cs="Times New Roman"/>
                <w:b/>
                <w:szCs w:val="24"/>
              </w:rPr>
              <w:t>SHB</w:t>
            </w:r>
          </w:p>
        </w:tc>
      </w:tr>
      <w:tr w:rsidR="005A742C" w:rsidRPr="00E8307A" w:rsidTr="0030703C">
        <w:tc>
          <w:tcPr>
            <w:tcW w:w="4590" w:type="dxa"/>
          </w:tcPr>
          <w:p w:rsidR="0039625B" w:rsidRPr="00E8307A" w:rsidRDefault="0039625B" w:rsidP="00831E9D">
            <w:pPr>
              <w:pStyle w:val="ListParagraph"/>
              <w:numPr>
                <w:ilvl w:val="0"/>
                <w:numId w:val="15"/>
              </w:numPr>
              <w:tabs>
                <w:tab w:val="clear" w:pos="720"/>
                <w:tab w:val="num" w:pos="990"/>
              </w:tabs>
              <w:ind w:left="360"/>
              <w:jc w:val="both"/>
              <w:rPr>
                <w:rFonts w:cs="Times New Roman"/>
                <w:szCs w:val="24"/>
              </w:rPr>
            </w:pPr>
            <w:r w:rsidRPr="00E8307A">
              <w:rPr>
                <w:rFonts w:cs="Times New Roman"/>
                <w:szCs w:val="24"/>
              </w:rPr>
              <w:t>Cung cấp thông tin nhân sự tham gia dự án</w:t>
            </w:r>
          </w:p>
          <w:p w:rsidR="0039625B" w:rsidRPr="00E8307A" w:rsidRDefault="0039625B" w:rsidP="00831E9D">
            <w:pPr>
              <w:pStyle w:val="ListParagraph"/>
              <w:numPr>
                <w:ilvl w:val="0"/>
                <w:numId w:val="15"/>
              </w:numPr>
              <w:tabs>
                <w:tab w:val="clear" w:pos="720"/>
                <w:tab w:val="num" w:pos="990"/>
              </w:tabs>
              <w:ind w:left="360"/>
              <w:jc w:val="both"/>
              <w:rPr>
                <w:rFonts w:cs="Times New Roman"/>
                <w:szCs w:val="24"/>
              </w:rPr>
            </w:pPr>
            <w:r w:rsidRPr="00E8307A">
              <w:rPr>
                <w:rFonts w:cs="Times New Roman"/>
                <w:szCs w:val="24"/>
              </w:rPr>
              <w:t>Xây dựng và đề xuất với SHB về chiến lược và kế hoạch thực hiện dự án</w:t>
            </w:r>
          </w:p>
          <w:p w:rsidR="005A742C" w:rsidRPr="00E8307A" w:rsidRDefault="005A742C" w:rsidP="00831E9D">
            <w:pPr>
              <w:pStyle w:val="ListParagraph"/>
              <w:ind w:left="0"/>
              <w:jc w:val="both"/>
              <w:rPr>
                <w:rFonts w:cs="Times New Roman"/>
                <w:szCs w:val="24"/>
              </w:rPr>
            </w:pPr>
          </w:p>
        </w:tc>
        <w:tc>
          <w:tcPr>
            <w:tcW w:w="4590" w:type="dxa"/>
          </w:tcPr>
          <w:p w:rsidR="0039625B" w:rsidRPr="00E8307A" w:rsidRDefault="0039625B" w:rsidP="00831E9D">
            <w:pPr>
              <w:pStyle w:val="ListParagraph"/>
              <w:numPr>
                <w:ilvl w:val="0"/>
                <w:numId w:val="16"/>
              </w:numPr>
              <w:tabs>
                <w:tab w:val="clear" w:pos="720"/>
                <w:tab w:val="num" w:pos="496"/>
              </w:tabs>
              <w:ind w:left="376"/>
              <w:jc w:val="both"/>
              <w:rPr>
                <w:rFonts w:cs="Times New Roman"/>
                <w:szCs w:val="24"/>
              </w:rPr>
            </w:pPr>
            <w:r w:rsidRPr="00E8307A">
              <w:rPr>
                <w:rFonts w:cs="Times New Roman"/>
                <w:szCs w:val="24"/>
              </w:rPr>
              <w:t>Cung cấp các yêu cầu tổng thể của dự án</w:t>
            </w:r>
          </w:p>
          <w:p w:rsidR="0039625B" w:rsidRPr="00E8307A" w:rsidRDefault="0039625B" w:rsidP="00831E9D">
            <w:pPr>
              <w:pStyle w:val="ListParagraph"/>
              <w:numPr>
                <w:ilvl w:val="0"/>
                <w:numId w:val="16"/>
              </w:numPr>
              <w:tabs>
                <w:tab w:val="clear" w:pos="720"/>
                <w:tab w:val="num" w:pos="496"/>
              </w:tabs>
              <w:ind w:left="376"/>
              <w:jc w:val="both"/>
              <w:rPr>
                <w:rFonts w:cs="Times New Roman"/>
                <w:szCs w:val="24"/>
              </w:rPr>
            </w:pPr>
            <w:r w:rsidRPr="00E8307A">
              <w:rPr>
                <w:rFonts w:cs="Times New Roman"/>
                <w:szCs w:val="24"/>
              </w:rPr>
              <w:t>Cung cấp thông tin về các hệ thống cần tích hợp</w:t>
            </w:r>
          </w:p>
          <w:p w:rsidR="0039625B" w:rsidRPr="00E8307A" w:rsidRDefault="0039625B" w:rsidP="00831E9D">
            <w:pPr>
              <w:pStyle w:val="ListParagraph"/>
              <w:numPr>
                <w:ilvl w:val="0"/>
                <w:numId w:val="16"/>
              </w:numPr>
              <w:tabs>
                <w:tab w:val="clear" w:pos="720"/>
                <w:tab w:val="num" w:pos="496"/>
              </w:tabs>
              <w:ind w:left="376"/>
              <w:jc w:val="both"/>
              <w:rPr>
                <w:rFonts w:cs="Times New Roman"/>
                <w:szCs w:val="24"/>
              </w:rPr>
            </w:pPr>
            <w:r w:rsidRPr="00E8307A">
              <w:rPr>
                <w:rFonts w:cs="Times New Roman"/>
                <w:szCs w:val="24"/>
              </w:rPr>
              <w:t>Cung cấp thông tin nhân sự tham gia dự án</w:t>
            </w:r>
          </w:p>
          <w:p w:rsidR="005A742C" w:rsidRPr="00E8307A" w:rsidRDefault="0039625B" w:rsidP="00831E9D">
            <w:pPr>
              <w:pStyle w:val="ListParagraph"/>
              <w:numPr>
                <w:ilvl w:val="0"/>
                <w:numId w:val="16"/>
              </w:numPr>
              <w:tabs>
                <w:tab w:val="clear" w:pos="720"/>
                <w:tab w:val="num" w:pos="496"/>
              </w:tabs>
              <w:ind w:left="376"/>
              <w:jc w:val="both"/>
              <w:rPr>
                <w:rFonts w:cs="Times New Roman"/>
                <w:szCs w:val="24"/>
              </w:rPr>
            </w:pPr>
            <w:r w:rsidRPr="00E8307A">
              <w:rPr>
                <w:rFonts w:cs="Times New Roman"/>
                <w:szCs w:val="24"/>
              </w:rPr>
              <w:t>Xem xét và phê duyệt chiến lược và kế hoạch dự án đề xuất bởi FSS</w:t>
            </w:r>
          </w:p>
        </w:tc>
      </w:tr>
    </w:tbl>
    <w:p w:rsidR="00F11C3B" w:rsidRPr="00E8307A" w:rsidRDefault="00F11C3B" w:rsidP="00831E9D">
      <w:pPr>
        <w:pStyle w:val="ListParagraph"/>
        <w:numPr>
          <w:ilvl w:val="0"/>
          <w:numId w:val="10"/>
        </w:numPr>
        <w:spacing w:line="240" w:lineRule="auto"/>
        <w:jc w:val="both"/>
        <w:rPr>
          <w:rFonts w:cs="Times New Roman"/>
          <w:szCs w:val="24"/>
        </w:rPr>
      </w:pPr>
      <w:r w:rsidRPr="00E8307A">
        <w:rPr>
          <w:rFonts w:cs="Times New Roman"/>
          <w:szCs w:val="24"/>
        </w:rPr>
        <w:t>Sản phẩm bàn giao:</w:t>
      </w:r>
    </w:p>
    <w:p w:rsidR="00CB0C2B" w:rsidRPr="00E8307A" w:rsidRDefault="00CB0C2B" w:rsidP="00831E9D">
      <w:pPr>
        <w:pStyle w:val="ListParagraph"/>
        <w:numPr>
          <w:ilvl w:val="1"/>
          <w:numId w:val="10"/>
        </w:numPr>
        <w:spacing w:line="240" w:lineRule="auto"/>
        <w:jc w:val="both"/>
        <w:rPr>
          <w:rFonts w:cs="Times New Roman"/>
          <w:szCs w:val="24"/>
        </w:rPr>
      </w:pPr>
      <w:r w:rsidRPr="00E8307A">
        <w:rPr>
          <w:rFonts w:cs="Times New Roman"/>
          <w:szCs w:val="24"/>
        </w:rPr>
        <w:t>Tài liệu Kế hoạch tổng thể dự án</w:t>
      </w:r>
    </w:p>
    <w:p w:rsidR="00CB0C2B" w:rsidRPr="00E8307A" w:rsidRDefault="00CB0C2B" w:rsidP="00831E9D">
      <w:pPr>
        <w:pStyle w:val="ListParagraph"/>
        <w:numPr>
          <w:ilvl w:val="2"/>
          <w:numId w:val="12"/>
        </w:numPr>
        <w:spacing w:line="240" w:lineRule="auto"/>
        <w:jc w:val="both"/>
        <w:rPr>
          <w:rFonts w:cs="Times New Roman"/>
          <w:szCs w:val="24"/>
        </w:rPr>
      </w:pPr>
      <w:r w:rsidRPr="00E8307A">
        <w:rPr>
          <w:rFonts w:cs="Times New Roman"/>
          <w:szCs w:val="24"/>
        </w:rPr>
        <w:t>Nhân sự bàn giao: Bà Nguyễn Thanh Vân – QTDA FSS</w:t>
      </w:r>
    </w:p>
    <w:p w:rsidR="00CB0C2B" w:rsidRPr="00E8307A" w:rsidRDefault="00CB0C2B" w:rsidP="00831E9D">
      <w:pPr>
        <w:pStyle w:val="ListParagraph"/>
        <w:numPr>
          <w:ilvl w:val="2"/>
          <w:numId w:val="12"/>
        </w:numPr>
        <w:spacing w:line="240" w:lineRule="auto"/>
        <w:jc w:val="both"/>
        <w:rPr>
          <w:rFonts w:cs="Times New Roman"/>
          <w:szCs w:val="24"/>
        </w:rPr>
      </w:pPr>
      <w:r w:rsidRPr="00E8307A">
        <w:rPr>
          <w:rFonts w:cs="Times New Roman"/>
          <w:szCs w:val="24"/>
        </w:rPr>
        <w:t xml:space="preserve">Nhân sự nhận bàn giao: Ông Nguyễn Minh Đức – QTDA </w:t>
      </w:r>
      <w:r w:rsidR="00F11C3B" w:rsidRPr="00E8307A">
        <w:rPr>
          <w:rFonts w:cs="Times New Roman"/>
          <w:szCs w:val="24"/>
        </w:rPr>
        <w:t>SHB</w:t>
      </w:r>
    </w:p>
    <w:p w:rsidR="00CB0C2B" w:rsidRPr="00E8307A" w:rsidRDefault="00CB0C2B" w:rsidP="00831E9D">
      <w:pPr>
        <w:pStyle w:val="ListParagraph"/>
        <w:numPr>
          <w:ilvl w:val="2"/>
          <w:numId w:val="12"/>
        </w:numPr>
        <w:spacing w:line="240" w:lineRule="auto"/>
        <w:jc w:val="both"/>
        <w:rPr>
          <w:rFonts w:cs="Times New Roman"/>
          <w:szCs w:val="24"/>
        </w:rPr>
      </w:pPr>
      <w:r w:rsidRPr="00E8307A">
        <w:rPr>
          <w:rFonts w:cs="Times New Roman"/>
          <w:szCs w:val="24"/>
        </w:rPr>
        <w:t xml:space="preserve">Nhân sự </w:t>
      </w:r>
      <w:r w:rsidR="00F11C3B" w:rsidRPr="00E8307A">
        <w:rPr>
          <w:rFonts w:cs="Times New Roman"/>
          <w:szCs w:val="24"/>
        </w:rPr>
        <w:t>ký xác nhận</w:t>
      </w:r>
      <w:r w:rsidR="00AB522F" w:rsidRPr="00E8307A">
        <w:rPr>
          <w:rFonts w:cs="Times New Roman"/>
          <w:szCs w:val="24"/>
        </w:rPr>
        <w:t xml:space="preserve"> : </w:t>
      </w:r>
      <w:r w:rsidR="00F9637B" w:rsidRPr="00E8307A">
        <w:rPr>
          <w:rFonts w:cs="Times New Roman"/>
          <w:szCs w:val="24"/>
        </w:rPr>
        <w:t>Ban giám đốc dự án 02 bên</w:t>
      </w:r>
    </w:p>
    <w:p w:rsidR="00CB0C2B" w:rsidRPr="00E8307A" w:rsidRDefault="00F41980" w:rsidP="00831E9D">
      <w:pPr>
        <w:pStyle w:val="Heading3"/>
        <w:spacing w:line="240" w:lineRule="auto"/>
        <w:rPr>
          <w:rFonts w:cs="Times New Roman"/>
          <w:szCs w:val="24"/>
        </w:rPr>
      </w:pPr>
      <w:bookmarkStart w:id="9" w:name="_Toc72161649"/>
      <w:r w:rsidRPr="00E8307A">
        <w:rPr>
          <w:rFonts w:cs="Times New Roman"/>
          <w:szCs w:val="24"/>
        </w:rPr>
        <w:t>Giai đoạn p</w:t>
      </w:r>
      <w:r w:rsidR="00CB0C2B" w:rsidRPr="00E8307A">
        <w:rPr>
          <w:rFonts w:cs="Times New Roman"/>
          <w:szCs w:val="24"/>
        </w:rPr>
        <w:t xml:space="preserve">hân tích </w:t>
      </w:r>
      <w:r w:rsidR="005A742C" w:rsidRPr="00E8307A">
        <w:rPr>
          <w:rFonts w:cs="Times New Roman"/>
          <w:szCs w:val="24"/>
        </w:rPr>
        <w:t xml:space="preserve">yêu cầu </w:t>
      </w:r>
      <w:r w:rsidR="00CB0C2B" w:rsidRPr="00E8307A">
        <w:rPr>
          <w:rFonts w:cs="Times New Roman"/>
          <w:szCs w:val="24"/>
        </w:rPr>
        <w:t>phase 1</w:t>
      </w:r>
      <w:bookmarkEnd w:id="9"/>
    </w:p>
    <w:p w:rsidR="005A742C" w:rsidRPr="00E8307A" w:rsidRDefault="005A742C" w:rsidP="00831E9D">
      <w:pPr>
        <w:pStyle w:val="ListParagraph"/>
        <w:numPr>
          <w:ilvl w:val="0"/>
          <w:numId w:val="10"/>
        </w:numPr>
        <w:spacing w:line="240" w:lineRule="auto"/>
        <w:jc w:val="both"/>
        <w:rPr>
          <w:rFonts w:cs="Times New Roman"/>
          <w:szCs w:val="24"/>
        </w:rPr>
      </w:pPr>
      <w:r w:rsidRPr="00E8307A">
        <w:rPr>
          <w:rFonts w:cs="Times New Roman"/>
          <w:szCs w:val="24"/>
        </w:rPr>
        <w:t>Mục tiêu</w:t>
      </w:r>
    </w:p>
    <w:p w:rsidR="005A742C" w:rsidRPr="00E8307A" w:rsidRDefault="005A742C" w:rsidP="00831E9D">
      <w:pPr>
        <w:pStyle w:val="ListParagraph"/>
        <w:numPr>
          <w:ilvl w:val="1"/>
          <w:numId w:val="10"/>
        </w:numPr>
        <w:spacing w:line="240" w:lineRule="auto"/>
        <w:jc w:val="both"/>
        <w:rPr>
          <w:rFonts w:cs="Times New Roman"/>
          <w:szCs w:val="24"/>
        </w:rPr>
      </w:pPr>
      <w:r w:rsidRPr="00E8307A">
        <w:rPr>
          <w:rFonts w:cs="Times New Roman"/>
          <w:szCs w:val="24"/>
        </w:rPr>
        <w:t>Thống nhất về phạm vi và giải pháp các yêu cầu nghiệp vụ</w:t>
      </w:r>
    </w:p>
    <w:p w:rsidR="005A742C" w:rsidRPr="00E8307A" w:rsidRDefault="005A742C" w:rsidP="00831E9D">
      <w:pPr>
        <w:pStyle w:val="ListParagraph"/>
        <w:numPr>
          <w:ilvl w:val="1"/>
          <w:numId w:val="10"/>
        </w:numPr>
        <w:spacing w:line="240" w:lineRule="auto"/>
        <w:jc w:val="both"/>
        <w:rPr>
          <w:rFonts w:cs="Times New Roman"/>
          <w:szCs w:val="24"/>
        </w:rPr>
      </w:pPr>
      <w:r w:rsidRPr="00E8307A">
        <w:rPr>
          <w:rFonts w:cs="Times New Roman"/>
          <w:szCs w:val="24"/>
        </w:rPr>
        <w:t>Phân tích và thống nhất giải pháp các yêu cầu tích hợp</w:t>
      </w:r>
    </w:p>
    <w:p w:rsidR="005A742C" w:rsidRPr="00E8307A" w:rsidRDefault="005A742C" w:rsidP="00831E9D">
      <w:pPr>
        <w:pStyle w:val="ListParagraph"/>
        <w:numPr>
          <w:ilvl w:val="1"/>
          <w:numId w:val="10"/>
        </w:numPr>
        <w:spacing w:line="240" w:lineRule="auto"/>
        <w:jc w:val="both"/>
        <w:rPr>
          <w:rFonts w:cs="Times New Roman"/>
          <w:szCs w:val="24"/>
        </w:rPr>
      </w:pPr>
      <w:r w:rsidRPr="00E8307A">
        <w:rPr>
          <w:rFonts w:cs="Times New Roman"/>
          <w:szCs w:val="24"/>
        </w:rPr>
        <w:t>Phân tích và thống nhất giải pháp các yêu cầu chuyển đổi dữ liệu</w:t>
      </w:r>
    </w:p>
    <w:p w:rsidR="005A742C" w:rsidRDefault="005A742C" w:rsidP="00AB522F">
      <w:pPr>
        <w:pStyle w:val="ListParagraph"/>
        <w:numPr>
          <w:ilvl w:val="0"/>
          <w:numId w:val="10"/>
        </w:numPr>
        <w:spacing w:line="240" w:lineRule="auto"/>
        <w:jc w:val="both"/>
        <w:rPr>
          <w:rFonts w:cs="Times New Roman"/>
          <w:szCs w:val="24"/>
        </w:rPr>
      </w:pPr>
      <w:r w:rsidRPr="00E8307A">
        <w:rPr>
          <w:rFonts w:cs="Times New Roman"/>
          <w:szCs w:val="24"/>
        </w:rPr>
        <w:t>Vai trò mỗi bên</w:t>
      </w:r>
    </w:p>
    <w:p w:rsidR="00AD211F" w:rsidRPr="00E8307A" w:rsidRDefault="00AD211F" w:rsidP="00706C29">
      <w:pPr>
        <w:pStyle w:val="ListParagraph"/>
        <w:spacing w:line="240" w:lineRule="auto"/>
        <w:ind w:left="1080"/>
        <w:jc w:val="both"/>
        <w:rPr>
          <w:rFonts w:cs="Times New Roman"/>
          <w:szCs w:val="24"/>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3"/>
        <w:gridCol w:w="4050"/>
      </w:tblGrid>
      <w:tr w:rsidR="006E16ED" w:rsidRPr="00E8307A" w:rsidTr="0030703C">
        <w:tc>
          <w:tcPr>
            <w:tcW w:w="4788" w:type="dxa"/>
          </w:tcPr>
          <w:p w:rsidR="005A742C" w:rsidRPr="00E8307A" w:rsidRDefault="005A742C" w:rsidP="00831E9D">
            <w:pPr>
              <w:pStyle w:val="ListParagraph"/>
              <w:ind w:left="0"/>
              <w:jc w:val="center"/>
              <w:rPr>
                <w:rFonts w:cs="Times New Roman"/>
                <w:b/>
                <w:szCs w:val="24"/>
              </w:rPr>
            </w:pPr>
            <w:r w:rsidRPr="00E8307A">
              <w:rPr>
                <w:rFonts w:cs="Times New Roman"/>
                <w:b/>
                <w:szCs w:val="24"/>
              </w:rPr>
              <w:t>FSS</w:t>
            </w:r>
          </w:p>
        </w:tc>
        <w:tc>
          <w:tcPr>
            <w:tcW w:w="4788" w:type="dxa"/>
          </w:tcPr>
          <w:p w:rsidR="005A742C" w:rsidRPr="00E8307A" w:rsidRDefault="005A742C" w:rsidP="00831E9D">
            <w:pPr>
              <w:pStyle w:val="ListParagraph"/>
              <w:ind w:left="0"/>
              <w:jc w:val="center"/>
              <w:rPr>
                <w:rFonts w:cs="Times New Roman"/>
                <w:b/>
                <w:szCs w:val="24"/>
              </w:rPr>
            </w:pPr>
            <w:r w:rsidRPr="00E8307A">
              <w:rPr>
                <w:rFonts w:cs="Times New Roman"/>
                <w:b/>
                <w:szCs w:val="24"/>
              </w:rPr>
              <w:t>SHB</w:t>
            </w:r>
          </w:p>
        </w:tc>
      </w:tr>
      <w:tr w:rsidR="005A742C" w:rsidRPr="00E8307A" w:rsidTr="0030703C">
        <w:tc>
          <w:tcPr>
            <w:tcW w:w="4788" w:type="dxa"/>
          </w:tcPr>
          <w:p w:rsidR="0039625B" w:rsidRPr="00E8307A" w:rsidRDefault="0039625B" w:rsidP="00831E9D">
            <w:pPr>
              <w:pStyle w:val="ListParagraph"/>
              <w:numPr>
                <w:ilvl w:val="0"/>
                <w:numId w:val="15"/>
              </w:numPr>
              <w:tabs>
                <w:tab w:val="clear" w:pos="720"/>
                <w:tab w:val="num" w:pos="900"/>
              </w:tabs>
              <w:ind w:left="360"/>
              <w:jc w:val="both"/>
              <w:rPr>
                <w:rFonts w:cs="Times New Roman"/>
                <w:szCs w:val="24"/>
              </w:rPr>
            </w:pPr>
            <w:r w:rsidRPr="00E8307A">
              <w:rPr>
                <w:rFonts w:cs="Times New Roman"/>
                <w:szCs w:val="24"/>
              </w:rPr>
              <w:t>Mapping yêu cầu sản phẩm của SHB với mô hình nghiệp vụ trong hệ thống</w:t>
            </w:r>
          </w:p>
          <w:p w:rsidR="0039625B" w:rsidRPr="00E8307A" w:rsidRDefault="0039625B" w:rsidP="00831E9D">
            <w:pPr>
              <w:pStyle w:val="ListParagraph"/>
              <w:numPr>
                <w:ilvl w:val="0"/>
                <w:numId w:val="15"/>
              </w:numPr>
              <w:tabs>
                <w:tab w:val="clear" w:pos="720"/>
                <w:tab w:val="num" w:pos="900"/>
              </w:tabs>
              <w:ind w:left="360"/>
              <w:jc w:val="both"/>
              <w:rPr>
                <w:rFonts w:cs="Times New Roman"/>
                <w:szCs w:val="24"/>
              </w:rPr>
            </w:pPr>
            <w:r w:rsidRPr="00E8307A">
              <w:rPr>
                <w:rFonts w:cs="Times New Roman"/>
                <w:szCs w:val="24"/>
              </w:rPr>
              <w:t>Xác định các yêu cầu chỉnh sửa ứng dụng về chức năng và báo cáo</w:t>
            </w:r>
          </w:p>
          <w:p w:rsidR="0039625B" w:rsidRPr="00E8307A" w:rsidRDefault="0039625B" w:rsidP="00831E9D">
            <w:pPr>
              <w:pStyle w:val="ListParagraph"/>
              <w:numPr>
                <w:ilvl w:val="0"/>
                <w:numId w:val="15"/>
              </w:numPr>
              <w:tabs>
                <w:tab w:val="clear" w:pos="720"/>
                <w:tab w:val="num" w:pos="900"/>
              </w:tabs>
              <w:ind w:left="360"/>
              <w:jc w:val="both"/>
              <w:rPr>
                <w:rFonts w:cs="Times New Roman"/>
                <w:szCs w:val="24"/>
              </w:rPr>
            </w:pPr>
            <w:r w:rsidRPr="00E8307A">
              <w:rPr>
                <w:rFonts w:cs="Times New Roman"/>
                <w:szCs w:val="24"/>
              </w:rPr>
              <w:t>Khảo sát và xây dựng phương án tích hợp với các hệ thống ngoài</w:t>
            </w:r>
          </w:p>
          <w:p w:rsidR="0039625B" w:rsidRPr="00E8307A" w:rsidRDefault="0039625B" w:rsidP="00831E9D">
            <w:pPr>
              <w:pStyle w:val="ListParagraph"/>
              <w:numPr>
                <w:ilvl w:val="0"/>
                <w:numId w:val="15"/>
              </w:numPr>
              <w:tabs>
                <w:tab w:val="clear" w:pos="720"/>
                <w:tab w:val="num" w:pos="900"/>
              </w:tabs>
              <w:ind w:left="360"/>
              <w:jc w:val="both"/>
              <w:rPr>
                <w:rFonts w:cs="Times New Roman"/>
                <w:szCs w:val="24"/>
              </w:rPr>
            </w:pPr>
            <w:r w:rsidRPr="00E8307A">
              <w:rPr>
                <w:rFonts w:cs="Times New Roman"/>
                <w:szCs w:val="24"/>
              </w:rPr>
              <w:t>Khảo sát và xây dựng phương án chuyển đổi tài sản, sản phẩm, hợp đồng hiện có vào hệ thống</w:t>
            </w:r>
          </w:p>
          <w:p w:rsidR="0039625B" w:rsidRPr="00E8307A" w:rsidRDefault="0039625B" w:rsidP="00831E9D">
            <w:pPr>
              <w:pStyle w:val="ListParagraph"/>
              <w:numPr>
                <w:ilvl w:val="0"/>
                <w:numId w:val="15"/>
              </w:numPr>
              <w:tabs>
                <w:tab w:val="clear" w:pos="720"/>
                <w:tab w:val="num" w:pos="900"/>
              </w:tabs>
              <w:ind w:left="360"/>
              <w:jc w:val="both"/>
              <w:rPr>
                <w:rFonts w:cs="Times New Roman"/>
                <w:szCs w:val="24"/>
              </w:rPr>
            </w:pPr>
            <w:r w:rsidRPr="00E8307A">
              <w:rPr>
                <w:rFonts w:cs="Times New Roman"/>
                <w:szCs w:val="24"/>
              </w:rPr>
              <w:t>Xây dựng và trình bày tài liệu phân tích yêu cầu</w:t>
            </w:r>
          </w:p>
          <w:p w:rsidR="005A742C" w:rsidRPr="00E8307A" w:rsidRDefault="005A742C" w:rsidP="00831E9D">
            <w:pPr>
              <w:pStyle w:val="ListParagraph"/>
              <w:ind w:left="0"/>
              <w:jc w:val="both"/>
              <w:rPr>
                <w:rFonts w:cs="Times New Roman"/>
                <w:szCs w:val="24"/>
              </w:rPr>
            </w:pPr>
          </w:p>
        </w:tc>
        <w:tc>
          <w:tcPr>
            <w:tcW w:w="4788" w:type="dxa"/>
          </w:tcPr>
          <w:p w:rsidR="0039625B" w:rsidRPr="00E8307A" w:rsidRDefault="0039625B" w:rsidP="00831E9D">
            <w:pPr>
              <w:pStyle w:val="ListParagraph"/>
              <w:numPr>
                <w:ilvl w:val="0"/>
                <w:numId w:val="16"/>
              </w:numPr>
              <w:tabs>
                <w:tab w:val="clear" w:pos="720"/>
                <w:tab w:val="num" w:pos="826"/>
              </w:tabs>
              <w:ind w:left="376"/>
              <w:jc w:val="both"/>
              <w:rPr>
                <w:rFonts w:cs="Times New Roman"/>
                <w:szCs w:val="24"/>
              </w:rPr>
            </w:pPr>
            <w:r w:rsidRPr="00E8307A">
              <w:rPr>
                <w:rFonts w:cs="Times New Roman"/>
                <w:szCs w:val="24"/>
              </w:rPr>
              <w:lastRenderedPageBreak/>
              <w:t>Cần chuẩn bị trước yêu cầu nghiệp vụ</w:t>
            </w:r>
          </w:p>
          <w:p w:rsidR="0039625B" w:rsidRPr="00E8307A" w:rsidRDefault="0039625B" w:rsidP="00831E9D">
            <w:pPr>
              <w:pStyle w:val="ListParagraph"/>
              <w:numPr>
                <w:ilvl w:val="0"/>
                <w:numId w:val="16"/>
              </w:numPr>
              <w:tabs>
                <w:tab w:val="clear" w:pos="720"/>
                <w:tab w:val="num" w:pos="826"/>
              </w:tabs>
              <w:ind w:left="376"/>
              <w:jc w:val="both"/>
              <w:rPr>
                <w:rFonts w:cs="Times New Roman"/>
                <w:szCs w:val="24"/>
              </w:rPr>
            </w:pPr>
            <w:r w:rsidRPr="00E8307A">
              <w:rPr>
                <w:rFonts w:cs="Times New Roman"/>
                <w:szCs w:val="24"/>
              </w:rPr>
              <w:t>Trao đổi và thống nhất với FSS các sản phẩm và tính năng sản phẩm sẽ được thiết lập trong hệ thống</w:t>
            </w:r>
          </w:p>
          <w:p w:rsidR="0039625B" w:rsidRPr="00E8307A" w:rsidRDefault="0039625B" w:rsidP="00831E9D">
            <w:pPr>
              <w:pStyle w:val="ListParagraph"/>
              <w:numPr>
                <w:ilvl w:val="0"/>
                <w:numId w:val="16"/>
              </w:numPr>
              <w:tabs>
                <w:tab w:val="clear" w:pos="720"/>
                <w:tab w:val="num" w:pos="826"/>
              </w:tabs>
              <w:ind w:left="376"/>
              <w:jc w:val="both"/>
              <w:rPr>
                <w:rFonts w:cs="Times New Roman"/>
                <w:szCs w:val="24"/>
              </w:rPr>
            </w:pPr>
            <w:r w:rsidRPr="00E8307A">
              <w:rPr>
                <w:rFonts w:cs="Times New Roman"/>
                <w:szCs w:val="24"/>
              </w:rPr>
              <w:t>Cung cấp yêu cầu báo cáo</w:t>
            </w:r>
          </w:p>
          <w:p w:rsidR="0039625B" w:rsidRPr="00E8307A" w:rsidRDefault="0039625B" w:rsidP="00831E9D">
            <w:pPr>
              <w:pStyle w:val="ListParagraph"/>
              <w:numPr>
                <w:ilvl w:val="0"/>
                <w:numId w:val="16"/>
              </w:numPr>
              <w:tabs>
                <w:tab w:val="clear" w:pos="720"/>
                <w:tab w:val="num" w:pos="826"/>
              </w:tabs>
              <w:ind w:left="376"/>
              <w:jc w:val="both"/>
              <w:rPr>
                <w:rFonts w:cs="Times New Roman"/>
                <w:szCs w:val="24"/>
              </w:rPr>
            </w:pPr>
            <w:r w:rsidRPr="00E8307A">
              <w:rPr>
                <w:rFonts w:cs="Times New Roman"/>
                <w:szCs w:val="24"/>
              </w:rPr>
              <w:t>Cung cấp yêu cầu về tích hợp</w:t>
            </w:r>
          </w:p>
          <w:p w:rsidR="0039625B" w:rsidRPr="00E8307A" w:rsidRDefault="0039625B" w:rsidP="00831E9D">
            <w:pPr>
              <w:pStyle w:val="ListParagraph"/>
              <w:numPr>
                <w:ilvl w:val="0"/>
                <w:numId w:val="16"/>
              </w:numPr>
              <w:tabs>
                <w:tab w:val="clear" w:pos="720"/>
                <w:tab w:val="num" w:pos="826"/>
              </w:tabs>
              <w:ind w:left="376"/>
              <w:jc w:val="both"/>
              <w:rPr>
                <w:rFonts w:cs="Times New Roman"/>
                <w:szCs w:val="24"/>
              </w:rPr>
            </w:pPr>
            <w:r w:rsidRPr="00E8307A">
              <w:rPr>
                <w:rFonts w:cs="Times New Roman"/>
                <w:szCs w:val="24"/>
              </w:rPr>
              <w:t>Cung cấp môi trường giả lập dữ liệu nguồn tích hợp</w:t>
            </w:r>
          </w:p>
          <w:p w:rsidR="0039625B" w:rsidRPr="00E8307A" w:rsidRDefault="0039625B" w:rsidP="00831E9D">
            <w:pPr>
              <w:pStyle w:val="ListParagraph"/>
              <w:numPr>
                <w:ilvl w:val="0"/>
                <w:numId w:val="16"/>
              </w:numPr>
              <w:tabs>
                <w:tab w:val="clear" w:pos="720"/>
                <w:tab w:val="num" w:pos="826"/>
              </w:tabs>
              <w:ind w:left="376"/>
              <w:jc w:val="both"/>
              <w:rPr>
                <w:rFonts w:cs="Times New Roman"/>
                <w:szCs w:val="24"/>
              </w:rPr>
            </w:pPr>
            <w:r w:rsidRPr="00E8307A">
              <w:rPr>
                <w:rFonts w:cs="Times New Roman"/>
                <w:szCs w:val="24"/>
              </w:rPr>
              <w:t>Cung cấp thông tin về các tập dữ liệu cần migrate vào hệ thống</w:t>
            </w:r>
          </w:p>
          <w:p w:rsidR="005A742C" w:rsidRPr="00E8307A" w:rsidRDefault="0039625B" w:rsidP="00831E9D">
            <w:pPr>
              <w:pStyle w:val="ListParagraph"/>
              <w:numPr>
                <w:ilvl w:val="0"/>
                <w:numId w:val="16"/>
              </w:numPr>
              <w:tabs>
                <w:tab w:val="clear" w:pos="720"/>
                <w:tab w:val="num" w:pos="826"/>
              </w:tabs>
              <w:ind w:left="376"/>
              <w:jc w:val="both"/>
              <w:rPr>
                <w:rFonts w:cs="Times New Roman"/>
                <w:szCs w:val="24"/>
              </w:rPr>
            </w:pPr>
            <w:r w:rsidRPr="00E8307A">
              <w:rPr>
                <w:rFonts w:cs="Times New Roman"/>
                <w:szCs w:val="24"/>
              </w:rPr>
              <w:t xml:space="preserve">Xác nhận các kết quả làm việc + </w:t>
            </w:r>
            <w:r w:rsidRPr="00E8307A">
              <w:rPr>
                <w:rFonts w:cs="Times New Roman"/>
                <w:szCs w:val="24"/>
              </w:rPr>
              <w:lastRenderedPageBreak/>
              <w:t>Ký tài liệu phân tích yêu cầu</w:t>
            </w:r>
          </w:p>
        </w:tc>
      </w:tr>
    </w:tbl>
    <w:p w:rsidR="00F11C3B" w:rsidRPr="00E8307A" w:rsidRDefault="00F11C3B" w:rsidP="00831E9D">
      <w:pPr>
        <w:pStyle w:val="ListParagraph"/>
        <w:numPr>
          <w:ilvl w:val="0"/>
          <w:numId w:val="10"/>
        </w:numPr>
        <w:spacing w:line="240" w:lineRule="auto"/>
        <w:jc w:val="both"/>
        <w:rPr>
          <w:rFonts w:cs="Times New Roman"/>
          <w:szCs w:val="24"/>
        </w:rPr>
      </w:pPr>
      <w:r w:rsidRPr="00E8307A">
        <w:rPr>
          <w:rFonts w:cs="Times New Roman"/>
          <w:szCs w:val="24"/>
        </w:rPr>
        <w:lastRenderedPageBreak/>
        <w:t>Sản phẩm bàn giao:</w:t>
      </w:r>
    </w:p>
    <w:p w:rsidR="00CB0C2B" w:rsidRPr="00E8307A" w:rsidRDefault="00CB0C2B" w:rsidP="00831E9D">
      <w:pPr>
        <w:pStyle w:val="ListParagraph"/>
        <w:numPr>
          <w:ilvl w:val="1"/>
          <w:numId w:val="10"/>
        </w:numPr>
        <w:spacing w:line="240" w:lineRule="auto"/>
        <w:jc w:val="both"/>
        <w:rPr>
          <w:rFonts w:cs="Times New Roman"/>
          <w:szCs w:val="24"/>
        </w:rPr>
      </w:pPr>
      <w:r w:rsidRPr="00E8307A">
        <w:rPr>
          <w:rFonts w:cs="Times New Roman"/>
          <w:szCs w:val="24"/>
        </w:rPr>
        <w:t>Tài liệ</w:t>
      </w:r>
      <w:r w:rsidR="00F11C3B" w:rsidRPr="00E8307A">
        <w:rPr>
          <w:rFonts w:cs="Times New Roman"/>
          <w:szCs w:val="24"/>
        </w:rPr>
        <w:t>u đặc tả phân tích yêu cầu nghiệp vụ BRD phase 1</w:t>
      </w:r>
    </w:p>
    <w:p w:rsidR="00F11C3B" w:rsidRPr="00E8307A" w:rsidRDefault="00F11C3B" w:rsidP="00831E9D">
      <w:pPr>
        <w:pStyle w:val="ListParagraph"/>
        <w:numPr>
          <w:ilvl w:val="2"/>
          <w:numId w:val="12"/>
        </w:numPr>
        <w:spacing w:line="240" w:lineRule="auto"/>
        <w:jc w:val="both"/>
        <w:rPr>
          <w:rFonts w:cs="Times New Roman"/>
          <w:szCs w:val="24"/>
        </w:rPr>
      </w:pPr>
      <w:r w:rsidRPr="00E8307A">
        <w:rPr>
          <w:rFonts w:cs="Times New Roman"/>
          <w:szCs w:val="24"/>
        </w:rPr>
        <w:t>Nhân sự bàn giao: Bà Nguyễn Thanh Vân – QTDA FSS</w:t>
      </w:r>
    </w:p>
    <w:p w:rsidR="00F11C3B" w:rsidRPr="00E8307A" w:rsidRDefault="00F11C3B" w:rsidP="00831E9D">
      <w:pPr>
        <w:pStyle w:val="ListParagraph"/>
        <w:numPr>
          <w:ilvl w:val="2"/>
          <w:numId w:val="12"/>
        </w:numPr>
        <w:spacing w:line="240" w:lineRule="auto"/>
        <w:jc w:val="both"/>
        <w:rPr>
          <w:rFonts w:cs="Times New Roman"/>
          <w:szCs w:val="24"/>
        </w:rPr>
      </w:pPr>
      <w:r w:rsidRPr="00E8307A">
        <w:rPr>
          <w:rFonts w:cs="Times New Roman"/>
          <w:szCs w:val="24"/>
        </w:rPr>
        <w:t>Nhân sự nhận bàn giao: Ông Nguyễn Minh Đức – QTDA SHB</w:t>
      </w:r>
    </w:p>
    <w:p w:rsidR="00F11C3B" w:rsidRPr="00E8307A" w:rsidRDefault="00F11C3B" w:rsidP="00F9637B">
      <w:pPr>
        <w:pStyle w:val="ListParagraph"/>
        <w:numPr>
          <w:ilvl w:val="2"/>
          <w:numId w:val="10"/>
        </w:numPr>
        <w:spacing w:line="240" w:lineRule="auto"/>
        <w:jc w:val="both"/>
        <w:rPr>
          <w:rFonts w:cs="Times New Roman"/>
          <w:szCs w:val="24"/>
        </w:rPr>
      </w:pPr>
      <w:r w:rsidRPr="00E8307A">
        <w:rPr>
          <w:rFonts w:cs="Times New Roman"/>
          <w:szCs w:val="24"/>
        </w:rPr>
        <w:t>Nhân sự ký xác nhận</w:t>
      </w:r>
      <w:r w:rsidR="00F9637B" w:rsidRPr="00E8307A">
        <w:rPr>
          <w:rFonts w:cs="Times New Roman"/>
          <w:szCs w:val="24"/>
        </w:rPr>
        <w:t xml:space="preserve"> : Ban giám đốc dự án 02 bên</w:t>
      </w:r>
    </w:p>
    <w:p w:rsidR="00CB0C2B" w:rsidRPr="00E8307A" w:rsidRDefault="00F11C3B" w:rsidP="00831E9D">
      <w:pPr>
        <w:pStyle w:val="ListParagraph"/>
        <w:numPr>
          <w:ilvl w:val="0"/>
          <w:numId w:val="10"/>
        </w:numPr>
        <w:spacing w:line="240" w:lineRule="auto"/>
        <w:jc w:val="both"/>
        <w:rPr>
          <w:rFonts w:cs="Times New Roman"/>
          <w:szCs w:val="24"/>
        </w:rPr>
      </w:pPr>
      <w:r w:rsidRPr="00E8307A">
        <w:rPr>
          <w:rFonts w:cs="Times New Roman"/>
          <w:szCs w:val="24"/>
        </w:rPr>
        <w:t>Hai bên sẽ cùng review và thống nhất kế hoạch khung/kế hoạch chi tiết cho phù hợp với kết quả sau phân tích</w:t>
      </w:r>
    </w:p>
    <w:p w:rsidR="00F11C3B" w:rsidRPr="00E8307A" w:rsidRDefault="00F41980" w:rsidP="00831E9D">
      <w:pPr>
        <w:pStyle w:val="Heading3"/>
        <w:spacing w:line="240" w:lineRule="auto"/>
        <w:rPr>
          <w:rFonts w:cs="Times New Roman"/>
          <w:szCs w:val="24"/>
        </w:rPr>
      </w:pPr>
      <w:bookmarkStart w:id="10" w:name="_Toc72161650"/>
      <w:r w:rsidRPr="00E8307A">
        <w:rPr>
          <w:rFonts w:cs="Times New Roman"/>
          <w:szCs w:val="24"/>
        </w:rPr>
        <w:t>G</w:t>
      </w:r>
      <w:r w:rsidR="00F11C3B" w:rsidRPr="00E8307A">
        <w:rPr>
          <w:rFonts w:cs="Times New Roman"/>
          <w:szCs w:val="24"/>
        </w:rPr>
        <w:t>iai đoạn tích hợp và tùy chỉnh ứng dụng phase 1</w:t>
      </w:r>
      <w:bookmarkEnd w:id="10"/>
    </w:p>
    <w:p w:rsidR="00F41980" w:rsidRPr="00E8307A" w:rsidRDefault="00F41980" w:rsidP="00831E9D">
      <w:pPr>
        <w:pStyle w:val="ListParagraph"/>
        <w:numPr>
          <w:ilvl w:val="0"/>
          <w:numId w:val="10"/>
        </w:numPr>
        <w:spacing w:line="240" w:lineRule="auto"/>
        <w:rPr>
          <w:rFonts w:cs="Times New Roman"/>
          <w:szCs w:val="24"/>
        </w:rPr>
      </w:pPr>
      <w:r w:rsidRPr="00E8307A">
        <w:rPr>
          <w:rFonts w:cs="Times New Roman"/>
          <w:szCs w:val="24"/>
        </w:rPr>
        <w:t>Mục tiêu:</w:t>
      </w:r>
    </w:p>
    <w:p w:rsidR="00F41980" w:rsidRPr="00E8307A" w:rsidRDefault="00F41980" w:rsidP="00831E9D">
      <w:pPr>
        <w:pStyle w:val="ListParagraph"/>
        <w:numPr>
          <w:ilvl w:val="1"/>
          <w:numId w:val="10"/>
        </w:numPr>
        <w:spacing w:line="240" w:lineRule="auto"/>
        <w:rPr>
          <w:rFonts w:cs="Times New Roman"/>
          <w:szCs w:val="24"/>
        </w:rPr>
      </w:pPr>
      <w:r w:rsidRPr="00E8307A">
        <w:rPr>
          <w:rFonts w:cs="Times New Roman"/>
          <w:szCs w:val="24"/>
        </w:rPr>
        <w:t>FSS chỉnh sửa hệ thống theo phạm vi và yêu cầu đã được Hai bên thống nhất trong tài liệu BRD, bao gồm</w:t>
      </w:r>
    </w:p>
    <w:p w:rsidR="00F41980" w:rsidRPr="00E8307A" w:rsidRDefault="00F41980" w:rsidP="00831E9D">
      <w:pPr>
        <w:pStyle w:val="ListParagraph"/>
        <w:numPr>
          <w:ilvl w:val="2"/>
          <w:numId w:val="10"/>
        </w:numPr>
        <w:spacing w:line="240" w:lineRule="auto"/>
        <w:rPr>
          <w:rFonts w:cs="Times New Roman"/>
          <w:szCs w:val="24"/>
        </w:rPr>
      </w:pPr>
      <w:r w:rsidRPr="00E8307A">
        <w:rPr>
          <w:rFonts w:cs="Times New Roman"/>
          <w:szCs w:val="24"/>
        </w:rPr>
        <w:t>Chỉnh sửa chức năng hệ thống</w:t>
      </w:r>
    </w:p>
    <w:p w:rsidR="00F41980" w:rsidRPr="00E8307A" w:rsidRDefault="00F41980" w:rsidP="00831E9D">
      <w:pPr>
        <w:pStyle w:val="ListParagraph"/>
        <w:numPr>
          <w:ilvl w:val="2"/>
          <w:numId w:val="10"/>
        </w:numPr>
        <w:spacing w:line="240" w:lineRule="auto"/>
        <w:rPr>
          <w:rFonts w:cs="Times New Roman"/>
          <w:szCs w:val="24"/>
        </w:rPr>
      </w:pPr>
      <w:r w:rsidRPr="00E8307A">
        <w:rPr>
          <w:rFonts w:cs="Times New Roman"/>
          <w:szCs w:val="24"/>
        </w:rPr>
        <w:t>Chỉnh sửa module tích hợp</w:t>
      </w:r>
    </w:p>
    <w:p w:rsidR="00F41980" w:rsidRPr="00E8307A" w:rsidRDefault="00F41980" w:rsidP="00831E9D">
      <w:pPr>
        <w:pStyle w:val="ListParagraph"/>
        <w:numPr>
          <w:ilvl w:val="2"/>
          <w:numId w:val="10"/>
        </w:numPr>
        <w:spacing w:line="240" w:lineRule="auto"/>
        <w:rPr>
          <w:rFonts w:cs="Times New Roman"/>
          <w:szCs w:val="24"/>
        </w:rPr>
      </w:pPr>
      <w:r w:rsidRPr="00E8307A">
        <w:rPr>
          <w:rFonts w:cs="Times New Roman"/>
          <w:szCs w:val="24"/>
        </w:rPr>
        <w:t>Chỉnh sửa module chuyển đổi số liệu đang có của SHB</w:t>
      </w:r>
    </w:p>
    <w:p w:rsidR="00F41980" w:rsidRPr="00E8307A" w:rsidRDefault="00F41980" w:rsidP="00831E9D">
      <w:pPr>
        <w:pStyle w:val="ListParagraph"/>
        <w:numPr>
          <w:ilvl w:val="0"/>
          <w:numId w:val="10"/>
        </w:numPr>
        <w:spacing w:line="240" w:lineRule="auto"/>
        <w:rPr>
          <w:rFonts w:cs="Times New Roman"/>
          <w:szCs w:val="24"/>
        </w:rPr>
      </w:pPr>
      <w:r w:rsidRPr="00E8307A">
        <w:rPr>
          <w:rFonts w:cs="Times New Roman"/>
          <w:szCs w:val="24"/>
        </w:rPr>
        <w:t>Vai trò mỗi bên</w:t>
      </w:r>
    </w:p>
    <w:p w:rsidR="00F41980" w:rsidRPr="00E8307A" w:rsidRDefault="00F41980" w:rsidP="00831E9D">
      <w:pPr>
        <w:pStyle w:val="ListParagraph"/>
        <w:spacing w:line="240" w:lineRule="auto"/>
        <w:ind w:left="1080"/>
        <w:rPr>
          <w:rFonts w:cs="Times New Roman"/>
          <w:szCs w:val="24"/>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3"/>
        <w:gridCol w:w="4102"/>
      </w:tblGrid>
      <w:tr w:rsidR="00F41980" w:rsidRPr="00E8307A" w:rsidTr="0030703C">
        <w:tc>
          <w:tcPr>
            <w:tcW w:w="4581" w:type="dxa"/>
          </w:tcPr>
          <w:p w:rsidR="00F41980" w:rsidRPr="00E8307A" w:rsidRDefault="00F41980" w:rsidP="00831E9D">
            <w:pPr>
              <w:pStyle w:val="ListParagraph"/>
              <w:ind w:left="0"/>
              <w:jc w:val="center"/>
              <w:rPr>
                <w:rFonts w:cs="Times New Roman"/>
                <w:b/>
                <w:szCs w:val="24"/>
              </w:rPr>
            </w:pPr>
            <w:r w:rsidRPr="00E8307A">
              <w:rPr>
                <w:rFonts w:cs="Times New Roman"/>
                <w:b/>
                <w:szCs w:val="24"/>
              </w:rPr>
              <w:t>FSS</w:t>
            </w:r>
          </w:p>
        </w:tc>
        <w:tc>
          <w:tcPr>
            <w:tcW w:w="4257" w:type="dxa"/>
          </w:tcPr>
          <w:p w:rsidR="00F41980" w:rsidRPr="00E8307A" w:rsidRDefault="00F41980" w:rsidP="00831E9D">
            <w:pPr>
              <w:pStyle w:val="ListParagraph"/>
              <w:ind w:left="0"/>
              <w:jc w:val="center"/>
              <w:rPr>
                <w:rFonts w:cs="Times New Roman"/>
                <w:b/>
                <w:szCs w:val="24"/>
              </w:rPr>
            </w:pPr>
            <w:r w:rsidRPr="00E8307A">
              <w:rPr>
                <w:rFonts w:cs="Times New Roman"/>
                <w:b/>
                <w:szCs w:val="24"/>
              </w:rPr>
              <w:t>SHB</w:t>
            </w:r>
          </w:p>
        </w:tc>
      </w:tr>
      <w:tr w:rsidR="00F41980" w:rsidRPr="00E8307A" w:rsidTr="0030703C">
        <w:tc>
          <w:tcPr>
            <w:tcW w:w="4581" w:type="dxa"/>
          </w:tcPr>
          <w:p w:rsidR="0039625B" w:rsidRPr="00E8307A" w:rsidRDefault="0039625B" w:rsidP="00831E9D">
            <w:pPr>
              <w:pStyle w:val="ListParagraph"/>
              <w:numPr>
                <w:ilvl w:val="0"/>
                <w:numId w:val="15"/>
              </w:numPr>
              <w:tabs>
                <w:tab w:val="clear" w:pos="720"/>
                <w:tab w:val="num" w:pos="900"/>
              </w:tabs>
              <w:ind w:left="360"/>
              <w:jc w:val="both"/>
              <w:rPr>
                <w:rFonts w:cs="Times New Roman"/>
                <w:szCs w:val="24"/>
              </w:rPr>
            </w:pPr>
            <w:r w:rsidRPr="00E8307A">
              <w:rPr>
                <w:rFonts w:cs="Times New Roman"/>
                <w:szCs w:val="24"/>
              </w:rPr>
              <w:t>Xây dựng giải pháp tùy chỉnh ứng dụng</w:t>
            </w:r>
          </w:p>
          <w:p w:rsidR="0039625B" w:rsidRPr="00E8307A" w:rsidRDefault="0039625B" w:rsidP="00831E9D">
            <w:pPr>
              <w:pStyle w:val="ListParagraph"/>
              <w:numPr>
                <w:ilvl w:val="0"/>
                <w:numId w:val="15"/>
              </w:numPr>
              <w:tabs>
                <w:tab w:val="clear" w:pos="720"/>
                <w:tab w:val="num" w:pos="900"/>
              </w:tabs>
              <w:ind w:left="360"/>
              <w:jc w:val="both"/>
              <w:rPr>
                <w:rFonts w:cs="Times New Roman"/>
                <w:szCs w:val="24"/>
              </w:rPr>
            </w:pPr>
            <w:r w:rsidRPr="00E8307A">
              <w:rPr>
                <w:rFonts w:cs="Times New Roman"/>
                <w:szCs w:val="24"/>
              </w:rPr>
              <w:t>Phối hợp IT SHB xây dựng giải pháp tích hợp</w:t>
            </w:r>
          </w:p>
          <w:p w:rsidR="0039625B" w:rsidRPr="00E8307A" w:rsidRDefault="0039625B" w:rsidP="00831E9D">
            <w:pPr>
              <w:pStyle w:val="ListParagraph"/>
              <w:numPr>
                <w:ilvl w:val="0"/>
                <w:numId w:val="15"/>
              </w:numPr>
              <w:tabs>
                <w:tab w:val="clear" w:pos="720"/>
                <w:tab w:val="num" w:pos="900"/>
              </w:tabs>
              <w:ind w:left="360"/>
              <w:jc w:val="both"/>
              <w:rPr>
                <w:rFonts w:cs="Times New Roman"/>
                <w:szCs w:val="24"/>
              </w:rPr>
            </w:pPr>
            <w:r w:rsidRPr="00E8307A">
              <w:rPr>
                <w:rFonts w:cs="Times New Roman"/>
                <w:szCs w:val="24"/>
              </w:rPr>
              <w:t>Xây dựng giải pháp chuyển đổi dữ liệu</w:t>
            </w:r>
          </w:p>
          <w:p w:rsidR="0039625B" w:rsidRPr="00E8307A" w:rsidRDefault="0039625B" w:rsidP="00831E9D">
            <w:pPr>
              <w:pStyle w:val="ListParagraph"/>
              <w:numPr>
                <w:ilvl w:val="0"/>
                <w:numId w:val="15"/>
              </w:numPr>
              <w:tabs>
                <w:tab w:val="clear" w:pos="720"/>
                <w:tab w:val="num" w:pos="900"/>
              </w:tabs>
              <w:ind w:left="360"/>
              <w:jc w:val="both"/>
              <w:rPr>
                <w:rFonts w:cs="Times New Roman"/>
                <w:szCs w:val="24"/>
              </w:rPr>
            </w:pPr>
            <w:r w:rsidRPr="00E8307A">
              <w:rPr>
                <w:rFonts w:cs="Times New Roman"/>
                <w:szCs w:val="24"/>
              </w:rPr>
              <w:t>Lập kế hoạch lập trình</w:t>
            </w:r>
          </w:p>
          <w:p w:rsidR="0039625B" w:rsidRPr="00E8307A" w:rsidRDefault="0039625B" w:rsidP="00831E9D">
            <w:pPr>
              <w:pStyle w:val="ListParagraph"/>
              <w:numPr>
                <w:ilvl w:val="0"/>
                <w:numId w:val="15"/>
              </w:numPr>
              <w:tabs>
                <w:tab w:val="clear" w:pos="720"/>
                <w:tab w:val="num" w:pos="900"/>
              </w:tabs>
              <w:ind w:left="360"/>
              <w:jc w:val="both"/>
              <w:rPr>
                <w:rFonts w:cs="Times New Roman"/>
                <w:szCs w:val="24"/>
              </w:rPr>
            </w:pPr>
            <w:r w:rsidRPr="00E8307A">
              <w:rPr>
                <w:rFonts w:cs="Times New Roman"/>
                <w:szCs w:val="24"/>
              </w:rPr>
              <w:t>Cài đặt môi trường (phát triển + tích hợp)</w:t>
            </w:r>
          </w:p>
          <w:p w:rsidR="0039625B" w:rsidRPr="00E8307A" w:rsidRDefault="0039625B" w:rsidP="00831E9D">
            <w:pPr>
              <w:pStyle w:val="ListParagraph"/>
              <w:numPr>
                <w:ilvl w:val="0"/>
                <w:numId w:val="15"/>
              </w:numPr>
              <w:tabs>
                <w:tab w:val="clear" w:pos="720"/>
                <w:tab w:val="num" w:pos="900"/>
              </w:tabs>
              <w:ind w:left="360"/>
              <w:jc w:val="both"/>
              <w:rPr>
                <w:rFonts w:cs="Times New Roman"/>
                <w:szCs w:val="24"/>
              </w:rPr>
            </w:pPr>
            <w:r w:rsidRPr="00E8307A">
              <w:rPr>
                <w:rFonts w:cs="Times New Roman"/>
                <w:szCs w:val="24"/>
              </w:rPr>
              <w:t>Lập trình &amp; Unit test</w:t>
            </w:r>
          </w:p>
          <w:p w:rsidR="0039625B" w:rsidRPr="00E8307A" w:rsidRDefault="0039625B" w:rsidP="00831E9D">
            <w:pPr>
              <w:pStyle w:val="ListParagraph"/>
              <w:numPr>
                <w:ilvl w:val="0"/>
                <w:numId w:val="15"/>
              </w:numPr>
              <w:tabs>
                <w:tab w:val="clear" w:pos="720"/>
                <w:tab w:val="num" w:pos="900"/>
              </w:tabs>
              <w:ind w:left="360"/>
              <w:jc w:val="both"/>
              <w:rPr>
                <w:rFonts w:cs="Times New Roman"/>
                <w:szCs w:val="24"/>
              </w:rPr>
            </w:pPr>
            <w:r w:rsidRPr="00E8307A">
              <w:rPr>
                <w:rFonts w:cs="Times New Roman"/>
                <w:szCs w:val="24"/>
              </w:rPr>
              <w:t>Kiểm tra tích hợp</w:t>
            </w:r>
          </w:p>
          <w:p w:rsidR="0039625B" w:rsidRPr="00E8307A" w:rsidRDefault="0039625B" w:rsidP="00831E9D">
            <w:pPr>
              <w:pStyle w:val="ListParagraph"/>
              <w:numPr>
                <w:ilvl w:val="0"/>
                <w:numId w:val="15"/>
              </w:numPr>
              <w:tabs>
                <w:tab w:val="clear" w:pos="720"/>
                <w:tab w:val="num" w:pos="900"/>
              </w:tabs>
              <w:ind w:left="360"/>
              <w:jc w:val="both"/>
              <w:rPr>
                <w:rFonts w:cs="Times New Roman"/>
                <w:szCs w:val="24"/>
              </w:rPr>
            </w:pPr>
            <w:r w:rsidRPr="00E8307A">
              <w:rPr>
                <w:rFonts w:cs="Times New Roman"/>
                <w:szCs w:val="24"/>
              </w:rPr>
              <w:t xml:space="preserve">Viết </w:t>
            </w:r>
            <w:r w:rsidR="0030703C">
              <w:rPr>
                <w:rFonts w:cs="Times New Roman"/>
                <w:szCs w:val="24"/>
              </w:rPr>
              <w:t>bộ tài liệu kỹ thuật, bao gồm: t</w:t>
            </w:r>
            <w:r w:rsidR="0030703C">
              <w:t>ài liệu k</w:t>
            </w:r>
            <w:r w:rsidR="0030703C" w:rsidRPr="00F35811">
              <w:t>iến trúc</w:t>
            </w:r>
            <w:r w:rsidR="0030703C">
              <w:t xml:space="preserve"> tổng thể hệ thống; tài liệu cài đặt và </w:t>
            </w:r>
            <w:r w:rsidR="0030703C" w:rsidRPr="00F35811">
              <w:t xml:space="preserve"> cấu hình tham số</w:t>
            </w:r>
            <w:r w:rsidR="0030703C">
              <w:t xml:space="preserve"> hệ thống; tài liệu</w:t>
            </w:r>
            <w:r w:rsidR="0030703C" w:rsidRPr="00F35811">
              <w:t xml:space="preserve"> phân tích</w:t>
            </w:r>
            <w:r w:rsidR="0030703C">
              <w:t>,</w:t>
            </w:r>
            <w:r w:rsidR="0030703C" w:rsidRPr="00F35811">
              <w:t xml:space="preserve"> thiết kế tích hợp</w:t>
            </w:r>
            <w:r w:rsidR="0030703C">
              <w:t>; tài liệu</w:t>
            </w:r>
            <w:r w:rsidR="0030703C" w:rsidRPr="00F35811">
              <w:t xml:space="preserve"> phân quyền HT</w:t>
            </w:r>
            <w:r w:rsidR="0030703C">
              <w:t xml:space="preserve"> phase 1</w:t>
            </w:r>
          </w:p>
          <w:p w:rsidR="0039625B" w:rsidRPr="00E8307A" w:rsidRDefault="0039625B" w:rsidP="00831E9D">
            <w:pPr>
              <w:pStyle w:val="ListParagraph"/>
              <w:numPr>
                <w:ilvl w:val="0"/>
                <w:numId w:val="15"/>
              </w:numPr>
              <w:tabs>
                <w:tab w:val="clear" w:pos="720"/>
                <w:tab w:val="num" w:pos="900"/>
              </w:tabs>
              <w:ind w:left="360"/>
              <w:jc w:val="both"/>
              <w:rPr>
                <w:rFonts w:cs="Times New Roman"/>
                <w:szCs w:val="24"/>
              </w:rPr>
            </w:pPr>
            <w:r w:rsidRPr="00E8307A">
              <w:rPr>
                <w:rFonts w:cs="Times New Roman"/>
                <w:szCs w:val="24"/>
              </w:rPr>
              <w:t>Đào tạo NSD của SHB</w:t>
            </w:r>
          </w:p>
          <w:p w:rsidR="00F41980" w:rsidRPr="00E8307A" w:rsidRDefault="0039625B" w:rsidP="00831E9D">
            <w:pPr>
              <w:pStyle w:val="ListParagraph"/>
              <w:numPr>
                <w:ilvl w:val="0"/>
                <w:numId w:val="15"/>
              </w:numPr>
              <w:tabs>
                <w:tab w:val="clear" w:pos="720"/>
                <w:tab w:val="num" w:pos="900"/>
              </w:tabs>
              <w:ind w:left="360"/>
              <w:jc w:val="both"/>
              <w:rPr>
                <w:rFonts w:cs="Times New Roman"/>
                <w:szCs w:val="24"/>
              </w:rPr>
            </w:pPr>
            <w:r w:rsidRPr="00E8307A">
              <w:rPr>
                <w:rFonts w:cs="Times New Roman"/>
                <w:szCs w:val="24"/>
              </w:rPr>
              <w:t>Bàn giao bộ cài đặt phiên bản kiểm thử</w:t>
            </w:r>
          </w:p>
        </w:tc>
        <w:tc>
          <w:tcPr>
            <w:tcW w:w="4257" w:type="dxa"/>
          </w:tcPr>
          <w:p w:rsidR="0039625B" w:rsidRPr="00E8307A" w:rsidRDefault="0039625B" w:rsidP="00831E9D">
            <w:pPr>
              <w:pStyle w:val="ListParagraph"/>
              <w:numPr>
                <w:ilvl w:val="0"/>
                <w:numId w:val="16"/>
              </w:numPr>
              <w:tabs>
                <w:tab w:val="clear" w:pos="720"/>
                <w:tab w:val="num" w:pos="826"/>
              </w:tabs>
              <w:ind w:left="376"/>
              <w:jc w:val="both"/>
              <w:rPr>
                <w:rFonts w:cs="Times New Roman"/>
                <w:szCs w:val="24"/>
              </w:rPr>
            </w:pPr>
            <w:r w:rsidRPr="00E8307A">
              <w:rPr>
                <w:rFonts w:cs="Times New Roman"/>
                <w:szCs w:val="24"/>
              </w:rPr>
              <w:t>Cung cấp môi trường phát triển</w:t>
            </w:r>
          </w:p>
          <w:p w:rsidR="0039625B" w:rsidRPr="00E8307A" w:rsidRDefault="0039625B" w:rsidP="00831E9D">
            <w:pPr>
              <w:pStyle w:val="ListParagraph"/>
              <w:numPr>
                <w:ilvl w:val="0"/>
                <w:numId w:val="16"/>
              </w:numPr>
              <w:tabs>
                <w:tab w:val="clear" w:pos="720"/>
                <w:tab w:val="num" w:pos="826"/>
              </w:tabs>
              <w:ind w:left="376"/>
              <w:jc w:val="both"/>
              <w:rPr>
                <w:rFonts w:cs="Times New Roman"/>
                <w:szCs w:val="24"/>
              </w:rPr>
            </w:pPr>
            <w:r w:rsidRPr="00E8307A">
              <w:rPr>
                <w:rFonts w:cs="Times New Roman"/>
                <w:szCs w:val="24"/>
              </w:rPr>
              <w:t xml:space="preserve">Chuẩn bị môi trường tích hợp phục vụ phát triển </w:t>
            </w:r>
          </w:p>
          <w:p w:rsidR="0039625B" w:rsidRPr="00E8307A" w:rsidRDefault="0039625B" w:rsidP="00831E9D">
            <w:pPr>
              <w:pStyle w:val="ListParagraph"/>
              <w:numPr>
                <w:ilvl w:val="0"/>
                <w:numId w:val="16"/>
              </w:numPr>
              <w:tabs>
                <w:tab w:val="clear" w:pos="720"/>
                <w:tab w:val="num" w:pos="826"/>
              </w:tabs>
              <w:ind w:left="376"/>
              <w:jc w:val="both"/>
              <w:rPr>
                <w:rFonts w:cs="Times New Roman"/>
                <w:szCs w:val="24"/>
              </w:rPr>
            </w:pPr>
            <w:r w:rsidRPr="00E8307A">
              <w:rPr>
                <w:rFonts w:cs="Times New Roman"/>
                <w:szCs w:val="24"/>
              </w:rPr>
              <w:t>Hỗ trợ FSS trong quá trình cài đặt nếu cần</w:t>
            </w:r>
          </w:p>
          <w:p w:rsidR="0039625B" w:rsidRPr="00E8307A" w:rsidRDefault="0039625B" w:rsidP="00831E9D">
            <w:pPr>
              <w:pStyle w:val="ListParagraph"/>
              <w:numPr>
                <w:ilvl w:val="0"/>
                <w:numId w:val="16"/>
              </w:numPr>
              <w:tabs>
                <w:tab w:val="clear" w:pos="720"/>
                <w:tab w:val="num" w:pos="826"/>
              </w:tabs>
              <w:ind w:left="376"/>
              <w:jc w:val="both"/>
              <w:rPr>
                <w:rFonts w:cs="Times New Roman"/>
                <w:szCs w:val="24"/>
              </w:rPr>
            </w:pPr>
            <w:r w:rsidRPr="00E8307A">
              <w:rPr>
                <w:rFonts w:cs="Times New Roman"/>
                <w:szCs w:val="24"/>
              </w:rPr>
              <w:t>Cung cấp dữ liệu cho môi trường phát triển tích hợp</w:t>
            </w:r>
          </w:p>
          <w:p w:rsidR="0039625B" w:rsidRPr="00E8307A" w:rsidRDefault="0039625B" w:rsidP="00831E9D">
            <w:pPr>
              <w:pStyle w:val="ListParagraph"/>
              <w:numPr>
                <w:ilvl w:val="0"/>
                <w:numId w:val="16"/>
              </w:numPr>
              <w:tabs>
                <w:tab w:val="clear" w:pos="720"/>
                <w:tab w:val="num" w:pos="826"/>
              </w:tabs>
              <w:ind w:left="376"/>
              <w:jc w:val="both"/>
              <w:rPr>
                <w:rFonts w:cs="Times New Roman"/>
                <w:szCs w:val="24"/>
              </w:rPr>
            </w:pPr>
            <w:r w:rsidRPr="00E8307A">
              <w:rPr>
                <w:rFonts w:cs="Times New Roman"/>
                <w:szCs w:val="24"/>
              </w:rPr>
              <w:t>Xây dựng kế hoạch và kịch bản kiểm thử</w:t>
            </w:r>
          </w:p>
          <w:p w:rsidR="00F41980" w:rsidRPr="00E8307A" w:rsidRDefault="0039625B" w:rsidP="00831E9D">
            <w:pPr>
              <w:pStyle w:val="ListParagraph"/>
              <w:numPr>
                <w:ilvl w:val="0"/>
                <w:numId w:val="16"/>
              </w:numPr>
              <w:tabs>
                <w:tab w:val="clear" w:pos="720"/>
                <w:tab w:val="num" w:pos="826"/>
              </w:tabs>
              <w:ind w:left="376"/>
              <w:jc w:val="both"/>
              <w:rPr>
                <w:rFonts w:cs="Times New Roman"/>
                <w:szCs w:val="24"/>
              </w:rPr>
            </w:pPr>
            <w:r w:rsidRPr="00E8307A">
              <w:rPr>
                <w:rFonts w:cs="Times New Roman"/>
                <w:szCs w:val="24"/>
              </w:rPr>
              <w:t>Tham gia đào tạo để chuẩn bị kiểm thử</w:t>
            </w:r>
          </w:p>
        </w:tc>
      </w:tr>
    </w:tbl>
    <w:p w:rsidR="00604270" w:rsidRDefault="00604270" w:rsidP="00604270">
      <w:pPr>
        <w:pStyle w:val="ListParagraph"/>
        <w:spacing w:line="240" w:lineRule="auto"/>
        <w:ind w:left="1080"/>
        <w:rPr>
          <w:rFonts w:cs="Times New Roman"/>
          <w:szCs w:val="24"/>
        </w:rPr>
      </w:pPr>
    </w:p>
    <w:p w:rsidR="00F11C3B" w:rsidRPr="00E8307A" w:rsidRDefault="00F11C3B" w:rsidP="00831E9D">
      <w:pPr>
        <w:pStyle w:val="ListParagraph"/>
        <w:numPr>
          <w:ilvl w:val="0"/>
          <w:numId w:val="10"/>
        </w:numPr>
        <w:spacing w:line="240" w:lineRule="auto"/>
        <w:rPr>
          <w:rFonts w:cs="Times New Roman"/>
          <w:szCs w:val="24"/>
        </w:rPr>
      </w:pPr>
      <w:r w:rsidRPr="00E8307A">
        <w:rPr>
          <w:rFonts w:cs="Times New Roman"/>
          <w:szCs w:val="24"/>
        </w:rPr>
        <w:t>Sản phẩm bàn giao:</w:t>
      </w:r>
    </w:p>
    <w:p w:rsidR="00F11C3B" w:rsidRPr="00E8307A" w:rsidRDefault="00F11C3B" w:rsidP="00831E9D">
      <w:pPr>
        <w:pStyle w:val="ListParagraph"/>
        <w:numPr>
          <w:ilvl w:val="1"/>
          <w:numId w:val="10"/>
        </w:numPr>
        <w:spacing w:line="240" w:lineRule="auto"/>
        <w:rPr>
          <w:rFonts w:cs="Times New Roman"/>
          <w:szCs w:val="24"/>
        </w:rPr>
      </w:pPr>
      <w:r w:rsidRPr="00E8307A">
        <w:rPr>
          <w:rFonts w:cs="Times New Roman"/>
          <w:szCs w:val="24"/>
        </w:rPr>
        <w:t>Phần mềm phiên bản kiểm thử người dùng cuối phase 1</w:t>
      </w:r>
    </w:p>
    <w:p w:rsidR="00F11C3B" w:rsidRPr="00E8307A" w:rsidRDefault="00F41980" w:rsidP="00831E9D">
      <w:pPr>
        <w:pStyle w:val="Heading3"/>
        <w:spacing w:line="240" w:lineRule="auto"/>
        <w:rPr>
          <w:rFonts w:cs="Times New Roman"/>
          <w:szCs w:val="24"/>
        </w:rPr>
      </w:pPr>
      <w:bookmarkStart w:id="11" w:name="_Toc72161651"/>
      <w:r w:rsidRPr="00E8307A">
        <w:rPr>
          <w:rFonts w:cs="Times New Roman"/>
          <w:szCs w:val="24"/>
        </w:rPr>
        <w:t>Giai đoạn kiểm thử người dùng cuối phase 1</w:t>
      </w:r>
      <w:bookmarkEnd w:id="11"/>
    </w:p>
    <w:p w:rsidR="00F41980" w:rsidRPr="00E8307A" w:rsidRDefault="00F41980" w:rsidP="00831E9D">
      <w:pPr>
        <w:pStyle w:val="ListParagraph"/>
        <w:numPr>
          <w:ilvl w:val="0"/>
          <w:numId w:val="10"/>
        </w:numPr>
        <w:spacing w:line="240" w:lineRule="auto"/>
        <w:rPr>
          <w:rFonts w:cs="Times New Roman"/>
          <w:szCs w:val="24"/>
        </w:rPr>
      </w:pPr>
      <w:r w:rsidRPr="00E8307A">
        <w:rPr>
          <w:rFonts w:cs="Times New Roman"/>
          <w:szCs w:val="24"/>
        </w:rPr>
        <w:t>Mục tiêu:</w:t>
      </w:r>
    </w:p>
    <w:p w:rsidR="00F41980" w:rsidRPr="00E8307A" w:rsidRDefault="00F41980" w:rsidP="00831E9D">
      <w:pPr>
        <w:pStyle w:val="ListParagraph"/>
        <w:numPr>
          <w:ilvl w:val="1"/>
          <w:numId w:val="10"/>
        </w:numPr>
        <w:spacing w:line="240" w:lineRule="auto"/>
        <w:rPr>
          <w:rFonts w:cs="Times New Roman"/>
          <w:szCs w:val="24"/>
        </w:rPr>
      </w:pPr>
      <w:r w:rsidRPr="00E8307A">
        <w:rPr>
          <w:rFonts w:cs="Times New Roman"/>
          <w:szCs w:val="24"/>
        </w:rPr>
        <w:t>SHB sẽ kiểm tra toàn bộ hệ thống trước khi đưa vào vận hành chính thức bao gồm kiểm tra chức năng, kiểm tra hiệu năng và kiểm tra bảo mật</w:t>
      </w:r>
    </w:p>
    <w:p w:rsidR="00F41980" w:rsidRPr="00E8307A" w:rsidRDefault="00F41980" w:rsidP="00831E9D">
      <w:pPr>
        <w:pStyle w:val="ListParagraph"/>
        <w:numPr>
          <w:ilvl w:val="0"/>
          <w:numId w:val="10"/>
        </w:numPr>
        <w:spacing w:line="240" w:lineRule="auto"/>
        <w:rPr>
          <w:rFonts w:cs="Times New Roman"/>
          <w:szCs w:val="24"/>
        </w:rPr>
      </w:pPr>
      <w:r w:rsidRPr="00E8307A">
        <w:rPr>
          <w:rFonts w:cs="Times New Roman"/>
          <w:szCs w:val="24"/>
        </w:rPr>
        <w:lastRenderedPageBreak/>
        <w:t>Các nội dung cần chuẩn bị trước giai đoạn kiểm thử</w:t>
      </w:r>
    </w:p>
    <w:tbl>
      <w:tblPr>
        <w:tblW w:w="9306" w:type="dxa"/>
        <w:tblInd w:w="720" w:type="dxa"/>
        <w:tblCellMar>
          <w:left w:w="0" w:type="dxa"/>
          <w:right w:w="0" w:type="dxa"/>
        </w:tblCellMar>
        <w:tblLook w:val="0600" w:firstRow="0" w:lastRow="0" w:firstColumn="0" w:lastColumn="0" w:noHBand="1" w:noVBand="1"/>
      </w:tblPr>
      <w:tblGrid>
        <w:gridCol w:w="2376"/>
        <w:gridCol w:w="3510"/>
        <w:gridCol w:w="3420"/>
      </w:tblGrid>
      <w:tr w:rsidR="00F41980" w:rsidRPr="00E8307A" w:rsidTr="00F7776B">
        <w:trPr>
          <w:trHeight w:val="18"/>
          <w:tblHeader/>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F41980" w:rsidRPr="00E8307A" w:rsidRDefault="00F41980" w:rsidP="00831E9D">
            <w:pPr>
              <w:spacing w:line="240" w:lineRule="auto"/>
              <w:jc w:val="center"/>
              <w:rPr>
                <w:rFonts w:cs="Times New Roman"/>
                <w:szCs w:val="24"/>
              </w:rPr>
            </w:pPr>
            <w:r w:rsidRPr="00E8307A">
              <w:rPr>
                <w:rFonts w:cs="Times New Roman"/>
                <w:b/>
                <w:bCs/>
                <w:szCs w:val="24"/>
              </w:rPr>
              <w:t>Công việc</w:t>
            </w:r>
          </w:p>
        </w:tc>
        <w:tc>
          <w:tcPr>
            <w:tcW w:w="351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F41980" w:rsidRPr="00E8307A" w:rsidRDefault="00F41980" w:rsidP="00831E9D">
            <w:pPr>
              <w:spacing w:line="240" w:lineRule="auto"/>
              <w:jc w:val="center"/>
              <w:rPr>
                <w:rFonts w:cs="Times New Roman"/>
                <w:szCs w:val="24"/>
              </w:rPr>
            </w:pPr>
            <w:r w:rsidRPr="00E8307A">
              <w:rPr>
                <w:rFonts w:cs="Times New Roman"/>
                <w:b/>
                <w:bCs/>
                <w:szCs w:val="24"/>
              </w:rPr>
              <w:t>FSS</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F41980" w:rsidRPr="00E8307A" w:rsidRDefault="00F41980" w:rsidP="00831E9D">
            <w:pPr>
              <w:spacing w:line="240" w:lineRule="auto"/>
              <w:jc w:val="center"/>
              <w:rPr>
                <w:rFonts w:cs="Times New Roman"/>
                <w:szCs w:val="24"/>
              </w:rPr>
            </w:pPr>
            <w:r w:rsidRPr="00E8307A">
              <w:rPr>
                <w:rFonts w:cs="Times New Roman"/>
                <w:b/>
                <w:bCs/>
                <w:szCs w:val="24"/>
              </w:rPr>
              <w:t>SHB</w:t>
            </w:r>
          </w:p>
        </w:tc>
      </w:tr>
      <w:tr w:rsidR="00F41980" w:rsidRPr="00E8307A" w:rsidTr="00562BE5">
        <w:trPr>
          <w:trHeight w:val="1717"/>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F41980" w:rsidRPr="00E8307A" w:rsidRDefault="00F41980" w:rsidP="00831E9D">
            <w:pPr>
              <w:tabs>
                <w:tab w:val="num" w:pos="826"/>
              </w:tabs>
              <w:spacing w:line="240" w:lineRule="auto"/>
              <w:ind w:left="16"/>
              <w:rPr>
                <w:rFonts w:cs="Times New Roman"/>
                <w:b/>
                <w:i/>
                <w:szCs w:val="24"/>
              </w:rPr>
            </w:pPr>
            <w:r w:rsidRPr="00E8307A">
              <w:rPr>
                <w:rFonts w:cs="Times New Roman"/>
                <w:b/>
                <w:i/>
                <w:szCs w:val="24"/>
              </w:rPr>
              <w:t>Thống nhất chiến lược Test</w:t>
            </w:r>
          </w:p>
        </w:tc>
        <w:tc>
          <w:tcPr>
            <w:tcW w:w="351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pStyle w:val="ListParagraph"/>
              <w:numPr>
                <w:ilvl w:val="0"/>
                <w:numId w:val="16"/>
              </w:numPr>
              <w:tabs>
                <w:tab w:val="clear" w:pos="720"/>
                <w:tab w:val="num" w:pos="826"/>
              </w:tabs>
              <w:spacing w:line="240" w:lineRule="auto"/>
              <w:ind w:left="376"/>
              <w:rPr>
                <w:rFonts w:cs="Times New Roman"/>
                <w:szCs w:val="24"/>
              </w:rPr>
            </w:pPr>
            <w:r w:rsidRPr="00E8307A">
              <w:rPr>
                <w:rFonts w:cs="Times New Roman"/>
                <w:szCs w:val="24"/>
              </w:rPr>
              <w:t>Họp, thống nhất phương án test, điều kiện nghiệm thu, kế hoạch UAT</w:t>
            </w:r>
          </w:p>
          <w:p w:rsidR="0039625B" w:rsidRPr="00E8307A" w:rsidRDefault="0039625B" w:rsidP="00831E9D">
            <w:pPr>
              <w:pStyle w:val="ListParagraph"/>
              <w:numPr>
                <w:ilvl w:val="0"/>
                <w:numId w:val="16"/>
              </w:numPr>
              <w:tabs>
                <w:tab w:val="clear" w:pos="720"/>
                <w:tab w:val="num" w:pos="826"/>
              </w:tabs>
              <w:spacing w:line="240" w:lineRule="auto"/>
              <w:ind w:left="376"/>
              <w:rPr>
                <w:rFonts w:cs="Times New Roman"/>
                <w:szCs w:val="24"/>
              </w:rPr>
            </w:pPr>
            <w:r w:rsidRPr="00E8307A">
              <w:rPr>
                <w:rFonts w:cs="Times New Roman"/>
                <w:szCs w:val="24"/>
              </w:rPr>
              <w:t>Xây dựng tài liệu Chiến lược Test</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pStyle w:val="ListParagraph"/>
              <w:numPr>
                <w:ilvl w:val="0"/>
                <w:numId w:val="16"/>
              </w:numPr>
              <w:tabs>
                <w:tab w:val="clear" w:pos="720"/>
                <w:tab w:val="num" w:pos="826"/>
              </w:tabs>
              <w:spacing w:line="240" w:lineRule="auto"/>
              <w:ind w:left="376"/>
              <w:rPr>
                <w:rFonts w:cs="Times New Roman"/>
                <w:szCs w:val="24"/>
              </w:rPr>
            </w:pPr>
            <w:r w:rsidRPr="00E8307A">
              <w:rPr>
                <w:rFonts w:cs="Times New Roman"/>
                <w:szCs w:val="24"/>
              </w:rPr>
              <w:t>Họp, thống nhất phương án test, điều kiện nghiệm thu, kế hoạch UAT</w:t>
            </w:r>
          </w:p>
          <w:p w:rsidR="0039625B" w:rsidRPr="00E8307A" w:rsidRDefault="0039625B" w:rsidP="00831E9D">
            <w:pPr>
              <w:pStyle w:val="ListParagraph"/>
              <w:numPr>
                <w:ilvl w:val="0"/>
                <w:numId w:val="16"/>
              </w:numPr>
              <w:tabs>
                <w:tab w:val="clear" w:pos="720"/>
                <w:tab w:val="num" w:pos="826"/>
              </w:tabs>
              <w:spacing w:line="240" w:lineRule="auto"/>
              <w:ind w:left="376"/>
              <w:rPr>
                <w:rFonts w:cs="Times New Roman"/>
                <w:szCs w:val="24"/>
              </w:rPr>
            </w:pPr>
            <w:r w:rsidRPr="00E8307A">
              <w:rPr>
                <w:rFonts w:cs="Times New Roman"/>
                <w:szCs w:val="24"/>
              </w:rPr>
              <w:t>Phê duyệt tài liệu Chiến lược Test</w:t>
            </w:r>
            <w:r w:rsidR="00B40DAD" w:rsidRPr="00E8307A">
              <w:rPr>
                <w:rFonts w:cs="Times New Roman"/>
                <w:szCs w:val="24"/>
              </w:rPr>
              <w:t>. Tài liệu chiến lược Test sẽ là căn cứ để Hai bên đánh giá đã hoàn thành và đủ điều kiện nghiệm thu UAT hay chưa.</w:t>
            </w:r>
          </w:p>
        </w:tc>
      </w:tr>
      <w:tr w:rsidR="00F41980" w:rsidRPr="00E8307A" w:rsidTr="00B27E52">
        <w:trPr>
          <w:trHeight w:val="682"/>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F41980" w:rsidRPr="00E8307A" w:rsidRDefault="00F41980" w:rsidP="00831E9D">
            <w:pPr>
              <w:tabs>
                <w:tab w:val="num" w:pos="826"/>
              </w:tabs>
              <w:spacing w:line="240" w:lineRule="auto"/>
              <w:ind w:left="16"/>
              <w:rPr>
                <w:rFonts w:cs="Times New Roman"/>
                <w:b/>
                <w:i/>
                <w:szCs w:val="24"/>
              </w:rPr>
            </w:pPr>
            <w:r w:rsidRPr="00E8307A">
              <w:rPr>
                <w:rFonts w:cs="Times New Roman"/>
                <w:b/>
                <w:i/>
                <w:szCs w:val="24"/>
              </w:rPr>
              <w:t>Chuẩn bị kịch bản và dữ liệu kiểm tra</w:t>
            </w:r>
          </w:p>
        </w:tc>
        <w:tc>
          <w:tcPr>
            <w:tcW w:w="351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pStyle w:val="ListParagraph"/>
              <w:numPr>
                <w:ilvl w:val="0"/>
                <w:numId w:val="16"/>
              </w:numPr>
              <w:tabs>
                <w:tab w:val="clear" w:pos="720"/>
                <w:tab w:val="num" w:pos="826"/>
              </w:tabs>
              <w:spacing w:line="240" w:lineRule="auto"/>
              <w:ind w:left="376"/>
              <w:rPr>
                <w:rFonts w:cs="Times New Roman"/>
                <w:szCs w:val="24"/>
              </w:rPr>
            </w:pPr>
            <w:r w:rsidRPr="00E8307A">
              <w:rPr>
                <w:rFonts w:cs="Times New Roman"/>
                <w:szCs w:val="24"/>
              </w:rPr>
              <w:t>Gửi kịch bản SIT cho SHB</w:t>
            </w:r>
          </w:p>
          <w:p w:rsidR="0039625B" w:rsidRPr="00E8307A" w:rsidRDefault="0039625B" w:rsidP="00831E9D">
            <w:pPr>
              <w:pStyle w:val="ListParagraph"/>
              <w:numPr>
                <w:ilvl w:val="0"/>
                <w:numId w:val="16"/>
              </w:numPr>
              <w:tabs>
                <w:tab w:val="clear" w:pos="720"/>
                <w:tab w:val="num" w:pos="826"/>
              </w:tabs>
              <w:spacing w:line="240" w:lineRule="auto"/>
              <w:ind w:left="376"/>
              <w:rPr>
                <w:rFonts w:cs="Times New Roman"/>
                <w:szCs w:val="24"/>
              </w:rPr>
            </w:pPr>
            <w:r w:rsidRPr="00E8307A">
              <w:rPr>
                <w:rFonts w:cs="Times New Roman"/>
                <w:szCs w:val="24"/>
              </w:rPr>
              <w:t>Hỗ trợ SHB xây dựng kịch bản và dữ liệu kiểm tra</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pStyle w:val="ListParagraph"/>
              <w:numPr>
                <w:ilvl w:val="0"/>
                <w:numId w:val="16"/>
              </w:numPr>
              <w:tabs>
                <w:tab w:val="clear" w:pos="720"/>
                <w:tab w:val="num" w:pos="826"/>
              </w:tabs>
              <w:spacing w:line="240" w:lineRule="auto"/>
              <w:ind w:left="376"/>
              <w:rPr>
                <w:rFonts w:cs="Times New Roman"/>
                <w:szCs w:val="24"/>
              </w:rPr>
            </w:pPr>
            <w:r w:rsidRPr="00E8307A">
              <w:rPr>
                <w:rFonts w:cs="Times New Roman"/>
                <w:szCs w:val="24"/>
              </w:rPr>
              <w:t>Chuẩn bị kịch bản kiểm tra</w:t>
            </w:r>
          </w:p>
        </w:tc>
      </w:tr>
      <w:tr w:rsidR="00F41980" w:rsidRPr="00E8307A" w:rsidTr="00B27E52">
        <w:trPr>
          <w:trHeight w:val="871"/>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F41980" w:rsidRPr="00E8307A" w:rsidRDefault="00F41980" w:rsidP="00831E9D">
            <w:pPr>
              <w:tabs>
                <w:tab w:val="num" w:pos="826"/>
              </w:tabs>
              <w:spacing w:line="240" w:lineRule="auto"/>
              <w:ind w:left="16"/>
              <w:rPr>
                <w:rFonts w:cs="Times New Roman"/>
                <w:b/>
                <w:i/>
                <w:szCs w:val="24"/>
              </w:rPr>
            </w:pPr>
            <w:r w:rsidRPr="00E8307A">
              <w:rPr>
                <w:rFonts w:cs="Times New Roman"/>
                <w:b/>
                <w:i/>
                <w:szCs w:val="24"/>
              </w:rPr>
              <w:t>Chuẩn bị môi trường kiểm tra ứng dụng</w:t>
            </w:r>
          </w:p>
        </w:tc>
        <w:tc>
          <w:tcPr>
            <w:tcW w:w="351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pStyle w:val="ListParagraph"/>
              <w:numPr>
                <w:ilvl w:val="0"/>
                <w:numId w:val="16"/>
              </w:numPr>
              <w:tabs>
                <w:tab w:val="clear" w:pos="720"/>
                <w:tab w:val="num" w:pos="826"/>
              </w:tabs>
              <w:spacing w:line="240" w:lineRule="auto"/>
              <w:ind w:left="376"/>
              <w:rPr>
                <w:rFonts w:cs="Times New Roman"/>
                <w:szCs w:val="24"/>
              </w:rPr>
            </w:pPr>
            <w:r w:rsidRPr="00E8307A">
              <w:rPr>
                <w:rFonts w:cs="Times New Roman"/>
                <w:szCs w:val="24"/>
              </w:rPr>
              <w:t>Hỗ trợ SHB</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F41980" w:rsidRPr="00E8307A" w:rsidRDefault="00F41980" w:rsidP="00831E9D">
            <w:pPr>
              <w:pStyle w:val="ListParagraph"/>
              <w:numPr>
                <w:ilvl w:val="0"/>
                <w:numId w:val="16"/>
              </w:numPr>
              <w:tabs>
                <w:tab w:val="clear" w:pos="720"/>
                <w:tab w:val="num" w:pos="826"/>
              </w:tabs>
              <w:spacing w:line="240" w:lineRule="auto"/>
              <w:ind w:left="376"/>
              <w:rPr>
                <w:rFonts w:cs="Times New Roman"/>
                <w:szCs w:val="24"/>
              </w:rPr>
            </w:pPr>
            <w:r w:rsidRPr="00E8307A">
              <w:rPr>
                <w:rFonts w:cs="Times New Roman"/>
                <w:szCs w:val="24"/>
              </w:rPr>
              <w:t>Chuẩn bị môi trường kiểm tra ứng dụng:</w:t>
            </w:r>
          </w:p>
          <w:p w:rsidR="0039625B" w:rsidRPr="00E8307A" w:rsidRDefault="0039625B" w:rsidP="00831E9D">
            <w:pPr>
              <w:pStyle w:val="ListParagraph"/>
              <w:numPr>
                <w:ilvl w:val="0"/>
                <w:numId w:val="16"/>
              </w:numPr>
              <w:tabs>
                <w:tab w:val="clear" w:pos="720"/>
                <w:tab w:val="num" w:pos="826"/>
              </w:tabs>
              <w:spacing w:line="240" w:lineRule="auto"/>
              <w:ind w:left="376"/>
              <w:rPr>
                <w:rFonts w:cs="Times New Roman"/>
                <w:szCs w:val="24"/>
              </w:rPr>
            </w:pPr>
            <w:r w:rsidRPr="00E8307A">
              <w:rPr>
                <w:rFonts w:cs="Times New Roman"/>
                <w:szCs w:val="24"/>
              </w:rPr>
              <w:t>Máy chủ, máy trạm</w:t>
            </w:r>
          </w:p>
          <w:p w:rsidR="0039625B" w:rsidRPr="00E8307A" w:rsidRDefault="0039625B" w:rsidP="00831E9D">
            <w:pPr>
              <w:pStyle w:val="ListParagraph"/>
              <w:numPr>
                <w:ilvl w:val="0"/>
                <w:numId w:val="16"/>
              </w:numPr>
              <w:tabs>
                <w:tab w:val="clear" w:pos="720"/>
                <w:tab w:val="num" w:pos="826"/>
              </w:tabs>
              <w:spacing w:line="240" w:lineRule="auto"/>
              <w:ind w:left="376"/>
              <w:rPr>
                <w:rFonts w:cs="Times New Roman"/>
                <w:szCs w:val="24"/>
              </w:rPr>
            </w:pPr>
            <w:r w:rsidRPr="00E8307A">
              <w:rPr>
                <w:rFonts w:cs="Times New Roman"/>
                <w:szCs w:val="24"/>
              </w:rPr>
              <w:t>Môi trường tích hợp</w:t>
            </w:r>
          </w:p>
        </w:tc>
      </w:tr>
    </w:tbl>
    <w:p w:rsidR="009C2640" w:rsidRDefault="009C2640" w:rsidP="00706C29">
      <w:pPr>
        <w:pStyle w:val="ListParagraph"/>
        <w:spacing w:line="240" w:lineRule="auto"/>
        <w:ind w:left="1080"/>
        <w:rPr>
          <w:rFonts w:cs="Times New Roman"/>
          <w:szCs w:val="24"/>
        </w:rPr>
      </w:pPr>
    </w:p>
    <w:p w:rsidR="008A4E82" w:rsidRPr="00E8307A" w:rsidRDefault="00FA7D3D" w:rsidP="00831E9D">
      <w:pPr>
        <w:pStyle w:val="ListParagraph"/>
        <w:numPr>
          <w:ilvl w:val="0"/>
          <w:numId w:val="10"/>
        </w:numPr>
        <w:spacing w:line="240" w:lineRule="auto"/>
        <w:rPr>
          <w:rFonts w:cs="Times New Roman"/>
          <w:szCs w:val="24"/>
        </w:rPr>
      </w:pPr>
      <w:r w:rsidRPr="00E8307A">
        <w:rPr>
          <w:rFonts w:cs="Times New Roman"/>
          <w:szCs w:val="24"/>
        </w:rPr>
        <w:t>Các nội dung cần thực hiện trong giai đoạn giai đoạn kiểm thử</w:t>
      </w:r>
    </w:p>
    <w:tbl>
      <w:tblPr>
        <w:tblW w:w="9306" w:type="dxa"/>
        <w:tblInd w:w="720" w:type="dxa"/>
        <w:tblCellMar>
          <w:left w:w="0" w:type="dxa"/>
          <w:right w:w="0" w:type="dxa"/>
        </w:tblCellMar>
        <w:tblLook w:val="0600" w:firstRow="0" w:lastRow="0" w:firstColumn="0" w:lastColumn="0" w:noHBand="1" w:noVBand="1"/>
      </w:tblPr>
      <w:tblGrid>
        <w:gridCol w:w="2376"/>
        <w:gridCol w:w="3510"/>
        <w:gridCol w:w="3420"/>
      </w:tblGrid>
      <w:tr w:rsidR="008A4E82" w:rsidRPr="00E8307A" w:rsidTr="00F7776B">
        <w:trPr>
          <w:trHeight w:val="448"/>
          <w:tblHeader/>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8A4E82" w:rsidRPr="00E8307A" w:rsidRDefault="008A4E82" w:rsidP="00831E9D">
            <w:pPr>
              <w:spacing w:line="240" w:lineRule="auto"/>
              <w:jc w:val="center"/>
              <w:rPr>
                <w:rFonts w:cs="Times New Roman"/>
                <w:szCs w:val="24"/>
              </w:rPr>
            </w:pPr>
            <w:r w:rsidRPr="00E8307A">
              <w:rPr>
                <w:rFonts w:cs="Times New Roman"/>
                <w:b/>
                <w:bCs/>
                <w:szCs w:val="24"/>
              </w:rPr>
              <w:t>Công việc</w:t>
            </w:r>
          </w:p>
        </w:tc>
        <w:tc>
          <w:tcPr>
            <w:tcW w:w="351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8A4E82" w:rsidRPr="00E8307A" w:rsidRDefault="008A4E82" w:rsidP="00831E9D">
            <w:pPr>
              <w:spacing w:line="240" w:lineRule="auto"/>
              <w:jc w:val="center"/>
              <w:rPr>
                <w:rFonts w:cs="Times New Roman"/>
                <w:szCs w:val="24"/>
              </w:rPr>
            </w:pPr>
            <w:r w:rsidRPr="00E8307A">
              <w:rPr>
                <w:rFonts w:cs="Times New Roman"/>
                <w:b/>
                <w:bCs/>
                <w:szCs w:val="24"/>
              </w:rPr>
              <w:t>FSS</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8A4E82" w:rsidRPr="00E8307A" w:rsidRDefault="008A4E82" w:rsidP="00831E9D">
            <w:pPr>
              <w:spacing w:line="240" w:lineRule="auto"/>
              <w:jc w:val="center"/>
              <w:rPr>
                <w:rFonts w:cs="Times New Roman"/>
                <w:szCs w:val="24"/>
              </w:rPr>
            </w:pPr>
            <w:r w:rsidRPr="00E8307A">
              <w:rPr>
                <w:rFonts w:cs="Times New Roman"/>
                <w:b/>
                <w:bCs/>
                <w:szCs w:val="24"/>
              </w:rPr>
              <w:t>SHB</w:t>
            </w:r>
          </w:p>
        </w:tc>
      </w:tr>
      <w:tr w:rsidR="008A4E82" w:rsidRPr="00E8307A" w:rsidTr="00B27E52">
        <w:trPr>
          <w:trHeight w:val="1222"/>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8A4E82" w:rsidRPr="00E8307A" w:rsidRDefault="008A4E82" w:rsidP="00831E9D">
            <w:pPr>
              <w:spacing w:line="240" w:lineRule="auto"/>
              <w:rPr>
                <w:rFonts w:cs="Times New Roman"/>
                <w:szCs w:val="24"/>
              </w:rPr>
            </w:pPr>
            <w:r w:rsidRPr="00E8307A">
              <w:rPr>
                <w:rFonts w:cs="Times New Roman"/>
                <w:b/>
                <w:bCs/>
                <w:i/>
                <w:iCs/>
                <w:szCs w:val="24"/>
              </w:rPr>
              <w:t>Cài đặt phần mềm, thiết lập tham số</w:t>
            </w:r>
          </w:p>
        </w:tc>
        <w:tc>
          <w:tcPr>
            <w:tcW w:w="351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pStyle w:val="ListParagraph"/>
              <w:numPr>
                <w:ilvl w:val="0"/>
                <w:numId w:val="16"/>
              </w:numPr>
              <w:tabs>
                <w:tab w:val="clear" w:pos="720"/>
                <w:tab w:val="num" w:pos="826"/>
              </w:tabs>
              <w:spacing w:line="240" w:lineRule="auto"/>
              <w:ind w:left="376"/>
              <w:rPr>
                <w:rFonts w:cs="Times New Roman"/>
                <w:szCs w:val="24"/>
              </w:rPr>
            </w:pPr>
            <w:r w:rsidRPr="00E8307A">
              <w:rPr>
                <w:rFonts w:cs="Times New Roman"/>
                <w:szCs w:val="24"/>
              </w:rPr>
              <w:t>Cài đặt Phần mềm trên môi trường kiểm tra ứng dụng</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pStyle w:val="ListParagraph"/>
              <w:numPr>
                <w:ilvl w:val="0"/>
                <w:numId w:val="16"/>
              </w:numPr>
              <w:tabs>
                <w:tab w:val="clear" w:pos="720"/>
                <w:tab w:val="num" w:pos="826"/>
              </w:tabs>
              <w:spacing w:line="240" w:lineRule="auto"/>
              <w:ind w:left="376"/>
              <w:rPr>
                <w:rFonts w:cs="Times New Roman"/>
                <w:szCs w:val="24"/>
              </w:rPr>
            </w:pPr>
            <w:r w:rsidRPr="00E8307A">
              <w:rPr>
                <w:rFonts w:cs="Times New Roman"/>
                <w:szCs w:val="24"/>
              </w:rPr>
              <w:t>Phối hợp cùng FSS trong quá trình cài đặt</w:t>
            </w:r>
          </w:p>
          <w:p w:rsidR="0039625B" w:rsidRPr="00E8307A" w:rsidRDefault="0039625B" w:rsidP="00831E9D">
            <w:pPr>
              <w:pStyle w:val="ListParagraph"/>
              <w:numPr>
                <w:ilvl w:val="0"/>
                <w:numId w:val="16"/>
              </w:numPr>
              <w:tabs>
                <w:tab w:val="clear" w:pos="720"/>
                <w:tab w:val="num" w:pos="826"/>
              </w:tabs>
              <w:spacing w:line="240" w:lineRule="auto"/>
              <w:ind w:left="376"/>
              <w:rPr>
                <w:rFonts w:cs="Times New Roman"/>
                <w:szCs w:val="24"/>
              </w:rPr>
            </w:pPr>
            <w:r w:rsidRPr="00E8307A">
              <w:rPr>
                <w:rFonts w:cs="Times New Roman"/>
                <w:szCs w:val="24"/>
              </w:rPr>
              <w:t>Thiết lập các tham số sản phẩm, nguời sử dụng, phân quyền trong hệ thống</w:t>
            </w:r>
          </w:p>
        </w:tc>
      </w:tr>
      <w:tr w:rsidR="008A4E82" w:rsidRPr="00E8307A" w:rsidTr="00B27E52">
        <w:trPr>
          <w:trHeight w:val="736"/>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8A4E82" w:rsidRPr="00E8307A" w:rsidRDefault="008A4E82" w:rsidP="00831E9D">
            <w:pPr>
              <w:spacing w:line="240" w:lineRule="auto"/>
              <w:rPr>
                <w:rFonts w:cs="Times New Roman"/>
                <w:szCs w:val="24"/>
              </w:rPr>
            </w:pPr>
            <w:r w:rsidRPr="00E8307A">
              <w:rPr>
                <w:rFonts w:cs="Times New Roman"/>
                <w:b/>
                <w:bCs/>
                <w:i/>
                <w:iCs/>
                <w:szCs w:val="24"/>
              </w:rPr>
              <w:t>Kiểm tra tích hợp</w:t>
            </w:r>
          </w:p>
        </w:tc>
        <w:tc>
          <w:tcPr>
            <w:tcW w:w="351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pStyle w:val="ListParagraph"/>
              <w:numPr>
                <w:ilvl w:val="0"/>
                <w:numId w:val="16"/>
              </w:numPr>
              <w:tabs>
                <w:tab w:val="clear" w:pos="720"/>
                <w:tab w:val="num" w:pos="826"/>
              </w:tabs>
              <w:spacing w:line="240" w:lineRule="auto"/>
              <w:ind w:left="376"/>
              <w:rPr>
                <w:rFonts w:cs="Times New Roman"/>
                <w:szCs w:val="24"/>
              </w:rPr>
            </w:pPr>
            <w:r w:rsidRPr="00E8307A">
              <w:rPr>
                <w:rFonts w:cs="Times New Roman"/>
                <w:szCs w:val="24"/>
              </w:rPr>
              <w:t>Phối hợp cùng SHB kiểm tra</w:t>
            </w:r>
          </w:p>
          <w:p w:rsidR="0039625B" w:rsidRPr="00E8307A" w:rsidRDefault="0039625B" w:rsidP="00831E9D">
            <w:pPr>
              <w:pStyle w:val="ListParagraph"/>
              <w:numPr>
                <w:ilvl w:val="0"/>
                <w:numId w:val="16"/>
              </w:numPr>
              <w:tabs>
                <w:tab w:val="clear" w:pos="720"/>
                <w:tab w:val="num" w:pos="826"/>
              </w:tabs>
              <w:spacing w:line="240" w:lineRule="auto"/>
              <w:ind w:left="376"/>
              <w:rPr>
                <w:rFonts w:cs="Times New Roman"/>
                <w:szCs w:val="24"/>
              </w:rPr>
            </w:pPr>
            <w:r w:rsidRPr="00E8307A">
              <w:rPr>
                <w:rFonts w:cs="Times New Roman"/>
                <w:szCs w:val="24"/>
              </w:rPr>
              <w:t>Sửa lỗi</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pStyle w:val="ListParagraph"/>
              <w:numPr>
                <w:ilvl w:val="0"/>
                <w:numId w:val="16"/>
              </w:numPr>
              <w:tabs>
                <w:tab w:val="clear" w:pos="720"/>
                <w:tab w:val="num" w:pos="826"/>
              </w:tabs>
              <w:spacing w:line="240" w:lineRule="auto"/>
              <w:ind w:left="376"/>
              <w:rPr>
                <w:rFonts w:cs="Times New Roman"/>
                <w:szCs w:val="24"/>
              </w:rPr>
            </w:pPr>
            <w:r w:rsidRPr="00E8307A">
              <w:rPr>
                <w:rFonts w:cs="Times New Roman"/>
                <w:szCs w:val="24"/>
              </w:rPr>
              <w:t xml:space="preserve">Thực hiện kiểm tra </w:t>
            </w:r>
          </w:p>
          <w:p w:rsidR="0039625B" w:rsidRPr="00E8307A" w:rsidRDefault="0039625B" w:rsidP="00831E9D">
            <w:pPr>
              <w:pStyle w:val="ListParagraph"/>
              <w:numPr>
                <w:ilvl w:val="0"/>
                <w:numId w:val="16"/>
              </w:numPr>
              <w:tabs>
                <w:tab w:val="clear" w:pos="720"/>
                <w:tab w:val="num" w:pos="826"/>
              </w:tabs>
              <w:spacing w:line="240" w:lineRule="auto"/>
              <w:ind w:left="376"/>
              <w:rPr>
                <w:rFonts w:cs="Times New Roman"/>
                <w:szCs w:val="24"/>
              </w:rPr>
            </w:pPr>
            <w:r w:rsidRPr="00E8307A">
              <w:rPr>
                <w:rFonts w:cs="Times New Roman"/>
                <w:szCs w:val="24"/>
              </w:rPr>
              <w:t>Ghi nhận lỗi</w:t>
            </w:r>
          </w:p>
          <w:p w:rsidR="0039625B" w:rsidRPr="00E8307A" w:rsidRDefault="0039625B" w:rsidP="00831E9D">
            <w:pPr>
              <w:pStyle w:val="ListParagraph"/>
              <w:numPr>
                <w:ilvl w:val="0"/>
                <w:numId w:val="16"/>
              </w:numPr>
              <w:tabs>
                <w:tab w:val="clear" w:pos="720"/>
                <w:tab w:val="num" w:pos="826"/>
              </w:tabs>
              <w:spacing w:line="240" w:lineRule="auto"/>
              <w:ind w:left="376"/>
              <w:rPr>
                <w:rFonts w:cs="Times New Roman"/>
                <w:szCs w:val="24"/>
              </w:rPr>
            </w:pPr>
            <w:r w:rsidRPr="00E8307A">
              <w:rPr>
                <w:rFonts w:cs="Times New Roman"/>
                <w:szCs w:val="24"/>
              </w:rPr>
              <w:t>Ký xác nhận kết quả kiểm tra</w:t>
            </w:r>
          </w:p>
        </w:tc>
      </w:tr>
      <w:tr w:rsidR="008A4E82" w:rsidRPr="00E8307A" w:rsidTr="00B27E52">
        <w:trPr>
          <w:trHeight w:val="754"/>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8A4E82" w:rsidRPr="00E8307A" w:rsidRDefault="008A4E82" w:rsidP="00831E9D">
            <w:pPr>
              <w:spacing w:line="240" w:lineRule="auto"/>
              <w:rPr>
                <w:rFonts w:cs="Times New Roman"/>
                <w:szCs w:val="24"/>
              </w:rPr>
            </w:pPr>
            <w:r w:rsidRPr="00E8307A">
              <w:rPr>
                <w:rFonts w:cs="Times New Roman"/>
                <w:b/>
                <w:bCs/>
                <w:i/>
                <w:iCs/>
                <w:szCs w:val="24"/>
              </w:rPr>
              <w:lastRenderedPageBreak/>
              <w:t>Kiểm tra chuyển đổi dữ liệu</w:t>
            </w:r>
          </w:p>
        </w:tc>
        <w:tc>
          <w:tcPr>
            <w:tcW w:w="351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pStyle w:val="ListParagraph"/>
              <w:numPr>
                <w:ilvl w:val="0"/>
                <w:numId w:val="16"/>
              </w:numPr>
              <w:tabs>
                <w:tab w:val="clear" w:pos="720"/>
                <w:tab w:val="num" w:pos="826"/>
              </w:tabs>
              <w:spacing w:line="240" w:lineRule="auto"/>
              <w:ind w:left="376"/>
              <w:rPr>
                <w:rFonts w:cs="Times New Roman"/>
                <w:szCs w:val="24"/>
              </w:rPr>
            </w:pPr>
            <w:r w:rsidRPr="00E8307A">
              <w:rPr>
                <w:rFonts w:cs="Times New Roman"/>
                <w:szCs w:val="24"/>
              </w:rPr>
              <w:t>Thực hiện migrate dữ liệu vào HT</w:t>
            </w:r>
          </w:p>
          <w:p w:rsidR="0039625B" w:rsidRPr="00E8307A" w:rsidRDefault="0039625B" w:rsidP="00831E9D">
            <w:pPr>
              <w:pStyle w:val="ListParagraph"/>
              <w:numPr>
                <w:ilvl w:val="0"/>
                <w:numId w:val="16"/>
              </w:numPr>
              <w:tabs>
                <w:tab w:val="clear" w:pos="720"/>
                <w:tab w:val="num" w:pos="826"/>
              </w:tabs>
              <w:spacing w:line="240" w:lineRule="auto"/>
              <w:ind w:left="376"/>
              <w:rPr>
                <w:rFonts w:cs="Times New Roman"/>
                <w:szCs w:val="24"/>
              </w:rPr>
            </w:pPr>
            <w:r w:rsidRPr="00E8307A">
              <w:rPr>
                <w:rFonts w:cs="Times New Roman"/>
                <w:szCs w:val="24"/>
              </w:rPr>
              <w:t>Phối hợp cùng SHB kiểm tra</w:t>
            </w:r>
          </w:p>
          <w:p w:rsidR="0039625B" w:rsidRPr="00E8307A" w:rsidRDefault="0039625B" w:rsidP="00831E9D">
            <w:pPr>
              <w:pStyle w:val="ListParagraph"/>
              <w:numPr>
                <w:ilvl w:val="0"/>
                <w:numId w:val="16"/>
              </w:numPr>
              <w:tabs>
                <w:tab w:val="clear" w:pos="720"/>
                <w:tab w:val="num" w:pos="826"/>
              </w:tabs>
              <w:spacing w:line="240" w:lineRule="auto"/>
              <w:ind w:left="376"/>
              <w:rPr>
                <w:rFonts w:cs="Times New Roman"/>
                <w:szCs w:val="24"/>
              </w:rPr>
            </w:pPr>
            <w:r w:rsidRPr="00E8307A">
              <w:rPr>
                <w:rFonts w:cs="Times New Roman"/>
                <w:szCs w:val="24"/>
              </w:rPr>
              <w:t>Sửa lỗi</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pStyle w:val="ListParagraph"/>
              <w:numPr>
                <w:ilvl w:val="0"/>
                <w:numId w:val="16"/>
              </w:numPr>
              <w:tabs>
                <w:tab w:val="clear" w:pos="720"/>
                <w:tab w:val="num" w:pos="826"/>
              </w:tabs>
              <w:spacing w:line="240" w:lineRule="auto"/>
              <w:ind w:left="376"/>
              <w:rPr>
                <w:rFonts w:cs="Times New Roman"/>
                <w:szCs w:val="24"/>
              </w:rPr>
            </w:pPr>
            <w:r w:rsidRPr="00E8307A">
              <w:rPr>
                <w:rFonts w:cs="Times New Roman"/>
                <w:szCs w:val="24"/>
              </w:rPr>
              <w:t xml:space="preserve">Thực hiện kiểm tra </w:t>
            </w:r>
          </w:p>
          <w:p w:rsidR="0039625B" w:rsidRPr="00E8307A" w:rsidRDefault="0039625B" w:rsidP="00831E9D">
            <w:pPr>
              <w:pStyle w:val="ListParagraph"/>
              <w:numPr>
                <w:ilvl w:val="0"/>
                <w:numId w:val="16"/>
              </w:numPr>
              <w:tabs>
                <w:tab w:val="clear" w:pos="720"/>
                <w:tab w:val="num" w:pos="826"/>
              </w:tabs>
              <w:spacing w:line="240" w:lineRule="auto"/>
              <w:ind w:left="376"/>
              <w:rPr>
                <w:rFonts w:cs="Times New Roman"/>
                <w:szCs w:val="24"/>
              </w:rPr>
            </w:pPr>
            <w:r w:rsidRPr="00E8307A">
              <w:rPr>
                <w:rFonts w:cs="Times New Roman"/>
                <w:szCs w:val="24"/>
              </w:rPr>
              <w:t>Ghi nhận lỗi</w:t>
            </w:r>
          </w:p>
          <w:p w:rsidR="0039625B" w:rsidRPr="00E8307A" w:rsidRDefault="0039625B" w:rsidP="00831E9D">
            <w:pPr>
              <w:pStyle w:val="ListParagraph"/>
              <w:numPr>
                <w:ilvl w:val="0"/>
                <w:numId w:val="16"/>
              </w:numPr>
              <w:tabs>
                <w:tab w:val="clear" w:pos="720"/>
                <w:tab w:val="num" w:pos="826"/>
              </w:tabs>
              <w:spacing w:line="240" w:lineRule="auto"/>
              <w:ind w:left="376"/>
              <w:rPr>
                <w:rFonts w:cs="Times New Roman"/>
                <w:szCs w:val="24"/>
              </w:rPr>
            </w:pPr>
            <w:r w:rsidRPr="00E8307A">
              <w:rPr>
                <w:rFonts w:cs="Times New Roman"/>
                <w:szCs w:val="24"/>
              </w:rPr>
              <w:t>Ký xác nhận kết quả kiểm tra</w:t>
            </w:r>
          </w:p>
        </w:tc>
      </w:tr>
      <w:tr w:rsidR="002E76C4" w:rsidRPr="00E8307A" w:rsidTr="002E76C4">
        <w:trPr>
          <w:trHeight w:val="754"/>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2E76C4" w:rsidRPr="00E8307A" w:rsidRDefault="002E76C4" w:rsidP="00831E9D">
            <w:pPr>
              <w:spacing w:line="240" w:lineRule="auto"/>
              <w:rPr>
                <w:rFonts w:cs="Times New Roman"/>
                <w:b/>
                <w:bCs/>
                <w:i/>
                <w:iCs/>
                <w:szCs w:val="24"/>
              </w:rPr>
            </w:pPr>
            <w:r w:rsidRPr="00E8307A">
              <w:rPr>
                <w:rFonts w:cs="Times New Roman"/>
                <w:b/>
                <w:bCs/>
                <w:i/>
                <w:iCs/>
                <w:szCs w:val="24"/>
              </w:rPr>
              <w:t>Kiểm tra toàn bộ ứng dụng theo kịch bản đã được chuẩn bị</w:t>
            </w:r>
          </w:p>
        </w:tc>
        <w:tc>
          <w:tcPr>
            <w:tcW w:w="351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2E76C4" w:rsidRPr="00E8307A" w:rsidRDefault="002E76C4" w:rsidP="00831E9D">
            <w:pPr>
              <w:pStyle w:val="ListParagraph"/>
              <w:numPr>
                <w:ilvl w:val="0"/>
                <w:numId w:val="16"/>
              </w:numPr>
              <w:tabs>
                <w:tab w:val="clear" w:pos="720"/>
                <w:tab w:val="num" w:pos="826"/>
              </w:tabs>
              <w:spacing w:line="240" w:lineRule="auto"/>
              <w:ind w:left="376"/>
              <w:rPr>
                <w:rFonts w:cs="Times New Roman"/>
                <w:szCs w:val="24"/>
              </w:rPr>
            </w:pPr>
            <w:r w:rsidRPr="00E8307A">
              <w:rPr>
                <w:rFonts w:cs="Times New Roman"/>
                <w:szCs w:val="24"/>
              </w:rPr>
              <w:t>Phối hợp cùng SHB kiểm tra</w:t>
            </w:r>
          </w:p>
          <w:p w:rsidR="002E76C4" w:rsidRPr="00E8307A" w:rsidRDefault="002E76C4" w:rsidP="00831E9D">
            <w:pPr>
              <w:pStyle w:val="ListParagraph"/>
              <w:numPr>
                <w:ilvl w:val="0"/>
                <w:numId w:val="16"/>
              </w:numPr>
              <w:tabs>
                <w:tab w:val="clear" w:pos="720"/>
                <w:tab w:val="num" w:pos="826"/>
              </w:tabs>
              <w:spacing w:line="240" w:lineRule="auto"/>
              <w:ind w:left="376"/>
              <w:rPr>
                <w:rFonts w:cs="Times New Roman"/>
                <w:szCs w:val="24"/>
              </w:rPr>
            </w:pPr>
            <w:r w:rsidRPr="00E8307A">
              <w:rPr>
                <w:rFonts w:cs="Times New Roman"/>
                <w:szCs w:val="24"/>
              </w:rPr>
              <w:t>Sửa lỗi</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2E76C4" w:rsidRPr="00E8307A" w:rsidRDefault="002E76C4" w:rsidP="00831E9D">
            <w:pPr>
              <w:pStyle w:val="ListParagraph"/>
              <w:numPr>
                <w:ilvl w:val="0"/>
                <w:numId w:val="16"/>
              </w:numPr>
              <w:tabs>
                <w:tab w:val="clear" w:pos="720"/>
                <w:tab w:val="num" w:pos="826"/>
              </w:tabs>
              <w:spacing w:line="240" w:lineRule="auto"/>
              <w:ind w:left="376"/>
              <w:rPr>
                <w:rFonts w:cs="Times New Roman"/>
                <w:szCs w:val="24"/>
              </w:rPr>
            </w:pPr>
            <w:r w:rsidRPr="00E8307A">
              <w:rPr>
                <w:rFonts w:cs="Times New Roman"/>
                <w:szCs w:val="24"/>
              </w:rPr>
              <w:t xml:space="preserve">Thực hiện kiểm tra </w:t>
            </w:r>
          </w:p>
          <w:p w:rsidR="002E76C4" w:rsidRPr="00E8307A" w:rsidRDefault="002E76C4" w:rsidP="00831E9D">
            <w:pPr>
              <w:pStyle w:val="ListParagraph"/>
              <w:numPr>
                <w:ilvl w:val="0"/>
                <w:numId w:val="16"/>
              </w:numPr>
              <w:tabs>
                <w:tab w:val="clear" w:pos="720"/>
                <w:tab w:val="num" w:pos="826"/>
              </w:tabs>
              <w:spacing w:line="240" w:lineRule="auto"/>
              <w:ind w:left="376"/>
              <w:rPr>
                <w:rFonts w:cs="Times New Roman"/>
                <w:szCs w:val="24"/>
              </w:rPr>
            </w:pPr>
            <w:r w:rsidRPr="00E8307A">
              <w:rPr>
                <w:rFonts w:cs="Times New Roman"/>
                <w:szCs w:val="24"/>
              </w:rPr>
              <w:t>Ghi nhận lỗi</w:t>
            </w:r>
          </w:p>
          <w:p w:rsidR="002E76C4" w:rsidRPr="00E8307A" w:rsidRDefault="002E76C4" w:rsidP="00831E9D">
            <w:pPr>
              <w:pStyle w:val="ListParagraph"/>
              <w:numPr>
                <w:ilvl w:val="0"/>
                <w:numId w:val="16"/>
              </w:numPr>
              <w:tabs>
                <w:tab w:val="clear" w:pos="720"/>
                <w:tab w:val="num" w:pos="826"/>
              </w:tabs>
              <w:spacing w:line="240" w:lineRule="auto"/>
              <w:ind w:left="376"/>
              <w:rPr>
                <w:rFonts w:cs="Times New Roman"/>
                <w:szCs w:val="24"/>
              </w:rPr>
            </w:pPr>
            <w:r w:rsidRPr="00E8307A">
              <w:rPr>
                <w:rFonts w:cs="Times New Roman"/>
                <w:szCs w:val="24"/>
              </w:rPr>
              <w:t>Ký xác nhận kết quả kiểm tra</w:t>
            </w:r>
          </w:p>
        </w:tc>
      </w:tr>
    </w:tbl>
    <w:p w:rsidR="002E76C4" w:rsidRPr="00E8307A" w:rsidRDefault="002E76C4" w:rsidP="00831E9D">
      <w:pPr>
        <w:pStyle w:val="ListParagraph"/>
        <w:numPr>
          <w:ilvl w:val="0"/>
          <w:numId w:val="10"/>
        </w:numPr>
        <w:spacing w:line="240" w:lineRule="auto"/>
        <w:jc w:val="both"/>
        <w:rPr>
          <w:rFonts w:cs="Times New Roman"/>
          <w:szCs w:val="24"/>
        </w:rPr>
      </w:pPr>
      <w:r w:rsidRPr="00E8307A">
        <w:rPr>
          <w:rFonts w:cs="Times New Roman"/>
          <w:szCs w:val="24"/>
        </w:rPr>
        <w:t>Sản phẩm bàn giao:</w:t>
      </w:r>
    </w:p>
    <w:p w:rsidR="00793BFB" w:rsidRPr="00E8307A" w:rsidRDefault="00793BFB" w:rsidP="00831E9D">
      <w:pPr>
        <w:pStyle w:val="ListParagraph"/>
        <w:numPr>
          <w:ilvl w:val="1"/>
          <w:numId w:val="10"/>
        </w:numPr>
        <w:spacing w:line="240" w:lineRule="auto"/>
        <w:jc w:val="both"/>
        <w:rPr>
          <w:rFonts w:cs="Times New Roman"/>
          <w:szCs w:val="24"/>
        </w:rPr>
      </w:pPr>
      <w:r w:rsidRPr="00E8307A">
        <w:rPr>
          <w:rFonts w:cs="Times New Roman"/>
          <w:szCs w:val="24"/>
        </w:rPr>
        <w:t>Biên bản xác nhận đào tạo người sử dụng (sau khóa đào tạo người sử dụng trước giai đoạn UAT)</w:t>
      </w:r>
    </w:p>
    <w:p w:rsidR="00793BFB" w:rsidRPr="00E8307A" w:rsidRDefault="00793BFB" w:rsidP="00831E9D">
      <w:pPr>
        <w:pStyle w:val="ListParagraph"/>
        <w:numPr>
          <w:ilvl w:val="2"/>
          <w:numId w:val="10"/>
        </w:numPr>
        <w:spacing w:line="240" w:lineRule="auto"/>
        <w:jc w:val="both"/>
        <w:rPr>
          <w:rFonts w:cs="Times New Roman"/>
          <w:szCs w:val="24"/>
        </w:rPr>
      </w:pPr>
      <w:r w:rsidRPr="00E8307A">
        <w:rPr>
          <w:rFonts w:cs="Times New Roman"/>
          <w:szCs w:val="24"/>
        </w:rPr>
        <w:t>Nhân sự bàn giao: Bà Nguyễn Thanh Vân – QTDA FSS</w:t>
      </w:r>
    </w:p>
    <w:p w:rsidR="00793BFB" w:rsidRPr="00E8307A" w:rsidRDefault="00793BFB" w:rsidP="00831E9D">
      <w:pPr>
        <w:pStyle w:val="ListParagraph"/>
        <w:numPr>
          <w:ilvl w:val="2"/>
          <w:numId w:val="10"/>
        </w:numPr>
        <w:spacing w:line="240" w:lineRule="auto"/>
        <w:jc w:val="both"/>
        <w:rPr>
          <w:rFonts w:cs="Times New Roman"/>
          <w:szCs w:val="24"/>
        </w:rPr>
      </w:pPr>
      <w:r w:rsidRPr="00E8307A">
        <w:rPr>
          <w:rFonts w:cs="Times New Roman"/>
          <w:szCs w:val="24"/>
        </w:rPr>
        <w:t>Nhân sự nhận bàn giao: Ông Nguyễn Minh Đức – QTDA SHB</w:t>
      </w:r>
    </w:p>
    <w:p w:rsidR="00793BFB" w:rsidRPr="00E8307A" w:rsidRDefault="00793BFB" w:rsidP="00F9637B">
      <w:pPr>
        <w:pStyle w:val="ListParagraph"/>
        <w:numPr>
          <w:ilvl w:val="2"/>
          <w:numId w:val="10"/>
        </w:numPr>
        <w:spacing w:line="240" w:lineRule="auto"/>
        <w:jc w:val="both"/>
        <w:rPr>
          <w:rFonts w:cs="Times New Roman"/>
          <w:szCs w:val="24"/>
        </w:rPr>
      </w:pPr>
      <w:r w:rsidRPr="00E8307A">
        <w:rPr>
          <w:rFonts w:cs="Times New Roman"/>
          <w:szCs w:val="24"/>
        </w:rPr>
        <w:t>Nhân sự ký xác nhận:</w:t>
      </w:r>
      <w:r w:rsidR="00F9637B" w:rsidRPr="00E8307A">
        <w:rPr>
          <w:rFonts w:cs="Times New Roman"/>
          <w:szCs w:val="24"/>
        </w:rPr>
        <w:t xml:space="preserve"> Ban giám đốc dự án 02 bên</w:t>
      </w:r>
    </w:p>
    <w:p w:rsidR="00793BFB" w:rsidRPr="00E8307A" w:rsidRDefault="00793BFB" w:rsidP="00831E9D">
      <w:pPr>
        <w:pStyle w:val="ListParagraph"/>
        <w:numPr>
          <w:ilvl w:val="2"/>
          <w:numId w:val="10"/>
        </w:numPr>
        <w:spacing w:line="240" w:lineRule="auto"/>
        <w:jc w:val="both"/>
        <w:rPr>
          <w:rFonts w:cs="Times New Roman"/>
          <w:szCs w:val="24"/>
        </w:rPr>
      </w:pPr>
      <w:r w:rsidRPr="00E8307A">
        <w:rPr>
          <w:rFonts w:cs="Times New Roman"/>
          <w:szCs w:val="24"/>
        </w:rPr>
        <w:t xml:space="preserve">Thời gian tối đa từ lúc </w:t>
      </w:r>
      <w:r w:rsidR="00604270">
        <w:rPr>
          <w:rFonts w:cs="Times New Roman"/>
          <w:szCs w:val="24"/>
        </w:rPr>
        <w:t>hoàn thành đào tạo</w:t>
      </w:r>
      <w:r w:rsidRPr="00E8307A">
        <w:rPr>
          <w:rFonts w:cs="Times New Roman"/>
          <w:szCs w:val="24"/>
        </w:rPr>
        <w:t xml:space="preserve"> đến lúc ký xác nhận: 2 ngày làm việc</w:t>
      </w:r>
    </w:p>
    <w:p w:rsidR="00F35811" w:rsidRPr="00E8307A" w:rsidRDefault="00F35811" w:rsidP="00831E9D">
      <w:pPr>
        <w:pStyle w:val="ListParagraph"/>
        <w:numPr>
          <w:ilvl w:val="1"/>
          <w:numId w:val="10"/>
        </w:numPr>
        <w:spacing w:line="240" w:lineRule="auto"/>
        <w:jc w:val="both"/>
        <w:rPr>
          <w:rFonts w:cs="Times New Roman"/>
          <w:szCs w:val="24"/>
        </w:rPr>
      </w:pPr>
      <w:r w:rsidRPr="00E8307A">
        <w:rPr>
          <w:rFonts w:cs="Times New Roman"/>
          <w:szCs w:val="24"/>
        </w:rPr>
        <w:t>Kịch bản kiểm thử người dùng cuối phase 1</w:t>
      </w:r>
    </w:p>
    <w:p w:rsidR="00F35811" w:rsidRPr="00E8307A" w:rsidRDefault="00F35811" w:rsidP="00831E9D">
      <w:pPr>
        <w:pStyle w:val="ListParagraph"/>
        <w:numPr>
          <w:ilvl w:val="2"/>
          <w:numId w:val="10"/>
        </w:numPr>
        <w:spacing w:line="240" w:lineRule="auto"/>
        <w:jc w:val="both"/>
        <w:rPr>
          <w:rFonts w:cs="Times New Roman"/>
          <w:szCs w:val="24"/>
        </w:rPr>
      </w:pPr>
      <w:r w:rsidRPr="00E8307A">
        <w:rPr>
          <w:rFonts w:cs="Times New Roman"/>
          <w:szCs w:val="24"/>
        </w:rPr>
        <w:t>Nhân sự bàn giao: Ông Nguyễn Thế Dũng – Tổ trưởng tổ nghiệp vụ SHB</w:t>
      </w:r>
    </w:p>
    <w:p w:rsidR="00F35811" w:rsidRPr="00E8307A" w:rsidRDefault="00F35811" w:rsidP="00831E9D">
      <w:pPr>
        <w:pStyle w:val="ListParagraph"/>
        <w:numPr>
          <w:ilvl w:val="2"/>
          <w:numId w:val="10"/>
        </w:numPr>
        <w:spacing w:line="240" w:lineRule="auto"/>
        <w:jc w:val="both"/>
        <w:rPr>
          <w:rFonts w:cs="Times New Roman"/>
          <w:szCs w:val="24"/>
        </w:rPr>
      </w:pPr>
      <w:r w:rsidRPr="00E8307A">
        <w:rPr>
          <w:rFonts w:cs="Times New Roman"/>
          <w:szCs w:val="24"/>
        </w:rPr>
        <w:t>Nhân sự nhận bàn giao: Ông Nguyễn Minh Đức – QTDA SHB và Bà Nguyễn Thanh Vân – QTDA FSS</w:t>
      </w:r>
    </w:p>
    <w:p w:rsidR="00AB522F" w:rsidRPr="00E8307A" w:rsidRDefault="00F35811" w:rsidP="00AB522F">
      <w:pPr>
        <w:pStyle w:val="ListParagraph"/>
        <w:numPr>
          <w:ilvl w:val="2"/>
          <w:numId w:val="10"/>
        </w:numPr>
        <w:spacing w:line="240" w:lineRule="auto"/>
        <w:jc w:val="both"/>
        <w:rPr>
          <w:rFonts w:cs="Times New Roman"/>
          <w:szCs w:val="24"/>
        </w:rPr>
      </w:pPr>
      <w:r w:rsidRPr="00E8307A">
        <w:rPr>
          <w:rFonts w:cs="Times New Roman"/>
          <w:szCs w:val="24"/>
        </w:rPr>
        <w:t>Nhân sự ký xác nhận:</w:t>
      </w:r>
      <w:r w:rsidR="00AB522F" w:rsidRPr="00E8307A">
        <w:rPr>
          <w:rFonts w:cs="Times New Roman"/>
          <w:szCs w:val="24"/>
        </w:rPr>
        <w:t xml:space="preserve"> Ban giám đốc dự án 02 bên</w:t>
      </w:r>
    </w:p>
    <w:p w:rsidR="00793BFB" w:rsidRPr="00E8307A" w:rsidRDefault="00793BFB" w:rsidP="00831E9D">
      <w:pPr>
        <w:pStyle w:val="ListParagraph"/>
        <w:numPr>
          <w:ilvl w:val="1"/>
          <w:numId w:val="10"/>
        </w:numPr>
        <w:spacing w:line="240" w:lineRule="auto"/>
        <w:jc w:val="both"/>
        <w:rPr>
          <w:rFonts w:cs="Times New Roman"/>
          <w:szCs w:val="24"/>
        </w:rPr>
      </w:pPr>
      <w:r w:rsidRPr="00E8307A">
        <w:rPr>
          <w:rFonts w:cs="Times New Roman"/>
          <w:szCs w:val="24"/>
        </w:rPr>
        <w:t>Tài liệu hướng dẫn sử dụng phase 1</w:t>
      </w:r>
    </w:p>
    <w:p w:rsidR="00793BFB" w:rsidRPr="00E8307A" w:rsidRDefault="00793BFB" w:rsidP="00831E9D">
      <w:pPr>
        <w:pStyle w:val="ListParagraph"/>
        <w:numPr>
          <w:ilvl w:val="2"/>
          <w:numId w:val="10"/>
        </w:numPr>
        <w:spacing w:line="240" w:lineRule="auto"/>
        <w:jc w:val="both"/>
        <w:rPr>
          <w:rFonts w:cs="Times New Roman"/>
          <w:szCs w:val="24"/>
        </w:rPr>
      </w:pPr>
      <w:r w:rsidRPr="00E8307A">
        <w:rPr>
          <w:rFonts w:cs="Times New Roman"/>
          <w:szCs w:val="24"/>
        </w:rPr>
        <w:t>Nhân sự bàn giao: Bà Nguyễn Thanh Vân – QTDA FSS</w:t>
      </w:r>
    </w:p>
    <w:p w:rsidR="00793BFB" w:rsidRPr="00E8307A" w:rsidRDefault="00793BFB" w:rsidP="00831E9D">
      <w:pPr>
        <w:pStyle w:val="ListParagraph"/>
        <w:numPr>
          <w:ilvl w:val="2"/>
          <w:numId w:val="10"/>
        </w:numPr>
        <w:spacing w:line="240" w:lineRule="auto"/>
        <w:jc w:val="both"/>
        <w:rPr>
          <w:rFonts w:cs="Times New Roman"/>
          <w:szCs w:val="24"/>
        </w:rPr>
      </w:pPr>
      <w:r w:rsidRPr="00E8307A">
        <w:rPr>
          <w:rFonts w:cs="Times New Roman"/>
          <w:szCs w:val="24"/>
        </w:rPr>
        <w:t>Nhân sự nhận bàn giao: Ông Nguyễn Minh Đức – QTDA SHB</w:t>
      </w:r>
    </w:p>
    <w:p w:rsidR="00793BFB" w:rsidRPr="00E8307A" w:rsidRDefault="00793BFB" w:rsidP="00831E9D">
      <w:pPr>
        <w:pStyle w:val="ListParagraph"/>
        <w:numPr>
          <w:ilvl w:val="2"/>
          <w:numId w:val="10"/>
        </w:numPr>
        <w:spacing w:line="240" w:lineRule="auto"/>
        <w:jc w:val="both"/>
        <w:rPr>
          <w:rFonts w:cs="Times New Roman"/>
          <w:szCs w:val="24"/>
        </w:rPr>
      </w:pPr>
      <w:r w:rsidRPr="00E8307A">
        <w:rPr>
          <w:rFonts w:cs="Times New Roman"/>
          <w:szCs w:val="24"/>
        </w:rPr>
        <w:t>Nhân sự ký xác nhận:</w:t>
      </w:r>
      <w:r w:rsidR="00F9637B" w:rsidRPr="00E8307A">
        <w:rPr>
          <w:rFonts w:cs="Times New Roman"/>
          <w:szCs w:val="24"/>
        </w:rPr>
        <w:t xml:space="preserve"> Ban giám đốc dự án 02 bên</w:t>
      </w:r>
    </w:p>
    <w:p w:rsidR="00793BFB" w:rsidRPr="00E8307A" w:rsidRDefault="00793BFB" w:rsidP="00831E9D">
      <w:pPr>
        <w:pStyle w:val="ListParagraph"/>
        <w:numPr>
          <w:ilvl w:val="2"/>
          <w:numId w:val="10"/>
        </w:numPr>
        <w:spacing w:line="240" w:lineRule="auto"/>
        <w:jc w:val="both"/>
        <w:rPr>
          <w:rFonts w:cs="Times New Roman"/>
          <w:szCs w:val="24"/>
        </w:rPr>
      </w:pPr>
      <w:r w:rsidRPr="00E8307A">
        <w:rPr>
          <w:rFonts w:cs="Times New Roman"/>
          <w:szCs w:val="24"/>
        </w:rPr>
        <w:t>Thời gian tối đa từ lúc hoàn thành UAT đến lúc ký xác nhận: 3 ngày làm việc</w:t>
      </w:r>
    </w:p>
    <w:p w:rsidR="002E76C4" w:rsidRPr="00E8307A" w:rsidRDefault="002E76C4" w:rsidP="00831E9D">
      <w:pPr>
        <w:pStyle w:val="ListParagraph"/>
        <w:numPr>
          <w:ilvl w:val="1"/>
          <w:numId w:val="10"/>
        </w:numPr>
        <w:spacing w:line="240" w:lineRule="auto"/>
        <w:jc w:val="both"/>
        <w:rPr>
          <w:rFonts w:cs="Times New Roman"/>
          <w:szCs w:val="24"/>
        </w:rPr>
      </w:pPr>
      <w:r w:rsidRPr="00E8307A">
        <w:rPr>
          <w:rFonts w:cs="Times New Roman"/>
          <w:szCs w:val="24"/>
        </w:rPr>
        <w:t>Biên bản xác nhận hoàn thành UAT phase 1</w:t>
      </w:r>
    </w:p>
    <w:p w:rsidR="002E76C4" w:rsidRPr="00E8307A" w:rsidRDefault="002E76C4" w:rsidP="00831E9D">
      <w:pPr>
        <w:pStyle w:val="ListParagraph"/>
        <w:numPr>
          <w:ilvl w:val="2"/>
          <w:numId w:val="12"/>
        </w:numPr>
        <w:spacing w:line="240" w:lineRule="auto"/>
        <w:jc w:val="both"/>
        <w:rPr>
          <w:rFonts w:cs="Times New Roman"/>
          <w:szCs w:val="24"/>
        </w:rPr>
      </w:pPr>
      <w:r w:rsidRPr="00E8307A">
        <w:rPr>
          <w:rFonts w:cs="Times New Roman"/>
          <w:szCs w:val="24"/>
        </w:rPr>
        <w:t>Nhân sự bàn giao: Bà Nguyễn Thanh Vân – QTDA FSS</w:t>
      </w:r>
    </w:p>
    <w:p w:rsidR="002E76C4" w:rsidRPr="00E8307A" w:rsidRDefault="002E76C4" w:rsidP="00831E9D">
      <w:pPr>
        <w:pStyle w:val="ListParagraph"/>
        <w:numPr>
          <w:ilvl w:val="2"/>
          <w:numId w:val="12"/>
        </w:numPr>
        <w:spacing w:line="240" w:lineRule="auto"/>
        <w:jc w:val="both"/>
        <w:rPr>
          <w:rFonts w:cs="Times New Roman"/>
          <w:szCs w:val="24"/>
        </w:rPr>
      </w:pPr>
      <w:r w:rsidRPr="00E8307A">
        <w:rPr>
          <w:rFonts w:cs="Times New Roman"/>
          <w:szCs w:val="24"/>
        </w:rPr>
        <w:t>Nhân sự nhận bàn giao: Ông Nguyễn Minh Đức – QTDA SHB</w:t>
      </w:r>
    </w:p>
    <w:p w:rsidR="002E76C4" w:rsidRPr="00E8307A" w:rsidRDefault="002E76C4" w:rsidP="00831E9D">
      <w:pPr>
        <w:pStyle w:val="ListParagraph"/>
        <w:numPr>
          <w:ilvl w:val="2"/>
          <w:numId w:val="12"/>
        </w:numPr>
        <w:spacing w:line="240" w:lineRule="auto"/>
        <w:jc w:val="both"/>
        <w:rPr>
          <w:rFonts w:cs="Times New Roman"/>
          <w:szCs w:val="24"/>
        </w:rPr>
      </w:pPr>
      <w:r w:rsidRPr="00E8307A">
        <w:rPr>
          <w:rFonts w:cs="Times New Roman"/>
          <w:szCs w:val="24"/>
        </w:rPr>
        <w:t>Nhân sự ký xác nhận: Đại diện có thẩm quyền của Hai bên</w:t>
      </w:r>
    </w:p>
    <w:p w:rsidR="00FA7D3D" w:rsidRPr="00E8307A" w:rsidRDefault="002E76C4" w:rsidP="00831E9D">
      <w:pPr>
        <w:pStyle w:val="ListParagraph"/>
        <w:numPr>
          <w:ilvl w:val="2"/>
          <w:numId w:val="12"/>
        </w:numPr>
        <w:spacing w:line="240" w:lineRule="auto"/>
        <w:jc w:val="both"/>
        <w:rPr>
          <w:rFonts w:cs="Times New Roman"/>
          <w:szCs w:val="24"/>
        </w:rPr>
      </w:pPr>
      <w:r w:rsidRPr="00E8307A">
        <w:rPr>
          <w:rFonts w:cs="Times New Roman"/>
          <w:szCs w:val="24"/>
        </w:rPr>
        <w:t xml:space="preserve">Thời gian tối đa từ lúc </w:t>
      </w:r>
      <w:r w:rsidR="00604270">
        <w:rPr>
          <w:rFonts w:cs="Times New Roman"/>
          <w:szCs w:val="24"/>
        </w:rPr>
        <w:t>hoàn thành UAT</w:t>
      </w:r>
      <w:r w:rsidRPr="00E8307A">
        <w:rPr>
          <w:rFonts w:cs="Times New Roman"/>
          <w:szCs w:val="24"/>
        </w:rPr>
        <w:t xml:space="preserve"> đến lúc ký xác nhận: 3 ngày làm việc</w:t>
      </w:r>
    </w:p>
    <w:p w:rsidR="00F41980" w:rsidRPr="00E8307A" w:rsidRDefault="001B6362" w:rsidP="00831E9D">
      <w:pPr>
        <w:pStyle w:val="Heading3"/>
        <w:spacing w:line="240" w:lineRule="auto"/>
        <w:rPr>
          <w:rFonts w:cs="Times New Roman"/>
          <w:szCs w:val="24"/>
        </w:rPr>
      </w:pPr>
      <w:bookmarkStart w:id="12" w:name="_Toc72161652"/>
      <w:r w:rsidRPr="00E8307A">
        <w:rPr>
          <w:rFonts w:cs="Times New Roman"/>
          <w:szCs w:val="24"/>
        </w:rPr>
        <w:t>Giai đoạn golive hệ thống phase 1</w:t>
      </w:r>
      <w:bookmarkEnd w:id="12"/>
    </w:p>
    <w:p w:rsidR="001B6362" w:rsidRPr="00E8307A" w:rsidRDefault="001B6362" w:rsidP="00831E9D">
      <w:pPr>
        <w:pStyle w:val="ListParagraph"/>
        <w:numPr>
          <w:ilvl w:val="0"/>
          <w:numId w:val="10"/>
        </w:numPr>
        <w:spacing w:line="240" w:lineRule="auto"/>
        <w:rPr>
          <w:rFonts w:cs="Times New Roman"/>
          <w:szCs w:val="24"/>
        </w:rPr>
      </w:pPr>
      <w:r w:rsidRPr="00E8307A">
        <w:rPr>
          <w:rFonts w:cs="Times New Roman"/>
          <w:szCs w:val="24"/>
        </w:rPr>
        <w:t>Mục tiêu:</w:t>
      </w:r>
    </w:p>
    <w:p w:rsidR="001B6362" w:rsidRPr="00E8307A" w:rsidRDefault="001B6362" w:rsidP="00831E9D">
      <w:pPr>
        <w:pStyle w:val="ListParagraph"/>
        <w:numPr>
          <w:ilvl w:val="1"/>
          <w:numId w:val="10"/>
        </w:numPr>
        <w:spacing w:line="240" w:lineRule="auto"/>
        <w:rPr>
          <w:rFonts w:cs="Times New Roman"/>
          <w:szCs w:val="24"/>
        </w:rPr>
      </w:pPr>
      <w:r w:rsidRPr="00E8307A">
        <w:rPr>
          <w:rFonts w:cs="Times New Roman"/>
          <w:szCs w:val="24"/>
        </w:rPr>
        <w:t>Hệ thống sẽ được đưa vào vận hành chính thức</w:t>
      </w:r>
    </w:p>
    <w:p w:rsidR="001B6362" w:rsidRDefault="001B6362" w:rsidP="00562BE5">
      <w:pPr>
        <w:pStyle w:val="ListParagraph"/>
        <w:numPr>
          <w:ilvl w:val="0"/>
          <w:numId w:val="10"/>
        </w:numPr>
        <w:spacing w:line="240" w:lineRule="auto"/>
        <w:rPr>
          <w:rFonts w:cs="Times New Roman"/>
          <w:szCs w:val="24"/>
        </w:rPr>
      </w:pPr>
      <w:r w:rsidRPr="00E8307A">
        <w:rPr>
          <w:rFonts w:cs="Times New Roman"/>
          <w:szCs w:val="24"/>
        </w:rPr>
        <w:t>Vai trò mỗi bên</w:t>
      </w:r>
    </w:p>
    <w:p w:rsidR="00DE012B" w:rsidRDefault="00DE012B" w:rsidP="00DE012B">
      <w:pPr>
        <w:pStyle w:val="ListParagraph"/>
        <w:spacing w:line="240" w:lineRule="auto"/>
        <w:ind w:left="1080"/>
        <w:rPr>
          <w:rFonts w:cs="Times New Roman"/>
          <w:szCs w:val="24"/>
        </w:rPr>
      </w:pPr>
    </w:p>
    <w:p w:rsidR="0030703C" w:rsidRPr="00E8307A" w:rsidRDefault="0030703C" w:rsidP="00706C29">
      <w:pPr>
        <w:pStyle w:val="ListParagraph"/>
        <w:spacing w:line="240" w:lineRule="auto"/>
        <w:ind w:left="1080"/>
        <w:rPr>
          <w:rFonts w:cs="Times New Roman"/>
          <w:szCs w:val="24"/>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0"/>
        <w:gridCol w:w="4073"/>
      </w:tblGrid>
      <w:tr w:rsidR="001B6362" w:rsidRPr="00E8307A" w:rsidTr="0030703C">
        <w:tc>
          <w:tcPr>
            <w:tcW w:w="4788" w:type="dxa"/>
          </w:tcPr>
          <w:p w:rsidR="001B6362" w:rsidRPr="00E8307A" w:rsidRDefault="001B6362" w:rsidP="00831E9D">
            <w:pPr>
              <w:pStyle w:val="ListParagraph"/>
              <w:ind w:left="0"/>
              <w:jc w:val="center"/>
              <w:rPr>
                <w:rFonts w:cs="Times New Roman"/>
                <w:b/>
                <w:szCs w:val="24"/>
              </w:rPr>
            </w:pPr>
            <w:r w:rsidRPr="00E8307A">
              <w:rPr>
                <w:rFonts w:cs="Times New Roman"/>
                <w:b/>
                <w:szCs w:val="24"/>
              </w:rPr>
              <w:t>FSS</w:t>
            </w:r>
          </w:p>
        </w:tc>
        <w:tc>
          <w:tcPr>
            <w:tcW w:w="4788" w:type="dxa"/>
          </w:tcPr>
          <w:p w:rsidR="001B6362" w:rsidRPr="00E8307A" w:rsidRDefault="001B6362" w:rsidP="00831E9D">
            <w:pPr>
              <w:pStyle w:val="ListParagraph"/>
              <w:ind w:left="0"/>
              <w:jc w:val="center"/>
              <w:rPr>
                <w:rFonts w:cs="Times New Roman"/>
                <w:b/>
                <w:szCs w:val="24"/>
              </w:rPr>
            </w:pPr>
            <w:r w:rsidRPr="00E8307A">
              <w:rPr>
                <w:rFonts w:cs="Times New Roman"/>
                <w:b/>
                <w:szCs w:val="24"/>
              </w:rPr>
              <w:t>SHB</w:t>
            </w:r>
          </w:p>
        </w:tc>
      </w:tr>
      <w:tr w:rsidR="001B6362" w:rsidRPr="00E8307A" w:rsidTr="0030703C">
        <w:tc>
          <w:tcPr>
            <w:tcW w:w="4788" w:type="dxa"/>
          </w:tcPr>
          <w:p w:rsidR="0039625B" w:rsidRPr="00E8307A" w:rsidRDefault="0039625B" w:rsidP="00831E9D">
            <w:pPr>
              <w:pStyle w:val="ListParagraph"/>
              <w:numPr>
                <w:ilvl w:val="0"/>
                <w:numId w:val="15"/>
              </w:numPr>
              <w:tabs>
                <w:tab w:val="clear" w:pos="720"/>
                <w:tab w:val="num" w:pos="900"/>
              </w:tabs>
              <w:ind w:left="360"/>
              <w:rPr>
                <w:rFonts w:cs="Times New Roman"/>
                <w:szCs w:val="24"/>
              </w:rPr>
            </w:pPr>
            <w:r w:rsidRPr="00E8307A">
              <w:rPr>
                <w:rFonts w:cs="Times New Roman"/>
                <w:szCs w:val="24"/>
              </w:rPr>
              <w:t>Đào tạo cài đặt và vận hành hệ thống</w:t>
            </w:r>
          </w:p>
          <w:p w:rsidR="0039625B" w:rsidRPr="00E8307A" w:rsidRDefault="0039625B" w:rsidP="00831E9D">
            <w:pPr>
              <w:pStyle w:val="ListParagraph"/>
              <w:numPr>
                <w:ilvl w:val="0"/>
                <w:numId w:val="15"/>
              </w:numPr>
              <w:tabs>
                <w:tab w:val="clear" w:pos="720"/>
                <w:tab w:val="num" w:pos="900"/>
              </w:tabs>
              <w:ind w:left="360"/>
              <w:rPr>
                <w:rFonts w:cs="Times New Roman"/>
                <w:szCs w:val="24"/>
              </w:rPr>
            </w:pPr>
            <w:r w:rsidRPr="00E8307A">
              <w:rPr>
                <w:rFonts w:cs="Times New Roman"/>
                <w:szCs w:val="24"/>
              </w:rPr>
              <w:t>Xây dựng checklist các công việc phục vụ go-live trên môi trường production</w:t>
            </w:r>
          </w:p>
          <w:p w:rsidR="0039625B" w:rsidRPr="00E8307A" w:rsidRDefault="0039625B" w:rsidP="00831E9D">
            <w:pPr>
              <w:pStyle w:val="ListParagraph"/>
              <w:numPr>
                <w:ilvl w:val="0"/>
                <w:numId w:val="15"/>
              </w:numPr>
              <w:tabs>
                <w:tab w:val="clear" w:pos="720"/>
                <w:tab w:val="num" w:pos="900"/>
              </w:tabs>
              <w:ind w:left="360"/>
              <w:rPr>
                <w:rFonts w:cs="Times New Roman"/>
                <w:szCs w:val="24"/>
              </w:rPr>
            </w:pPr>
            <w:r w:rsidRPr="00E8307A">
              <w:rPr>
                <w:rFonts w:cs="Times New Roman"/>
                <w:szCs w:val="24"/>
              </w:rPr>
              <w:t>Hỗ trợ SHB triển khai và thiết lập thông số hệ thống trên môi trường vận hành</w:t>
            </w:r>
          </w:p>
          <w:p w:rsidR="0039625B" w:rsidRPr="00E8307A" w:rsidRDefault="0039625B" w:rsidP="00831E9D">
            <w:pPr>
              <w:pStyle w:val="ListParagraph"/>
              <w:numPr>
                <w:ilvl w:val="0"/>
                <w:numId w:val="15"/>
              </w:numPr>
              <w:tabs>
                <w:tab w:val="clear" w:pos="720"/>
                <w:tab w:val="num" w:pos="900"/>
              </w:tabs>
              <w:ind w:left="360"/>
              <w:rPr>
                <w:rFonts w:cs="Times New Roman"/>
                <w:szCs w:val="24"/>
              </w:rPr>
            </w:pPr>
            <w:r w:rsidRPr="00E8307A">
              <w:rPr>
                <w:rFonts w:cs="Times New Roman"/>
                <w:szCs w:val="24"/>
              </w:rPr>
              <w:t>Hỗ trợ sửa lỗi phát sinh sau golive</w:t>
            </w:r>
          </w:p>
          <w:p w:rsidR="0039625B" w:rsidRPr="00E8307A" w:rsidRDefault="0039625B" w:rsidP="00831E9D">
            <w:pPr>
              <w:pStyle w:val="ListParagraph"/>
              <w:numPr>
                <w:ilvl w:val="0"/>
                <w:numId w:val="15"/>
              </w:numPr>
              <w:tabs>
                <w:tab w:val="clear" w:pos="720"/>
                <w:tab w:val="num" w:pos="900"/>
              </w:tabs>
              <w:ind w:left="360"/>
              <w:rPr>
                <w:rFonts w:cs="Times New Roman"/>
                <w:szCs w:val="24"/>
              </w:rPr>
            </w:pPr>
            <w:r w:rsidRPr="00E8307A">
              <w:rPr>
                <w:rFonts w:cs="Times New Roman"/>
                <w:szCs w:val="24"/>
              </w:rPr>
              <w:t>Đào tạo phát triển báo cáo, phát triển tích hợp</w:t>
            </w:r>
          </w:p>
          <w:p w:rsidR="001B6362" w:rsidRPr="00E8307A" w:rsidRDefault="0039625B" w:rsidP="00831E9D">
            <w:pPr>
              <w:pStyle w:val="ListParagraph"/>
              <w:numPr>
                <w:ilvl w:val="0"/>
                <w:numId w:val="15"/>
              </w:numPr>
              <w:tabs>
                <w:tab w:val="clear" w:pos="720"/>
                <w:tab w:val="num" w:pos="900"/>
              </w:tabs>
              <w:ind w:left="360"/>
              <w:rPr>
                <w:rFonts w:cs="Times New Roman"/>
                <w:szCs w:val="24"/>
              </w:rPr>
            </w:pPr>
            <w:r w:rsidRPr="00E8307A">
              <w:rPr>
                <w:rFonts w:cs="Times New Roman"/>
                <w:szCs w:val="24"/>
              </w:rPr>
              <w:t>Bàn giao tài liệu kỹ thuật hệ thố</w:t>
            </w:r>
            <w:r w:rsidR="001B6362" w:rsidRPr="00E8307A">
              <w:rPr>
                <w:rFonts w:cs="Times New Roman"/>
                <w:szCs w:val="24"/>
              </w:rPr>
              <w:t>ng</w:t>
            </w:r>
          </w:p>
        </w:tc>
        <w:tc>
          <w:tcPr>
            <w:tcW w:w="4788" w:type="dxa"/>
          </w:tcPr>
          <w:p w:rsidR="0039625B" w:rsidRPr="00E8307A" w:rsidRDefault="0039625B" w:rsidP="00831E9D">
            <w:pPr>
              <w:pStyle w:val="ListParagraph"/>
              <w:numPr>
                <w:ilvl w:val="0"/>
                <w:numId w:val="16"/>
              </w:numPr>
              <w:tabs>
                <w:tab w:val="clear" w:pos="720"/>
                <w:tab w:val="num" w:pos="826"/>
              </w:tabs>
              <w:ind w:left="376"/>
              <w:rPr>
                <w:rFonts w:cs="Times New Roman"/>
                <w:szCs w:val="24"/>
              </w:rPr>
            </w:pPr>
            <w:r w:rsidRPr="00E8307A">
              <w:rPr>
                <w:rFonts w:cs="Times New Roman"/>
                <w:szCs w:val="24"/>
              </w:rPr>
              <w:t>Tham gia đào tạo cài đặt và vận hành hệ thống</w:t>
            </w:r>
          </w:p>
          <w:p w:rsidR="0039625B" w:rsidRPr="00E8307A" w:rsidRDefault="0039625B" w:rsidP="00831E9D">
            <w:pPr>
              <w:pStyle w:val="ListParagraph"/>
              <w:numPr>
                <w:ilvl w:val="0"/>
                <w:numId w:val="16"/>
              </w:numPr>
              <w:tabs>
                <w:tab w:val="clear" w:pos="720"/>
                <w:tab w:val="num" w:pos="826"/>
              </w:tabs>
              <w:ind w:left="376"/>
              <w:rPr>
                <w:rFonts w:cs="Times New Roman"/>
                <w:szCs w:val="24"/>
              </w:rPr>
            </w:pPr>
            <w:r w:rsidRPr="00E8307A">
              <w:rPr>
                <w:rFonts w:cs="Times New Roman"/>
                <w:szCs w:val="24"/>
              </w:rPr>
              <w:t>Cài đặt môi trường vận hành theo checklist của FSS</w:t>
            </w:r>
          </w:p>
          <w:p w:rsidR="0039625B" w:rsidRPr="00E8307A" w:rsidRDefault="0039625B" w:rsidP="00831E9D">
            <w:pPr>
              <w:pStyle w:val="ListParagraph"/>
              <w:numPr>
                <w:ilvl w:val="0"/>
                <w:numId w:val="16"/>
              </w:numPr>
              <w:tabs>
                <w:tab w:val="clear" w:pos="720"/>
                <w:tab w:val="num" w:pos="826"/>
              </w:tabs>
              <w:ind w:left="376"/>
              <w:rPr>
                <w:rFonts w:cs="Times New Roman"/>
                <w:szCs w:val="24"/>
              </w:rPr>
            </w:pPr>
            <w:r w:rsidRPr="00E8307A">
              <w:rPr>
                <w:rFonts w:cs="Times New Roman"/>
                <w:szCs w:val="24"/>
              </w:rPr>
              <w:t>Hỗ trợ kỹ thuật đối với người sử dụng</w:t>
            </w:r>
          </w:p>
          <w:p w:rsidR="0039625B" w:rsidRPr="00E8307A" w:rsidRDefault="0039625B" w:rsidP="00831E9D">
            <w:pPr>
              <w:pStyle w:val="ListParagraph"/>
              <w:numPr>
                <w:ilvl w:val="0"/>
                <w:numId w:val="16"/>
              </w:numPr>
              <w:tabs>
                <w:tab w:val="clear" w:pos="720"/>
                <w:tab w:val="num" w:pos="826"/>
              </w:tabs>
              <w:ind w:left="376"/>
              <w:rPr>
                <w:rFonts w:cs="Times New Roman"/>
                <w:szCs w:val="24"/>
              </w:rPr>
            </w:pPr>
            <w:r w:rsidRPr="00E8307A">
              <w:rPr>
                <w:rFonts w:cs="Times New Roman"/>
                <w:szCs w:val="24"/>
              </w:rPr>
              <w:t>Ghi nhận và thông báo cho FSS các lỗi của hệ thống</w:t>
            </w:r>
          </w:p>
          <w:p w:rsidR="0039625B" w:rsidRPr="00E8307A" w:rsidRDefault="0039625B" w:rsidP="00831E9D">
            <w:pPr>
              <w:pStyle w:val="ListParagraph"/>
              <w:numPr>
                <w:ilvl w:val="0"/>
                <w:numId w:val="16"/>
              </w:numPr>
              <w:tabs>
                <w:tab w:val="clear" w:pos="720"/>
                <w:tab w:val="num" w:pos="826"/>
              </w:tabs>
              <w:ind w:left="376"/>
              <w:rPr>
                <w:rFonts w:cs="Times New Roman"/>
                <w:szCs w:val="24"/>
              </w:rPr>
            </w:pPr>
            <w:r w:rsidRPr="00E8307A">
              <w:rPr>
                <w:rFonts w:cs="Times New Roman"/>
                <w:szCs w:val="24"/>
              </w:rPr>
              <w:t>Kiểm tra các bản vá lỗi cập nhật vào hệ thống</w:t>
            </w:r>
          </w:p>
          <w:p w:rsidR="001B6362" w:rsidRPr="00E8307A" w:rsidRDefault="0039625B" w:rsidP="00831E9D">
            <w:pPr>
              <w:pStyle w:val="ListParagraph"/>
              <w:numPr>
                <w:ilvl w:val="0"/>
                <w:numId w:val="16"/>
              </w:numPr>
              <w:tabs>
                <w:tab w:val="clear" w:pos="720"/>
                <w:tab w:val="num" w:pos="826"/>
              </w:tabs>
              <w:ind w:left="376"/>
              <w:rPr>
                <w:rFonts w:cs="Times New Roman"/>
                <w:szCs w:val="24"/>
              </w:rPr>
            </w:pPr>
            <w:r w:rsidRPr="00E8307A">
              <w:rPr>
                <w:rFonts w:cs="Times New Roman"/>
                <w:szCs w:val="24"/>
              </w:rPr>
              <w:t>Tham gia đào tạo phát triển báo cáo, phát triển tích hợp</w:t>
            </w:r>
          </w:p>
        </w:tc>
      </w:tr>
    </w:tbl>
    <w:p w:rsidR="00793BFB" w:rsidRPr="00E8307A" w:rsidRDefault="00793BFB" w:rsidP="00831E9D">
      <w:pPr>
        <w:pStyle w:val="ListParagraph"/>
        <w:numPr>
          <w:ilvl w:val="0"/>
          <w:numId w:val="10"/>
        </w:numPr>
        <w:spacing w:line="240" w:lineRule="auto"/>
        <w:jc w:val="both"/>
        <w:rPr>
          <w:rFonts w:cs="Times New Roman"/>
          <w:szCs w:val="24"/>
        </w:rPr>
      </w:pPr>
      <w:r w:rsidRPr="00E8307A">
        <w:rPr>
          <w:rFonts w:cs="Times New Roman"/>
          <w:szCs w:val="24"/>
        </w:rPr>
        <w:t>Sản phẩm bàn giao:</w:t>
      </w:r>
    </w:p>
    <w:p w:rsidR="00793BFB" w:rsidRPr="00E8307A" w:rsidRDefault="00793BFB" w:rsidP="00831E9D">
      <w:pPr>
        <w:pStyle w:val="ListParagraph"/>
        <w:numPr>
          <w:ilvl w:val="1"/>
          <w:numId w:val="10"/>
        </w:numPr>
        <w:spacing w:line="240" w:lineRule="auto"/>
        <w:jc w:val="both"/>
        <w:rPr>
          <w:rFonts w:cs="Times New Roman"/>
          <w:szCs w:val="24"/>
        </w:rPr>
      </w:pPr>
      <w:r w:rsidRPr="00E8307A">
        <w:rPr>
          <w:rFonts w:cs="Times New Roman"/>
          <w:szCs w:val="24"/>
        </w:rPr>
        <w:t>Biên bản xác nhận đào tạo chuyển giao công nghệ, cài đặt, vận hành hệ thống phase 1</w:t>
      </w:r>
    </w:p>
    <w:p w:rsidR="00793BFB" w:rsidRPr="00E8307A" w:rsidRDefault="00793BFB" w:rsidP="00831E9D">
      <w:pPr>
        <w:pStyle w:val="ListParagraph"/>
        <w:numPr>
          <w:ilvl w:val="2"/>
          <w:numId w:val="10"/>
        </w:numPr>
        <w:spacing w:line="240" w:lineRule="auto"/>
        <w:jc w:val="both"/>
        <w:rPr>
          <w:rFonts w:cs="Times New Roman"/>
          <w:szCs w:val="24"/>
        </w:rPr>
      </w:pPr>
      <w:r w:rsidRPr="00E8307A">
        <w:rPr>
          <w:rFonts w:cs="Times New Roman"/>
          <w:szCs w:val="24"/>
        </w:rPr>
        <w:t>Nhân sự bàn giao: Bà Nguyễn Thanh Vân – QTDA FSS</w:t>
      </w:r>
    </w:p>
    <w:p w:rsidR="00793BFB" w:rsidRPr="00E8307A" w:rsidRDefault="00793BFB" w:rsidP="00831E9D">
      <w:pPr>
        <w:pStyle w:val="ListParagraph"/>
        <w:numPr>
          <w:ilvl w:val="2"/>
          <w:numId w:val="10"/>
        </w:numPr>
        <w:spacing w:line="240" w:lineRule="auto"/>
        <w:jc w:val="both"/>
        <w:rPr>
          <w:rFonts w:cs="Times New Roman"/>
          <w:szCs w:val="24"/>
        </w:rPr>
      </w:pPr>
      <w:r w:rsidRPr="00E8307A">
        <w:rPr>
          <w:rFonts w:cs="Times New Roman"/>
          <w:szCs w:val="24"/>
        </w:rPr>
        <w:t>Nhân sự nhận bàn giao: Ông Nguyễn Minh Đức – QTDA SHB</w:t>
      </w:r>
    </w:p>
    <w:p w:rsidR="00793BFB" w:rsidRPr="00E8307A" w:rsidRDefault="00793BFB" w:rsidP="00831E9D">
      <w:pPr>
        <w:pStyle w:val="ListParagraph"/>
        <w:numPr>
          <w:ilvl w:val="2"/>
          <w:numId w:val="10"/>
        </w:numPr>
        <w:spacing w:line="240" w:lineRule="auto"/>
        <w:jc w:val="both"/>
        <w:rPr>
          <w:rFonts w:cs="Times New Roman"/>
          <w:szCs w:val="24"/>
        </w:rPr>
      </w:pPr>
      <w:r w:rsidRPr="00E8307A">
        <w:rPr>
          <w:rFonts w:cs="Times New Roman"/>
          <w:szCs w:val="24"/>
        </w:rPr>
        <w:t>Nhân sự ký xác nhận:</w:t>
      </w:r>
      <w:r w:rsidR="00F9637B" w:rsidRPr="00E8307A">
        <w:rPr>
          <w:rFonts w:cs="Times New Roman"/>
          <w:szCs w:val="24"/>
        </w:rPr>
        <w:t xml:space="preserve"> Ban giám đốc dự án 02 bên</w:t>
      </w:r>
    </w:p>
    <w:p w:rsidR="00793BFB" w:rsidRPr="00E8307A" w:rsidRDefault="00793BFB" w:rsidP="00831E9D">
      <w:pPr>
        <w:pStyle w:val="ListParagraph"/>
        <w:numPr>
          <w:ilvl w:val="2"/>
          <w:numId w:val="10"/>
        </w:numPr>
        <w:spacing w:line="240" w:lineRule="auto"/>
        <w:jc w:val="both"/>
        <w:rPr>
          <w:rFonts w:cs="Times New Roman"/>
          <w:szCs w:val="24"/>
        </w:rPr>
      </w:pPr>
      <w:r w:rsidRPr="00E8307A">
        <w:rPr>
          <w:rFonts w:cs="Times New Roman"/>
          <w:szCs w:val="24"/>
        </w:rPr>
        <w:t>Thời gian tối đa từ lúc bàn giao đến lúc ký xác nhận: 2 ngày làm việc</w:t>
      </w:r>
    </w:p>
    <w:p w:rsidR="00793BFB" w:rsidRPr="00E8307A" w:rsidRDefault="00F35811" w:rsidP="00831E9D">
      <w:pPr>
        <w:pStyle w:val="ListParagraph"/>
        <w:numPr>
          <w:ilvl w:val="1"/>
          <w:numId w:val="10"/>
        </w:numPr>
        <w:spacing w:line="240" w:lineRule="auto"/>
        <w:jc w:val="both"/>
        <w:rPr>
          <w:rFonts w:cs="Times New Roman"/>
          <w:szCs w:val="24"/>
        </w:rPr>
      </w:pPr>
      <w:r w:rsidRPr="00E8307A">
        <w:rPr>
          <w:rFonts w:cs="Times New Roman"/>
          <w:szCs w:val="24"/>
        </w:rPr>
        <w:t xml:space="preserve">Bộ tài liệu kỹ thuật: </w:t>
      </w:r>
      <w:r w:rsidR="0030703C">
        <w:t>Tài liệu k</w:t>
      </w:r>
      <w:r w:rsidR="0030703C" w:rsidRPr="00F35811">
        <w:t>iến trúc</w:t>
      </w:r>
      <w:r w:rsidR="0030703C">
        <w:t xml:space="preserve"> tổng thể hệ thống; Tài liệu cài đặt và </w:t>
      </w:r>
      <w:r w:rsidR="0030703C" w:rsidRPr="00F35811">
        <w:t xml:space="preserve"> cấu hình tham số</w:t>
      </w:r>
      <w:r w:rsidR="0030703C">
        <w:t xml:space="preserve"> hệ thống; Tài liệu</w:t>
      </w:r>
      <w:r w:rsidR="0030703C" w:rsidRPr="00F35811">
        <w:t xml:space="preserve"> phân tích</w:t>
      </w:r>
      <w:r w:rsidR="0030703C">
        <w:t>,</w:t>
      </w:r>
      <w:r w:rsidR="0030703C" w:rsidRPr="00F35811">
        <w:t xml:space="preserve"> thiết kế tích hợp</w:t>
      </w:r>
      <w:r w:rsidR="0030703C">
        <w:t>; Tài liệu</w:t>
      </w:r>
      <w:r w:rsidR="0030703C" w:rsidRPr="00F35811">
        <w:t xml:space="preserve"> phân quyền HT</w:t>
      </w:r>
      <w:r w:rsidR="0030703C">
        <w:t xml:space="preserve"> phase 1</w:t>
      </w:r>
    </w:p>
    <w:p w:rsidR="00793BFB" w:rsidRPr="00E8307A" w:rsidRDefault="00793BFB" w:rsidP="00831E9D">
      <w:pPr>
        <w:pStyle w:val="ListParagraph"/>
        <w:numPr>
          <w:ilvl w:val="2"/>
          <w:numId w:val="10"/>
        </w:numPr>
        <w:spacing w:line="240" w:lineRule="auto"/>
        <w:jc w:val="both"/>
        <w:rPr>
          <w:rFonts w:cs="Times New Roman"/>
          <w:szCs w:val="24"/>
        </w:rPr>
      </w:pPr>
      <w:r w:rsidRPr="00E8307A">
        <w:rPr>
          <w:rFonts w:cs="Times New Roman"/>
          <w:szCs w:val="24"/>
        </w:rPr>
        <w:t>Nhân sự bàn giao: Bà Nguyễn Thanh Vân – QTDA FSS</w:t>
      </w:r>
    </w:p>
    <w:p w:rsidR="00793BFB" w:rsidRPr="00E8307A" w:rsidRDefault="00793BFB" w:rsidP="00831E9D">
      <w:pPr>
        <w:pStyle w:val="ListParagraph"/>
        <w:numPr>
          <w:ilvl w:val="2"/>
          <w:numId w:val="10"/>
        </w:numPr>
        <w:spacing w:line="240" w:lineRule="auto"/>
        <w:jc w:val="both"/>
        <w:rPr>
          <w:rFonts w:cs="Times New Roman"/>
          <w:szCs w:val="24"/>
        </w:rPr>
      </w:pPr>
      <w:r w:rsidRPr="00E8307A">
        <w:rPr>
          <w:rFonts w:cs="Times New Roman"/>
          <w:szCs w:val="24"/>
        </w:rPr>
        <w:t>Nhân sự nhận bàn giao: Ông Nguyễn Minh Đức – QTDA SHB</w:t>
      </w:r>
    </w:p>
    <w:p w:rsidR="00793BFB" w:rsidRPr="00E8307A" w:rsidRDefault="00793BFB" w:rsidP="00831E9D">
      <w:pPr>
        <w:pStyle w:val="ListParagraph"/>
        <w:numPr>
          <w:ilvl w:val="2"/>
          <w:numId w:val="10"/>
        </w:numPr>
        <w:spacing w:line="240" w:lineRule="auto"/>
        <w:jc w:val="both"/>
        <w:rPr>
          <w:rFonts w:cs="Times New Roman"/>
          <w:szCs w:val="24"/>
        </w:rPr>
      </w:pPr>
      <w:r w:rsidRPr="00E8307A">
        <w:rPr>
          <w:rFonts w:cs="Times New Roman"/>
          <w:szCs w:val="24"/>
        </w:rPr>
        <w:t>Nhân sự ký xác nhận:</w:t>
      </w:r>
      <w:r w:rsidR="00F9637B" w:rsidRPr="00E8307A">
        <w:rPr>
          <w:rFonts w:cs="Times New Roman"/>
          <w:szCs w:val="24"/>
        </w:rPr>
        <w:t xml:space="preserve"> Ban giám đốc dự án 02 bên</w:t>
      </w:r>
    </w:p>
    <w:p w:rsidR="00793BFB" w:rsidRPr="004615BA" w:rsidRDefault="00793BFB" w:rsidP="004615BA">
      <w:pPr>
        <w:pStyle w:val="ListParagraph"/>
        <w:numPr>
          <w:ilvl w:val="2"/>
          <w:numId w:val="10"/>
        </w:numPr>
        <w:spacing w:line="240" w:lineRule="auto"/>
        <w:jc w:val="both"/>
        <w:rPr>
          <w:rFonts w:cs="Times New Roman"/>
          <w:szCs w:val="24"/>
        </w:rPr>
      </w:pPr>
      <w:r w:rsidRPr="004615BA">
        <w:rPr>
          <w:rFonts w:cs="Times New Roman"/>
          <w:szCs w:val="24"/>
        </w:rPr>
        <w:t xml:space="preserve">Thời gian tối đa từ lúc </w:t>
      </w:r>
      <w:r w:rsidR="00F35811" w:rsidRPr="004615BA">
        <w:rPr>
          <w:rFonts w:cs="Times New Roman"/>
          <w:szCs w:val="24"/>
        </w:rPr>
        <w:t>bàn giao</w:t>
      </w:r>
      <w:r w:rsidRPr="004615BA">
        <w:rPr>
          <w:rFonts w:cs="Times New Roman"/>
          <w:szCs w:val="24"/>
        </w:rPr>
        <w:t xml:space="preserve"> đến lúc ký xác nhận: </w:t>
      </w:r>
      <w:r w:rsidR="00F35811" w:rsidRPr="004615BA">
        <w:rPr>
          <w:rFonts w:cs="Times New Roman"/>
          <w:szCs w:val="24"/>
        </w:rPr>
        <w:t>3</w:t>
      </w:r>
      <w:r w:rsidRPr="004615BA">
        <w:rPr>
          <w:rFonts w:cs="Times New Roman"/>
          <w:szCs w:val="24"/>
        </w:rPr>
        <w:t xml:space="preserve"> ngày làm việc</w:t>
      </w:r>
    </w:p>
    <w:p w:rsidR="00793BFB" w:rsidRPr="00E8307A" w:rsidRDefault="00793BFB" w:rsidP="00831E9D">
      <w:pPr>
        <w:pStyle w:val="ListParagraph"/>
        <w:numPr>
          <w:ilvl w:val="1"/>
          <w:numId w:val="10"/>
        </w:numPr>
        <w:spacing w:line="240" w:lineRule="auto"/>
        <w:jc w:val="both"/>
        <w:rPr>
          <w:rFonts w:cs="Times New Roman"/>
          <w:szCs w:val="24"/>
        </w:rPr>
      </w:pPr>
      <w:r w:rsidRPr="00E8307A">
        <w:rPr>
          <w:rFonts w:cs="Times New Roman"/>
          <w:szCs w:val="24"/>
        </w:rPr>
        <w:t>Biên bản xác nhận hoàn thành triển khai phase 1</w:t>
      </w:r>
    </w:p>
    <w:p w:rsidR="00793BFB" w:rsidRPr="00E8307A" w:rsidRDefault="00793BFB" w:rsidP="00831E9D">
      <w:pPr>
        <w:pStyle w:val="ListParagraph"/>
        <w:numPr>
          <w:ilvl w:val="2"/>
          <w:numId w:val="12"/>
        </w:numPr>
        <w:spacing w:line="240" w:lineRule="auto"/>
        <w:jc w:val="both"/>
        <w:rPr>
          <w:rFonts w:cs="Times New Roman"/>
          <w:szCs w:val="24"/>
        </w:rPr>
      </w:pPr>
      <w:r w:rsidRPr="00E8307A">
        <w:rPr>
          <w:rFonts w:cs="Times New Roman"/>
          <w:szCs w:val="24"/>
        </w:rPr>
        <w:t>Nhân sự bàn giao: Bà Nguyễn Thanh Vân – QTDA FSS</w:t>
      </w:r>
    </w:p>
    <w:p w:rsidR="00793BFB" w:rsidRPr="00E8307A" w:rsidRDefault="00793BFB" w:rsidP="00831E9D">
      <w:pPr>
        <w:pStyle w:val="ListParagraph"/>
        <w:numPr>
          <w:ilvl w:val="2"/>
          <w:numId w:val="12"/>
        </w:numPr>
        <w:spacing w:line="240" w:lineRule="auto"/>
        <w:jc w:val="both"/>
        <w:rPr>
          <w:rFonts w:cs="Times New Roman"/>
          <w:szCs w:val="24"/>
        </w:rPr>
      </w:pPr>
      <w:r w:rsidRPr="00E8307A">
        <w:rPr>
          <w:rFonts w:cs="Times New Roman"/>
          <w:szCs w:val="24"/>
        </w:rPr>
        <w:t>Nhân sự nhận bàn giao: Ông Nguyễn Minh Đức – QTDA SHB</w:t>
      </w:r>
    </w:p>
    <w:p w:rsidR="00793BFB" w:rsidRPr="00E8307A" w:rsidRDefault="00793BFB" w:rsidP="00831E9D">
      <w:pPr>
        <w:pStyle w:val="ListParagraph"/>
        <w:numPr>
          <w:ilvl w:val="2"/>
          <w:numId w:val="12"/>
        </w:numPr>
        <w:spacing w:line="240" w:lineRule="auto"/>
        <w:jc w:val="both"/>
        <w:rPr>
          <w:rFonts w:cs="Times New Roman"/>
          <w:szCs w:val="24"/>
        </w:rPr>
      </w:pPr>
      <w:r w:rsidRPr="00E8307A">
        <w:rPr>
          <w:rFonts w:cs="Times New Roman"/>
          <w:szCs w:val="24"/>
        </w:rPr>
        <w:t>Nhân sự ký xác nhận:</w:t>
      </w:r>
      <w:r w:rsidR="00F9637B" w:rsidRPr="00E8307A">
        <w:rPr>
          <w:rFonts w:cs="Times New Roman"/>
          <w:szCs w:val="24"/>
        </w:rPr>
        <w:t xml:space="preserve"> Ban giám đốc dự án 02 bên</w:t>
      </w:r>
    </w:p>
    <w:p w:rsidR="00793BFB" w:rsidRPr="00E8307A" w:rsidRDefault="00793BFB" w:rsidP="00831E9D">
      <w:pPr>
        <w:pStyle w:val="ListParagraph"/>
        <w:numPr>
          <w:ilvl w:val="2"/>
          <w:numId w:val="12"/>
        </w:numPr>
        <w:spacing w:line="240" w:lineRule="auto"/>
        <w:jc w:val="both"/>
        <w:rPr>
          <w:rFonts w:cs="Times New Roman"/>
          <w:szCs w:val="24"/>
        </w:rPr>
      </w:pPr>
      <w:r w:rsidRPr="00E8307A">
        <w:rPr>
          <w:rFonts w:cs="Times New Roman"/>
          <w:szCs w:val="24"/>
        </w:rPr>
        <w:t xml:space="preserve">Thời gian tối đa từ lúc </w:t>
      </w:r>
      <w:r w:rsidR="00604270">
        <w:rPr>
          <w:rFonts w:cs="Times New Roman"/>
          <w:szCs w:val="24"/>
        </w:rPr>
        <w:t>Golive</w:t>
      </w:r>
      <w:r w:rsidRPr="00E8307A">
        <w:rPr>
          <w:rFonts w:cs="Times New Roman"/>
          <w:szCs w:val="24"/>
        </w:rPr>
        <w:t xml:space="preserve"> đến lúc ký xác nhận: 5 ngày làm việc</w:t>
      </w:r>
    </w:p>
    <w:p w:rsidR="0039625B" w:rsidRPr="00E8307A" w:rsidRDefault="0039625B" w:rsidP="00831E9D">
      <w:pPr>
        <w:pStyle w:val="Heading3"/>
        <w:spacing w:line="240" w:lineRule="auto"/>
        <w:rPr>
          <w:rFonts w:cs="Times New Roman"/>
          <w:szCs w:val="24"/>
        </w:rPr>
      </w:pPr>
      <w:bookmarkStart w:id="13" w:name="_Toc72161653"/>
      <w:r w:rsidRPr="00E8307A">
        <w:rPr>
          <w:rFonts w:cs="Times New Roman"/>
          <w:szCs w:val="24"/>
        </w:rPr>
        <w:t>Giai đoạn phân tích yêu cầu phase 2</w:t>
      </w:r>
      <w:bookmarkEnd w:id="13"/>
    </w:p>
    <w:p w:rsidR="0039625B" w:rsidRPr="00E8307A" w:rsidRDefault="0039625B" w:rsidP="00831E9D">
      <w:pPr>
        <w:pStyle w:val="ListParagraph"/>
        <w:numPr>
          <w:ilvl w:val="0"/>
          <w:numId w:val="10"/>
        </w:numPr>
        <w:spacing w:line="240" w:lineRule="auto"/>
        <w:jc w:val="both"/>
        <w:rPr>
          <w:rFonts w:cs="Times New Roman"/>
          <w:szCs w:val="24"/>
        </w:rPr>
      </w:pPr>
      <w:r w:rsidRPr="00E8307A">
        <w:rPr>
          <w:rFonts w:cs="Times New Roman"/>
          <w:szCs w:val="24"/>
        </w:rPr>
        <w:t>Mục tiêu</w:t>
      </w:r>
    </w:p>
    <w:p w:rsidR="0039625B" w:rsidRPr="00E8307A" w:rsidRDefault="0039625B" w:rsidP="00831E9D">
      <w:pPr>
        <w:pStyle w:val="ListParagraph"/>
        <w:numPr>
          <w:ilvl w:val="1"/>
          <w:numId w:val="10"/>
        </w:numPr>
        <w:spacing w:line="240" w:lineRule="auto"/>
        <w:jc w:val="both"/>
        <w:rPr>
          <w:rFonts w:cs="Times New Roman"/>
          <w:szCs w:val="24"/>
        </w:rPr>
      </w:pPr>
      <w:r w:rsidRPr="00E8307A">
        <w:rPr>
          <w:rFonts w:cs="Times New Roman"/>
          <w:szCs w:val="24"/>
        </w:rPr>
        <w:t>Thống nhất về phạm vi và giải pháp các yêu cầu nghiệp vụ phase 2</w:t>
      </w:r>
    </w:p>
    <w:p w:rsidR="0039625B" w:rsidRDefault="0039625B" w:rsidP="00831E9D">
      <w:pPr>
        <w:pStyle w:val="ListParagraph"/>
        <w:numPr>
          <w:ilvl w:val="1"/>
          <w:numId w:val="10"/>
        </w:numPr>
        <w:spacing w:line="240" w:lineRule="auto"/>
        <w:jc w:val="both"/>
        <w:rPr>
          <w:rFonts w:cs="Times New Roman"/>
          <w:szCs w:val="24"/>
        </w:rPr>
      </w:pPr>
      <w:r w:rsidRPr="00E8307A">
        <w:rPr>
          <w:rFonts w:cs="Times New Roman"/>
          <w:szCs w:val="24"/>
        </w:rPr>
        <w:t>Phân tích và thống nhất giải pháp các yêu cầu tích hợp phase 2</w:t>
      </w:r>
    </w:p>
    <w:p w:rsidR="00DE012B" w:rsidRDefault="00DE012B" w:rsidP="00DE012B">
      <w:pPr>
        <w:pStyle w:val="ListParagraph"/>
        <w:spacing w:line="240" w:lineRule="auto"/>
        <w:ind w:left="1800"/>
        <w:jc w:val="both"/>
        <w:rPr>
          <w:rFonts w:cs="Times New Roman"/>
          <w:szCs w:val="24"/>
        </w:rPr>
      </w:pPr>
    </w:p>
    <w:p w:rsidR="0039625B" w:rsidRDefault="0039625B" w:rsidP="00831E9D">
      <w:pPr>
        <w:pStyle w:val="ListParagraph"/>
        <w:numPr>
          <w:ilvl w:val="0"/>
          <w:numId w:val="10"/>
        </w:numPr>
        <w:spacing w:line="240" w:lineRule="auto"/>
        <w:jc w:val="both"/>
        <w:rPr>
          <w:rFonts w:cs="Times New Roman"/>
          <w:szCs w:val="24"/>
        </w:rPr>
      </w:pPr>
      <w:r w:rsidRPr="00E8307A">
        <w:rPr>
          <w:rFonts w:cs="Times New Roman"/>
          <w:szCs w:val="24"/>
        </w:rPr>
        <w:t>Vai trò mỗi bên</w:t>
      </w:r>
    </w:p>
    <w:p w:rsidR="00DE012B" w:rsidRPr="00E8307A" w:rsidRDefault="00DE012B" w:rsidP="00DE012B">
      <w:pPr>
        <w:pStyle w:val="ListParagraph"/>
        <w:spacing w:line="240" w:lineRule="auto"/>
        <w:ind w:left="1080"/>
        <w:jc w:val="both"/>
        <w:rPr>
          <w:rFonts w:cs="Times New Roman"/>
          <w:szCs w:val="24"/>
        </w:rPr>
      </w:pPr>
    </w:p>
    <w:p w:rsidR="0039625B" w:rsidRPr="00E8307A" w:rsidRDefault="0039625B" w:rsidP="00831E9D">
      <w:pPr>
        <w:pStyle w:val="ListParagraph"/>
        <w:spacing w:line="240" w:lineRule="auto"/>
        <w:ind w:left="1080"/>
        <w:rPr>
          <w:rFonts w:cs="Times New Roman"/>
          <w:szCs w:val="24"/>
        </w:rPr>
      </w:pPr>
    </w:p>
    <w:tbl>
      <w:tblPr>
        <w:tblW w:w="891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4500"/>
      </w:tblGrid>
      <w:tr w:rsidR="0039625B" w:rsidRPr="00E8307A" w:rsidTr="00041E76">
        <w:tc>
          <w:tcPr>
            <w:tcW w:w="4410" w:type="dxa"/>
          </w:tcPr>
          <w:p w:rsidR="0039625B" w:rsidRPr="00E8307A" w:rsidRDefault="0039625B" w:rsidP="00831E9D">
            <w:pPr>
              <w:pStyle w:val="ListParagraph"/>
              <w:ind w:left="0"/>
              <w:jc w:val="center"/>
              <w:rPr>
                <w:rFonts w:cs="Times New Roman"/>
                <w:b/>
                <w:szCs w:val="24"/>
              </w:rPr>
            </w:pPr>
            <w:r w:rsidRPr="00E8307A">
              <w:rPr>
                <w:rFonts w:cs="Times New Roman"/>
                <w:b/>
                <w:szCs w:val="24"/>
              </w:rPr>
              <w:lastRenderedPageBreak/>
              <w:t>FSS</w:t>
            </w:r>
          </w:p>
        </w:tc>
        <w:tc>
          <w:tcPr>
            <w:tcW w:w="4500" w:type="dxa"/>
          </w:tcPr>
          <w:p w:rsidR="0039625B" w:rsidRPr="00E8307A" w:rsidRDefault="0039625B" w:rsidP="00831E9D">
            <w:pPr>
              <w:pStyle w:val="ListParagraph"/>
              <w:ind w:left="0"/>
              <w:jc w:val="center"/>
              <w:rPr>
                <w:rFonts w:cs="Times New Roman"/>
                <w:b/>
                <w:szCs w:val="24"/>
              </w:rPr>
            </w:pPr>
            <w:r w:rsidRPr="00E8307A">
              <w:rPr>
                <w:rFonts w:cs="Times New Roman"/>
                <w:b/>
                <w:szCs w:val="24"/>
              </w:rPr>
              <w:t>SHB</w:t>
            </w:r>
          </w:p>
        </w:tc>
      </w:tr>
      <w:tr w:rsidR="0039625B" w:rsidRPr="00E8307A" w:rsidTr="00041E76">
        <w:tc>
          <w:tcPr>
            <w:tcW w:w="4410" w:type="dxa"/>
          </w:tcPr>
          <w:p w:rsidR="0039625B" w:rsidRPr="00E8307A" w:rsidRDefault="0039625B" w:rsidP="00831E9D">
            <w:pPr>
              <w:pStyle w:val="ListParagraph"/>
              <w:numPr>
                <w:ilvl w:val="0"/>
                <w:numId w:val="15"/>
              </w:numPr>
              <w:tabs>
                <w:tab w:val="clear" w:pos="720"/>
                <w:tab w:val="num" w:pos="900"/>
              </w:tabs>
              <w:ind w:left="360"/>
              <w:jc w:val="both"/>
              <w:rPr>
                <w:rFonts w:cs="Times New Roman"/>
                <w:szCs w:val="24"/>
              </w:rPr>
            </w:pPr>
            <w:r w:rsidRPr="00E8307A">
              <w:rPr>
                <w:rFonts w:cs="Times New Roman"/>
                <w:szCs w:val="24"/>
              </w:rPr>
              <w:t>Mapping yêu cầu sản phẩm của SHB với mô hình nghiệp vụ trong hệ thống</w:t>
            </w:r>
          </w:p>
          <w:p w:rsidR="0039625B" w:rsidRPr="00E8307A" w:rsidRDefault="0039625B" w:rsidP="00831E9D">
            <w:pPr>
              <w:pStyle w:val="ListParagraph"/>
              <w:numPr>
                <w:ilvl w:val="0"/>
                <w:numId w:val="15"/>
              </w:numPr>
              <w:tabs>
                <w:tab w:val="clear" w:pos="720"/>
                <w:tab w:val="num" w:pos="900"/>
              </w:tabs>
              <w:ind w:left="360"/>
              <w:jc w:val="both"/>
              <w:rPr>
                <w:rFonts w:cs="Times New Roman"/>
                <w:szCs w:val="24"/>
              </w:rPr>
            </w:pPr>
            <w:r w:rsidRPr="00E8307A">
              <w:rPr>
                <w:rFonts w:cs="Times New Roman"/>
                <w:szCs w:val="24"/>
              </w:rPr>
              <w:t>Xác định các yêu cầu chỉnh sửa ứng dụng về chức năng và báo cáo</w:t>
            </w:r>
          </w:p>
          <w:p w:rsidR="0039625B" w:rsidRPr="00E8307A" w:rsidRDefault="0039625B" w:rsidP="00831E9D">
            <w:pPr>
              <w:pStyle w:val="ListParagraph"/>
              <w:numPr>
                <w:ilvl w:val="0"/>
                <w:numId w:val="15"/>
              </w:numPr>
              <w:tabs>
                <w:tab w:val="clear" w:pos="720"/>
                <w:tab w:val="num" w:pos="900"/>
              </w:tabs>
              <w:ind w:left="360"/>
              <w:jc w:val="both"/>
              <w:rPr>
                <w:rFonts w:cs="Times New Roman"/>
                <w:szCs w:val="24"/>
              </w:rPr>
            </w:pPr>
            <w:r w:rsidRPr="00E8307A">
              <w:rPr>
                <w:rFonts w:cs="Times New Roman"/>
                <w:szCs w:val="24"/>
              </w:rPr>
              <w:t>Khảo sát và xây dựng phương án tích hợp với các hệ thống ngoài</w:t>
            </w:r>
          </w:p>
          <w:p w:rsidR="0039625B" w:rsidRPr="00E8307A" w:rsidRDefault="0039625B" w:rsidP="00831E9D">
            <w:pPr>
              <w:pStyle w:val="ListParagraph"/>
              <w:numPr>
                <w:ilvl w:val="0"/>
                <w:numId w:val="15"/>
              </w:numPr>
              <w:tabs>
                <w:tab w:val="clear" w:pos="720"/>
                <w:tab w:val="num" w:pos="900"/>
              </w:tabs>
              <w:ind w:left="360"/>
              <w:jc w:val="both"/>
              <w:rPr>
                <w:rFonts w:cs="Times New Roman"/>
                <w:szCs w:val="24"/>
              </w:rPr>
            </w:pPr>
            <w:r w:rsidRPr="00E8307A">
              <w:rPr>
                <w:rFonts w:cs="Times New Roman"/>
                <w:szCs w:val="24"/>
              </w:rPr>
              <w:t>Xây dựng và trình bày tài liệu phân tích yêu cầu</w:t>
            </w:r>
          </w:p>
          <w:p w:rsidR="0039625B" w:rsidRPr="00E8307A" w:rsidRDefault="0039625B" w:rsidP="00831E9D">
            <w:pPr>
              <w:pStyle w:val="ListParagraph"/>
              <w:ind w:left="0"/>
              <w:jc w:val="both"/>
              <w:rPr>
                <w:rFonts w:cs="Times New Roman"/>
                <w:szCs w:val="24"/>
              </w:rPr>
            </w:pPr>
          </w:p>
        </w:tc>
        <w:tc>
          <w:tcPr>
            <w:tcW w:w="4500" w:type="dxa"/>
          </w:tcPr>
          <w:p w:rsidR="0039625B" w:rsidRPr="00E8307A" w:rsidRDefault="0039625B" w:rsidP="00831E9D">
            <w:pPr>
              <w:pStyle w:val="ListParagraph"/>
              <w:numPr>
                <w:ilvl w:val="0"/>
                <w:numId w:val="16"/>
              </w:numPr>
              <w:tabs>
                <w:tab w:val="clear" w:pos="720"/>
                <w:tab w:val="num" w:pos="826"/>
              </w:tabs>
              <w:ind w:left="376"/>
              <w:jc w:val="both"/>
              <w:rPr>
                <w:rFonts w:cs="Times New Roman"/>
                <w:szCs w:val="24"/>
              </w:rPr>
            </w:pPr>
            <w:r w:rsidRPr="00E8307A">
              <w:rPr>
                <w:rFonts w:cs="Times New Roman"/>
                <w:szCs w:val="24"/>
              </w:rPr>
              <w:t>Cần chuẩn bị trước yêu cầu nghiệp vụ</w:t>
            </w:r>
          </w:p>
          <w:p w:rsidR="0039625B" w:rsidRPr="00E8307A" w:rsidRDefault="0039625B" w:rsidP="00831E9D">
            <w:pPr>
              <w:pStyle w:val="ListParagraph"/>
              <w:numPr>
                <w:ilvl w:val="0"/>
                <w:numId w:val="16"/>
              </w:numPr>
              <w:tabs>
                <w:tab w:val="clear" w:pos="720"/>
                <w:tab w:val="num" w:pos="826"/>
              </w:tabs>
              <w:ind w:left="376"/>
              <w:jc w:val="both"/>
              <w:rPr>
                <w:rFonts w:cs="Times New Roman"/>
                <w:szCs w:val="24"/>
              </w:rPr>
            </w:pPr>
            <w:r w:rsidRPr="00E8307A">
              <w:rPr>
                <w:rFonts w:cs="Times New Roman"/>
                <w:szCs w:val="24"/>
              </w:rPr>
              <w:t>Trao đổi và thống nhất với FSS các sản phẩm và tính năng sản phẩm sẽ được thiết lập trong hệ thống</w:t>
            </w:r>
          </w:p>
          <w:p w:rsidR="0039625B" w:rsidRPr="00E8307A" w:rsidRDefault="0039625B" w:rsidP="00831E9D">
            <w:pPr>
              <w:pStyle w:val="ListParagraph"/>
              <w:numPr>
                <w:ilvl w:val="0"/>
                <w:numId w:val="16"/>
              </w:numPr>
              <w:tabs>
                <w:tab w:val="clear" w:pos="720"/>
                <w:tab w:val="num" w:pos="826"/>
              </w:tabs>
              <w:ind w:left="376"/>
              <w:jc w:val="both"/>
              <w:rPr>
                <w:rFonts w:cs="Times New Roman"/>
                <w:szCs w:val="24"/>
              </w:rPr>
            </w:pPr>
            <w:r w:rsidRPr="00E8307A">
              <w:rPr>
                <w:rFonts w:cs="Times New Roman"/>
                <w:szCs w:val="24"/>
              </w:rPr>
              <w:t>Cung cấp yêu cầu báo cáo</w:t>
            </w:r>
          </w:p>
          <w:p w:rsidR="0039625B" w:rsidRPr="00E8307A" w:rsidRDefault="0039625B" w:rsidP="00831E9D">
            <w:pPr>
              <w:pStyle w:val="ListParagraph"/>
              <w:numPr>
                <w:ilvl w:val="0"/>
                <w:numId w:val="16"/>
              </w:numPr>
              <w:tabs>
                <w:tab w:val="clear" w:pos="720"/>
                <w:tab w:val="num" w:pos="826"/>
              </w:tabs>
              <w:ind w:left="376"/>
              <w:jc w:val="both"/>
              <w:rPr>
                <w:rFonts w:cs="Times New Roman"/>
                <w:szCs w:val="24"/>
              </w:rPr>
            </w:pPr>
            <w:r w:rsidRPr="00E8307A">
              <w:rPr>
                <w:rFonts w:cs="Times New Roman"/>
                <w:szCs w:val="24"/>
              </w:rPr>
              <w:t>Cung cấp yêu cầu về tích hợp</w:t>
            </w:r>
          </w:p>
          <w:p w:rsidR="0039625B" w:rsidRPr="00E8307A" w:rsidRDefault="0039625B" w:rsidP="00831E9D">
            <w:pPr>
              <w:pStyle w:val="ListParagraph"/>
              <w:numPr>
                <w:ilvl w:val="0"/>
                <w:numId w:val="16"/>
              </w:numPr>
              <w:tabs>
                <w:tab w:val="clear" w:pos="720"/>
                <w:tab w:val="num" w:pos="826"/>
              </w:tabs>
              <w:ind w:left="376"/>
              <w:jc w:val="both"/>
              <w:rPr>
                <w:rFonts w:cs="Times New Roman"/>
                <w:szCs w:val="24"/>
              </w:rPr>
            </w:pPr>
            <w:r w:rsidRPr="00E8307A">
              <w:rPr>
                <w:rFonts w:cs="Times New Roman"/>
                <w:szCs w:val="24"/>
              </w:rPr>
              <w:t>Cung cấp môi trường giả lập dữ liệu nguồn tích hợp</w:t>
            </w:r>
          </w:p>
          <w:p w:rsidR="0039625B" w:rsidRPr="00E8307A" w:rsidRDefault="0039625B" w:rsidP="00831E9D">
            <w:pPr>
              <w:pStyle w:val="ListParagraph"/>
              <w:numPr>
                <w:ilvl w:val="0"/>
                <w:numId w:val="16"/>
              </w:numPr>
              <w:tabs>
                <w:tab w:val="clear" w:pos="720"/>
                <w:tab w:val="num" w:pos="826"/>
              </w:tabs>
              <w:ind w:left="376"/>
              <w:jc w:val="both"/>
              <w:rPr>
                <w:rFonts w:cs="Times New Roman"/>
                <w:szCs w:val="24"/>
              </w:rPr>
            </w:pPr>
            <w:r w:rsidRPr="00E8307A">
              <w:rPr>
                <w:rFonts w:cs="Times New Roman"/>
                <w:szCs w:val="24"/>
              </w:rPr>
              <w:t>Xác nhận các kết quả làm việc + Ký tài liệu phân tích yêu cầu</w:t>
            </w:r>
          </w:p>
        </w:tc>
      </w:tr>
    </w:tbl>
    <w:p w:rsidR="0039625B" w:rsidRPr="00E8307A" w:rsidRDefault="0039625B" w:rsidP="00831E9D">
      <w:pPr>
        <w:pStyle w:val="ListParagraph"/>
        <w:numPr>
          <w:ilvl w:val="0"/>
          <w:numId w:val="10"/>
        </w:numPr>
        <w:spacing w:line="240" w:lineRule="auto"/>
        <w:jc w:val="both"/>
        <w:rPr>
          <w:rFonts w:cs="Times New Roman"/>
          <w:szCs w:val="24"/>
        </w:rPr>
      </w:pPr>
      <w:r w:rsidRPr="00E8307A">
        <w:rPr>
          <w:rFonts w:cs="Times New Roman"/>
          <w:szCs w:val="24"/>
        </w:rPr>
        <w:t>Sản phẩm bàn giao:</w:t>
      </w:r>
    </w:p>
    <w:p w:rsidR="0039625B" w:rsidRPr="00E8307A" w:rsidRDefault="0039625B" w:rsidP="00831E9D">
      <w:pPr>
        <w:pStyle w:val="ListParagraph"/>
        <w:numPr>
          <w:ilvl w:val="1"/>
          <w:numId w:val="10"/>
        </w:numPr>
        <w:spacing w:line="240" w:lineRule="auto"/>
        <w:jc w:val="both"/>
        <w:rPr>
          <w:rFonts w:cs="Times New Roman"/>
          <w:szCs w:val="24"/>
        </w:rPr>
      </w:pPr>
      <w:r w:rsidRPr="00E8307A">
        <w:rPr>
          <w:rFonts w:cs="Times New Roman"/>
          <w:szCs w:val="24"/>
        </w:rPr>
        <w:t>Tài liệu đặc tả phân tích yêu cầu nghiệp vụ BRD phase 2</w:t>
      </w:r>
    </w:p>
    <w:p w:rsidR="0039625B" w:rsidRPr="00E8307A" w:rsidRDefault="0039625B" w:rsidP="00831E9D">
      <w:pPr>
        <w:pStyle w:val="ListParagraph"/>
        <w:numPr>
          <w:ilvl w:val="2"/>
          <w:numId w:val="12"/>
        </w:numPr>
        <w:spacing w:line="240" w:lineRule="auto"/>
        <w:jc w:val="both"/>
        <w:rPr>
          <w:rFonts w:cs="Times New Roman"/>
          <w:szCs w:val="24"/>
        </w:rPr>
      </w:pPr>
      <w:r w:rsidRPr="00E8307A">
        <w:rPr>
          <w:rFonts w:cs="Times New Roman"/>
          <w:szCs w:val="24"/>
        </w:rPr>
        <w:t>Nhân sự bàn giao: Bà Nguyễn Thanh Vân – QTDA FSS</w:t>
      </w:r>
    </w:p>
    <w:p w:rsidR="0039625B" w:rsidRPr="00E8307A" w:rsidRDefault="0039625B" w:rsidP="00831E9D">
      <w:pPr>
        <w:pStyle w:val="ListParagraph"/>
        <w:numPr>
          <w:ilvl w:val="2"/>
          <w:numId w:val="12"/>
        </w:numPr>
        <w:spacing w:line="240" w:lineRule="auto"/>
        <w:jc w:val="both"/>
        <w:rPr>
          <w:rFonts w:cs="Times New Roman"/>
          <w:szCs w:val="24"/>
        </w:rPr>
      </w:pPr>
      <w:r w:rsidRPr="00E8307A">
        <w:rPr>
          <w:rFonts w:cs="Times New Roman"/>
          <w:szCs w:val="24"/>
        </w:rPr>
        <w:t>Nhân sự nhận bàn giao: Ông Nguyễn Minh Đức – QTDA SHB</w:t>
      </w:r>
    </w:p>
    <w:p w:rsidR="0039625B" w:rsidRPr="00E8307A" w:rsidRDefault="0039625B" w:rsidP="00831E9D">
      <w:pPr>
        <w:pStyle w:val="ListParagraph"/>
        <w:numPr>
          <w:ilvl w:val="2"/>
          <w:numId w:val="12"/>
        </w:numPr>
        <w:spacing w:line="240" w:lineRule="auto"/>
        <w:jc w:val="both"/>
        <w:rPr>
          <w:rFonts w:cs="Times New Roman"/>
          <w:szCs w:val="24"/>
        </w:rPr>
      </w:pPr>
      <w:r w:rsidRPr="00E8307A">
        <w:rPr>
          <w:rFonts w:cs="Times New Roman"/>
          <w:szCs w:val="24"/>
        </w:rPr>
        <w:t>Nhân sự ký xác nhận: Đại diện có thẩm quyền của Hai bên</w:t>
      </w:r>
    </w:p>
    <w:p w:rsidR="0039625B" w:rsidRPr="00E8307A" w:rsidRDefault="0039625B" w:rsidP="00831E9D">
      <w:pPr>
        <w:pStyle w:val="ListParagraph"/>
        <w:numPr>
          <w:ilvl w:val="0"/>
          <w:numId w:val="10"/>
        </w:numPr>
        <w:spacing w:line="240" w:lineRule="auto"/>
        <w:jc w:val="both"/>
        <w:rPr>
          <w:rFonts w:cs="Times New Roman"/>
          <w:szCs w:val="24"/>
        </w:rPr>
      </w:pPr>
      <w:r w:rsidRPr="00E8307A">
        <w:rPr>
          <w:rFonts w:cs="Times New Roman"/>
          <w:szCs w:val="24"/>
        </w:rPr>
        <w:t>Hai bên sẽ cùng review và thống nhất kế hoạch khung/kế hoạch chi tiết cho phù hợp với kết quả sau phân tích</w:t>
      </w:r>
    </w:p>
    <w:p w:rsidR="0039625B" w:rsidRPr="00E8307A" w:rsidRDefault="0039625B" w:rsidP="00831E9D">
      <w:pPr>
        <w:pStyle w:val="Heading3"/>
        <w:spacing w:line="240" w:lineRule="auto"/>
        <w:rPr>
          <w:rFonts w:cs="Times New Roman"/>
          <w:szCs w:val="24"/>
        </w:rPr>
      </w:pPr>
      <w:bookmarkStart w:id="14" w:name="_Toc72161654"/>
      <w:r w:rsidRPr="00E8307A">
        <w:rPr>
          <w:rFonts w:cs="Times New Roman"/>
          <w:szCs w:val="24"/>
        </w:rPr>
        <w:t>Giai đoạn tích hợp và tùy chỉnh ứng dụng phase 2</w:t>
      </w:r>
      <w:bookmarkEnd w:id="14"/>
    </w:p>
    <w:p w:rsidR="0039625B" w:rsidRPr="00E8307A" w:rsidRDefault="0039625B" w:rsidP="00831E9D">
      <w:pPr>
        <w:pStyle w:val="ListParagraph"/>
        <w:numPr>
          <w:ilvl w:val="0"/>
          <w:numId w:val="10"/>
        </w:numPr>
        <w:spacing w:line="240" w:lineRule="auto"/>
        <w:rPr>
          <w:rFonts w:cs="Times New Roman"/>
          <w:szCs w:val="24"/>
        </w:rPr>
      </w:pPr>
      <w:r w:rsidRPr="00E8307A">
        <w:rPr>
          <w:rFonts w:cs="Times New Roman"/>
          <w:szCs w:val="24"/>
        </w:rPr>
        <w:t>Mục tiêu:</w:t>
      </w:r>
    </w:p>
    <w:p w:rsidR="0039625B" w:rsidRPr="00E8307A" w:rsidRDefault="0039625B" w:rsidP="00831E9D">
      <w:pPr>
        <w:pStyle w:val="ListParagraph"/>
        <w:numPr>
          <w:ilvl w:val="1"/>
          <w:numId w:val="10"/>
        </w:numPr>
        <w:spacing w:line="240" w:lineRule="auto"/>
        <w:rPr>
          <w:rFonts w:cs="Times New Roman"/>
          <w:szCs w:val="24"/>
        </w:rPr>
      </w:pPr>
      <w:r w:rsidRPr="00E8307A">
        <w:rPr>
          <w:rFonts w:cs="Times New Roman"/>
          <w:szCs w:val="24"/>
        </w:rPr>
        <w:t>FSS chỉnh sửa hệ thống theo phạm vi và yêu cầu đã được Hai bên thống nhất trong tài liệu BRD, bao gồm</w:t>
      </w:r>
    </w:p>
    <w:p w:rsidR="0039625B" w:rsidRPr="00E8307A" w:rsidRDefault="0039625B" w:rsidP="00831E9D">
      <w:pPr>
        <w:pStyle w:val="ListParagraph"/>
        <w:numPr>
          <w:ilvl w:val="2"/>
          <w:numId w:val="10"/>
        </w:numPr>
        <w:spacing w:line="240" w:lineRule="auto"/>
        <w:rPr>
          <w:rFonts w:cs="Times New Roman"/>
          <w:szCs w:val="24"/>
        </w:rPr>
      </w:pPr>
      <w:r w:rsidRPr="00E8307A">
        <w:rPr>
          <w:rFonts w:cs="Times New Roman"/>
          <w:szCs w:val="24"/>
        </w:rPr>
        <w:t>Chỉnh sửa chức năng hệ thống</w:t>
      </w:r>
    </w:p>
    <w:p w:rsidR="0039625B" w:rsidRPr="00E8307A" w:rsidRDefault="0039625B" w:rsidP="00831E9D">
      <w:pPr>
        <w:pStyle w:val="ListParagraph"/>
        <w:numPr>
          <w:ilvl w:val="2"/>
          <w:numId w:val="10"/>
        </w:numPr>
        <w:spacing w:line="240" w:lineRule="auto"/>
        <w:rPr>
          <w:rFonts w:cs="Times New Roman"/>
          <w:szCs w:val="24"/>
        </w:rPr>
      </w:pPr>
      <w:r w:rsidRPr="00E8307A">
        <w:rPr>
          <w:rFonts w:cs="Times New Roman"/>
          <w:szCs w:val="24"/>
        </w:rPr>
        <w:t>Chỉnh sửa module tích hợp</w:t>
      </w:r>
    </w:p>
    <w:p w:rsidR="0039625B" w:rsidRPr="00E8307A" w:rsidRDefault="0039625B" w:rsidP="00831E9D">
      <w:pPr>
        <w:pStyle w:val="ListParagraph"/>
        <w:numPr>
          <w:ilvl w:val="0"/>
          <w:numId w:val="10"/>
        </w:numPr>
        <w:spacing w:line="240" w:lineRule="auto"/>
        <w:rPr>
          <w:rFonts w:cs="Times New Roman"/>
          <w:szCs w:val="24"/>
        </w:rPr>
      </w:pPr>
      <w:r w:rsidRPr="00E8307A">
        <w:rPr>
          <w:rFonts w:cs="Times New Roman"/>
          <w:szCs w:val="24"/>
        </w:rPr>
        <w:t>Vai trò mỗi bên</w:t>
      </w:r>
    </w:p>
    <w:p w:rsidR="0039625B" w:rsidRPr="00E8307A" w:rsidRDefault="0039625B" w:rsidP="00831E9D">
      <w:pPr>
        <w:pStyle w:val="ListParagraph"/>
        <w:spacing w:line="240" w:lineRule="auto"/>
        <w:ind w:left="1080"/>
        <w:rPr>
          <w:rFonts w:cs="Times New Roman"/>
          <w:szCs w:val="24"/>
        </w:rPr>
      </w:pPr>
    </w:p>
    <w:tbl>
      <w:tblPr>
        <w:tblW w:w="891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0"/>
        <w:gridCol w:w="4500"/>
      </w:tblGrid>
      <w:tr w:rsidR="0039625B" w:rsidRPr="00E8307A" w:rsidTr="00387D65">
        <w:tc>
          <w:tcPr>
            <w:tcW w:w="4410" w:type="dxa"/>
          </w:tcPr>
          <w:p w:rsidR="0039625B" w:rsidRPr="00E8307A" w:rsidRDefault="0039625B" w:rsidP="00831E9D">
            <w:pPr>
              <w:pStyle w:val="ListParagraph"/>
              <w:ind w:left="0"/>
              <w:jc w:val="center"/>
              <w:rPr>
                <w:rFonts w:cs="Times New Roman"/>
                <w:b/>
                <w:szCs w:val="24"/>
              </w:rPr>
            </w:pPr>
            <w:r w:rsidRPr="00E8307A">
              <w:rPr>
                <w:rFonts w:cs="Times New Roman"/>
                <w:b/>
                <w:szCs w:val="24"/>
              </w:rPr>
              <w:t>FSS</w:t>
            </w:r>
          </w:p>
        </w:tc>
        <w:tc>
          <w:tcPr>
            <w:tcW w:w="4500" w:type="dxa"/>
          </w:tcPr>
          <w:p w:rsidR="0039625B" w:rsidRPr="00E8307A" w:rsidRDefault="0039625B" w:rsidP="00831E9D">
            <w:pPr>
              <w:pStyle w:val="ListParagraph"/>
              <w:ind w:left="0"/>
              <w:jc w:val="center"/>
              <w:rPr>
                <w:rFonts w:cs="Times New Roman"/>
                <w:b/>
                <w:szCs w:val="24"/>
              </w:rPr>
            </w:pPr>
            <w:r w:rsidRPr="00E8307A">
              <w:rPr>
                <w:rFonts w:cs="Times New Roman"/>
                <w:b/>
                <w:szCs w:val="24"/>
              </w:rPr>
              <w:t>SHB</w:t>
            </w:r>
          </w:p>
        </w:tc>
      </w:tr>
      <w:tr w:rsidR="0039625B" w:rsidRPr="00E8307A" w:rsidTr="00387D65">
        <w:tc>
          <w:tcPr>
            <w:tcW w:w="4410" w:type="dxa"/>
          </w:tcPr>
          <w:p w:rsidR="0039625B" w:rsidRPr="00E8307A" w:rsidRDefault="0039625B" w:rsidP="00831E9D">
            <w:pPr>
              <w:pStyle w:val="ListParagraph"/>
              <w:numPr>
                <w:ilvl w:val="0"/>
                <w:numId w:val="15"/>
              </w:numPr>
              <w:tabs>
                <w:tab w:val="clear" w:pos="720"/>
                <w:tab w:val="num" w:pos="900"/>
              </w:tabs>
              <w:ind w:left="360"/>
              <w:jc w:val="both"/>
              <w:rPr>
                <w:rFonts w:cs="Times New Roman"/>
                <w:szCs w:val="24"/>
              </w:rPr>
            </w:pPr>
            <w:r w:rsidRPr="00E8307A">
              <w:rPr>
                <w:rFonts w:cs="Times New Roman"/>
                <w:szCs w:val="24"/>
              </w:rPr>
              <w:t>Xây dựng giải pháp tùy chỉnh ứng dụng</w:t>
            </w:r>
          </w:p>
          <w:p w:rsidR="0039625B" w:rsidRPr="00E8307A" w:rsidRDefault="0039625B" w:rsidP="00831E9D">
            <w:pPr>
              <w:pStyle w:val="ListParagraph"/>
              <w:numPr>
                <w:ilvl w:val="0"/>
                <w:numId w:val="15"/>
              </w:numPr>
              <w:tabs>
                <w:tab w:val="clear" w:pos="720"/>
                <w:tab w:val="num" w:pos="900"/>
              </w:tabs>
              <w:ind w:left="360"/>
              <w:jc w:val="both"/>
              <w:rPr>
                <w:rFonts w:cs="Times New Roman"/>
                <w:szCs w:val="24"/>
              </w:rPr>
            </w:pPr>
            <w:r w:rsidRPr="00E8307A">
              <w:rPr>
                <w:rFonts w:cs="Times New Roman"/>
                <w:szCs w:val="24"/>
              </w:rPr>
              <w:t>Phối hợp IT SHB xây dựng giải pháp tích hợp</w:t>
            </w:r>
          </w:p>
          <w:p w:rsidR="0039625B" w:rsidRPr="00E8307A" w:rsidRDefault="0039625B" w:rsidP="00831E9D">
            <w:pPr>
              <w:pStyle w:val="ListParagraph"/>
              <w:numPr>
                <w:ilvl w:val="0"/>
                <w:numId w:val="15"/>
              </w:numPr>
              <w:tabs>
                <w:tab w:val="clear" w:pos="720"/>
                <w:tab w:val="num" w:pos="900"/>
              </w:tabs>
              <w:ind w:left="360"/>
              <w:jc w:val="both"/>
              <w:rPr>
                <w:rFonts w:cs="Times New Roman"/>
                <w:szCs w:val="24"/>
              </w:rPr>
            </w:pPr>
            <w:r w:rsidRPr="00E8307A">
              <w:rPr>
                <w:rFonts w:cs="Times New Roman"/>
                <w:szCs w:val="24"/>
              </w:rPr>
              <w:t>Lập kế hoạch lập trình</w:t>
            </w:r>
          </w:p>
          <w:p w:rsidR="0039625B" w:rsidRPr="00E8307A" w:rsidRDefault="0039625B" w:rsidP="00831E9D">
            <w:pPr>
              <w:pStyle w:val="ListParagraph"/>
              <w:numPr>
                <w:ilvl w:val="0"/>
                <w:numId w:val="15"/>
              </w:numPr>
              <w:tabs>
                <w:tab w:val="clear" w:pos="720"/>
                <w:tab w:val="num" w:pos="900"/>
              </w:tabs>
              <w:ind w:left="360"/>
              <w:jc w:val="both"/>
              <w:rPr>
                <w:rFonts w:cs="Times New Roman"/>
                <w:szCs w:val="24"/>
              </w:rPr>
            </w:pPr>
            <w:r w:rsidRPr="00E8307A">
              <w:rPr>
                <w:rFonts w:cs="Times New Roman"/>
                <w:szCs w:val="24"/>
              </w:rPr>
              <w:t>Lập trình &amp; Unit test</w:t>
            </w:r>
          </w:p>
          <w:p w:rsidR="0039625B" w:rsidRPr="00E8307A" w:rsidRDefault="0039625B" w:rsidP="00831E9D">
            <w:pPr>
              <w:pStyle w:val="ListParagraph"/>
              <w:numPr>
                <w:ilvl w:val="0"/>
                <w:numId w:val="15"/>
              </w:numPr>
              <w:tabs>
                <w:tab w:val="clear" w:pos="720"/>
                <w:tab w:val="num" w:pos="900"/>
              </w:tabs>
              <w:ind w:left="360"/>
              <w:jc w:val="both"/>
              <w:rPr>
                <w:rFonts w:cs="Times New Roman"/>
                <w:szCs w:val="24"/>
              </w:rPr>
            </w:pPr>
            <w:r w:rsidRPr="00E8307A">
              <w:rPr>
                <w:rFonts w:cs="Times New Roman"/>
                <w:szCs w:val="24"/>
              </w:rPr>
              <w:t>Kiểm tra tích hợp</w:t>
            </w:r>
          </w:p>
          <w:p w:rsidR="0039625B" w:rsidRPr="00E8307A" w:rsidRDefault="0039625B" w:rsidP="00831E9D">
            <w:pPr>
              <w:pStyle w:val="ListParagraph"/>
              <w:numPr>
                <w:ilvl w:val="0"/>
                <w:numId w:val="15"/>
              </w:numPr>
              <w:tabs>
                <w:tab w:val="clear" w:pos="720"/>
                <w:tab w:val="num" w:pos="900"/>
              </w:tabs>
              <w:ind w:left="360"/>
              <w:jc w:val="both"/>
              <w:rPr>
                <w:rFonts w:cs="Times New Roman"/>
                <w:szCs w:val="24"/>
              </w:rPr>
            </w:pPr>
            <w:r w:rsidRPr="00E8307A">
              <w:rPr>
                <w:rFonts w:cs="Times New Roman"/>
                <w:szCs w:val="24"/>
              </w:rPr>
              <w:t>Viết tài liệu HDSD + tài liệu giải pháp tích hợp phase 2</w:t>
            </w:r>
          </w:p>
          <w:p w:rsidR="0039625B" w:rsidRPr="00E8307A" w:rsidRDefault="0039625B" w:rsidP="00831E9D">
            <w:pPr>
              <w:pStyle w:val="ListParagraph"/>
              <w:numPr>
                <w:ilvl w:val="0"/>
                <w:numId w:val="15"/>
              </w:numPr>
              <w:tabs>
                <w:tab w:val="clear" w:pos="720"/>
                <w:tab w:val="num" w:pos="900"/>
              </w:tabs>
              <w:ind w:left="360"/>
              <w:jc w:val="both"/>
              <w:rPr>
                <w:rFonts w:cs="Times New Roman"/>
                <w:szCs w:val="24"/>
              </w:rPr>
            </w:pPr>
            <w:r w:rsidRPr="00E8307A">
              <w:rPr>
                <w:rFonts w:cs="Times New Roman"/>
                <w:szCs w:val="24"/>
              </w:rPr>
              <w:t>Đào tạo NSD của SHB</w:t>
            </w:r>
          </w:p>
          <w:p w:rsidR="0039625B" w:rsidRPr="00E8307A" w:rsidRDefault="0039625B" w:rsidP="00831E9D">
            <w:pPr>
              <w:pStyle w:val="ListParagraph"/>
              <w:numPr>
                <w:ilvl w:val="0"/>
                <w:numId w:val="15"/>
              </w:numPr>
              <w:tabs>
                <w:tab w:val="clear" w:pos="720"/>
                <w:tab w:val="num" w:pos="900"/>
              </w:tabs>
              <w:ind w:left="360"/>
              <w:jc w:val="both"/>
              <w:rPr>
                <w:rFonts w:cs="Times New Roman"/>
                <w:szCs w:val="24"/>
              </w:rPr>
            </w:pPr>
            <w:r w:rsidRPr="00E8307A">
              <w:rPr>
                <w:rFonts w:cs="Times New Roman"/>
                <w:szCs w:val="24"/>
              </w:rPr>
              <w:t>Bàn giao bộ cài đặt phiên bản kiểm thử</w:t>
            </w:r>
          </w:p>
        </w:tc>
        <w:tc>
          <w:tcPr>
            <w:tcW w:w="4500" w:type="dxa"/>
          </w:tcPr>
          <w:p w:rsidR="0039625B" w:rsidRPr="00E8307A" w:rsidRDefault="0039625B" w:rsidP="00831E9D">
            <w:pPr>
              <w:pStyle w:val="ListParagraph"/>
              <w:numPr>
                <w:ilvl w:val="0"/>
                <w:numId w:val="16"/>
              </w:numPr>
              <w:tabs>
                <w:tab w:val="clear" w:pos="720"/>
                <w:tab w:val="num" w:pos="826"/>
              </w:tabs>
              <w:ind w:left="376"/>
              <w:jc w:val="both"/>
              <w:rPr>
                <w:rFonts w:cs="Times New Roman"/>
                <w:szCs w:val="24"/>
              </w:rPr>
            </w:pPr>
            <w:r w:rsidRPr="00E8307A">
              <w:rPr>
                <w:rFonts w:cs="Times New Roman"/>
                <w:szCs w:val="24"/>
              </w:rPr>
              <w:t xml:space="preserve">Chuẩn bị môi trường tích hợp phục vụ phát triển </w:t>
            </w:r>
          </w:p>
          <w:p w:rsidR="0039625B" w:rsidRPr="00E8307A" w:rsidRDefault="0039625B" w:rsidP="00831E9D">
            <w:pPr>
              <w:pStyle w:val="ListParagraph"/>
              <w:numPr>
                <w:ilvl w:val="0"/>
                <w:numId w:val="16"/>
              </w:numPr>
              <w:tabs>
                <w:tab w:val="clear" w:pos="720"/>
                <w:tab w:val="num" w:pos="826"/>
              </w:tabs>
              <w:ind w:left="376"/>
              <w:jc w:val="both"/>
              <w:rPr>
                <w:rFonts w:cs="Times New Roman"/>
                <w:szCs w:val="24"/>
              </w:rPr>
            </w:pPr>
            <w:r w:rsidRPr="00E8307A">
              <w:rPr>
                <w:rFonts w:cs="Times New Roman"/>
                <w:szCs w:val="24"/>
              </w:rPr>
              <w:t>Cung cấp dữ liệu cho môi trường phát triển tích hợp</w:t>
            </w:r>
          </w:p>
          <w:p w:rsidR="0039625B" w:rsidRPr="00E8307A" w:rsidRDefault="0039625B" w:rsidP="00831E9D">
            <w:pPr>
              <w:pStyle w:val="ListParagraph"/>
              <w:numPr>
                <w:ilvl w:val="0"/>
                <w:numId w:val="16"/>
              </w:numPr>
              <w:tabs>
                <w:tab w:val="clear" w:pos="720"/>
                <w:tab w:val="num" w:pos="826"/>
              </w:tabs>
              <w:ind w:left="376"/>
              <w:jc w:val="both"/>
              <w:rPr>
                <w:rFonts w:cs="Times New Roman"/>
                <w:szCs w:val="24"/>
              </w:rPr>
            </w:pPr>
            <w:r w:rsidRPr="00E8307A">
              <w:rPr>
                <w:rFonts w:cs="Times New Roman"/>
                <w:szCs w:val="24"/>
              </w:rPr>
              <w:t>Xây dựng kế hoạch và kịch bản kiểm thử</w:t>
            </w:r>
          </w:p>
          <w:p w:rsidR="0039625B" w:rsidRPr="00E8307A" w:rsidRDefault="0039625B" w:rsidP="00831E9D">
            <w:pPr>
              <w:pStyle w:val="ListParagraph"/>
              <w:numPr>
                <w:ilvl w:val="0"/>
                <w:numId w:val="16"/>
              </w:numPr>
              <w:tabs>
                <w:tab w:val="clear" w:pos="720"/>
                <w:tab w:val="num" w:pos="826"/>
              </w:tabs>
              <w:ind w:left="376"/>
              <w:jc w:val="both"/>
              <w:rPr>
                <w:rFonts w:cs="Times New Roman"/>
                <w:szCs w:val="24"/>
              </w:rPr>
            </w:pPr>
            <w:r w:rsidRPr="00E8307A">
              <w:rPr>
                <w:rFonts w:cs="Times New Roman"/>
                <w:szCs w:val="24"/>
              </w:rPr>
              <w:t>Tham gia đào tạo để chuẩn bị kiểm thử</w:t>
            </w:r>
          </w:p>
        </w:tc>
      </w:tr>
    </w:tbl>
    <w:p w:rsidR="0039625B" w:rsidRPr="00E8307A" w:rsidRDefault="0039625B" w:rsidP="00831E9D">
      <w:pPr>
        <w:pStyle w:val="ListParagraph"/>
        <w:numPr>
          <w:ilvl w:val="0"/>
          <w:numId w:val="10"/>
        </w:numPr>
        <w:spacing w:line="240" w:lineRule="auto"/>
        <w:rPr>
          <w:rFonts w:cs="Times New Roman"/>
          <w:szCs w:val="24"/>
        </w:rPr>
      </w:pPr>
      <w:r w:rsidRPr="00E8307A">
        <w:rPr>
          <w:rFonts w:cs="Times New Roman"/>
          <w:szCs w:val="24"/>
        </w:rPr>
        <w:t>Sản phẩm bàn giao:</w:t>
      </w:r>
    </w:p>
    <w:p w:rsidR="00831E9D" w:rsidRPr="00E8307A" w:rsidRDefault="0039625B" w:rsidP="00831E9D">
      <w:pPr>
        <w:pStyle w:val="ListParagraph"/>
        <w:numPr>
          <w:ilvl w:val="1"/>
          <w:numId w:val="10"/>
        </w:numPr>
        <w:spacing w:line="240" w:lineRule="auto"/>
        <w:rPr>
          <w:rFonts w:cs="Times New Roman"/>
          <w:szCs w:val="24"/>
        </w:rPr>
      </w:pPr>
      <w:r w:rsidRPr="00E8307A">
        <w:rPr>
          <w:rFonts w:cs="Times New Roman"/>
          <w:szCs w:val="24"/>
        </w:rPr>
        <w:t>Phần mềm phiên bản kiểm thử người dùng cuối phase 2</w:t>
      </w:r>
    </w:p>
    <w:p w:rsidR="0039625B" w:rsidRPr="00E8307A" w:rsidRDefault="0039625B" w:rsidP="00831E9D">
      <w:pPr>
        <w:pStyle w:val="Heading3"/>
        <w:spacing w:line="240" w:lineRule="auto"/>
        <w:rPr>
          <w:rFonts w:cs="Times New Roman"/>
          <w:szCs w:val="24"/>
        </w:rPr>
      </w:pPr>
      <w:bookmarkStart w:id="15" w:name="_Toc72161655"/>
      <w:r w:rsidRPr="00E8307A">
        <w:rPr>
          <w:rFonts w:cs="Times New Roman"/>
          <w:szCs w:val="24"/>
        </w:rPr>
        <w:lastRenderedPageBreak/>
        <w:t>Giai đoạn kiểm thử người dùng cuối phase 2</w:t>
      </w:r>
      <w:bookmarkEnd w:id="15"/>
    </w:p>
    <w:p w:rsidR="0039625B" w:rsidRPr="00E8307A" w:rsidRDefault="0039625B" w:rsidP="00831E9D">
      <w:pPr>
        <w:pStyle w:val="ListParagraph"/>
        <w:numPr>
          <w:ilvl w:val="0"/>
          <w:numId w:val="10"/>
        </w:numPr>
        <w:spacing w:line="240" w:lineRule="auto"/>
        <w:rPr>
          <w:rFonts w:cs="Times New Roman"/>
          <w:szCs w:val="24"/>
        </w:rPr>
      </w:pPr>
      <w:r w:rsidRPr="00E8307A">
        <w:rPr>
          <w:rFonts w:cs="Times New Roman"/>
          <w:szCs w:val="24"/>
        </w:rPr>
        <w:t>Mục tiêu:</w:t>
      </w:r>
    </w:p>
    <w:p w:rsidR="0039625B" w:rsidRPr="00E8307A" w:rsidRDefault="0039625B" w:rsidP="00831E9D">
      <w:pPr>
        <w:pStyle w:val="ListParagraph"/>
        <w:numPr>
          <w:ilvl w:val="1"/>
          <w:numId w:val="10"/>
        </w:numPr>
        <w:spacing w:line="240" w:lineRule="auto"/>
        <w:rPr>
          <w:rFonts w:cs="Times New Roman"/>
          <w:szCs w:val="24"/>
        </w:rPr>
      </w:pPr>
      <w:r w:rsidRPr="00E8307A">
        <w:rPr>
          <w:rFonts w:cs="Times New Roman"/>
          <w:szCs w:val="24"/>
        </w:rPr>
        <w:t>SHB sẽ kiểm tra chức năng upgrade của hệ thống trước khi đưa vào vận hành chính thức</w:t>
      </w:r>
    </w:p>
    <w:p w:rsidR="00DB24B0" w:rsidRPr="00E8307A" w:rsidRDefault="0039625B" w:rsidP="00DB24B0">
      <w:pPr>
        <w:pStyle w:val="ListParagraph"/>
        <w:numPr>
          <w:ilvl w:val="0"/>
          <w:numId w:val="10"/>
        </w:numPr>
        <w:spacing w:line="240" w:lineRule="auto"/>
        <w:rPr>
          <w:rFonts w:cs="Times New Roman"/>
          <w:szCs w:val="24"/>
        </w:rPr>
      </w:pPr>
      <w:r w:rsidRPr="00E8307A">
        <w:rPr>
          <w:rFonts w:cs="Times New Roman"/>
          <w:szCs w:val="24"/>
        </w:rPr>
        <w:t>Các nội dung cần chuẩn bị trước giai đoạn kiểm thử</w:t>
      </w:r>
    </w:p>
    <w:tbl>
      <w:tblPr>
        <w:tblW w:w="9306" w:type="dxa"/>
        <w:tblInd w:w="720" w:type="dxa"/>
        <w:tblCellMar>
          <w:left w:w="0" w:type="dxa"/>
          <w:right w:w="0" w:type="dxa"/>
        </w:tblCellMar>
        <w:tblLook w:val="0600" w:firstRow="0" w:lastRow="0" w:firstColumn="0" w:lastColumn="0" w:noHBand="1" w:noVBand="1"/>
      </w:tblPr>
      <w:tblGrid>
        <w:gridCol w:w="2376"/>
        <w:gridCol w:w="3510"/>
        <w:gridCol w:w="3420"/>
      </w:tblGrid>
      <w:tr w:rsidR="0039625B" w:rsidRPr="00E8307A" w:rsidTr="00831E9D">
        <w:trPr>
          <w:trHeight w:val="142"/>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spacing w:before="0" w:after="0" w:line="240" w:lineRule="auto"/>
              <w:jc w:val="center"/>
              <w:rPr>
                <w:rFonts w:cs="Times New Roman"/>
                <w:szCs w:val="24"/>
              </w:rPr>
            </w:pPr>
            <w:r w:rsidRPr="00E8307A">
              <w:rPr>
                <w:rFonts w:cs="Times New Roman"/>
                <w:b/>
                <w:bCs/>
                <w:szCs w:val="24"/>
              </w:rPr>
              <w:t>Công việc</w:t>
            </w:r>
          </w:p>
        </w:tc>
        <w:tc>
          <w:tcPr>
            <w:tcW w:w="351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spacing w:before="0" w:after="0" w:line="240" w:lineRule="auto"/>
              <w:jc w:val="center"/>
              <w:rPr>
                <w:rFonts w:cs="Times New Roman"/>
                <w:szCs w:val="24"/>
              </w:rPr>
            </w:pPr>
            <w:r w:rsidRPr="00E8307A">
              <w:rPr>
                <w:rFonts w:cs="Times New Roman"/>
                <w:b/>
                <w:bCs/>
                <w:szCs w:val="24"/>
              </w:rPr>
              <w:t>FSS</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spacing w:before="0" w:after="0" w:line="240" w:lineRule="auto"/>
              <w:jc w:val="center"/>
              <w:rPr>
                <w:rFonts w:cs="Times New Roman"/>
                <w:szCs w:val="24"/>
              </w:rPr>
            </w:pPr>
            <w:r w:rsidRPr="00E8307A">
              <w:rPr>
                <w:rFonts w:cs="Times New Roman"/>
                <w:b/>
                <w:bCs/>
                <w:szCs w:val="24"/>
              </w:rPr>
              <w:t>SHB</w:t>
            </w:r>
          </w:p>
        </w:tc>
      </w:tr>
      <w:tr w:rsidR="0039625B" w:rsidRPr="00E8307A" w:rsidTr="00562BE5">
        <w:trPr>
          <w:trHeight w:val="2077"/>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tabs>
                <w:tab w:val="num" w:pos="826"/>
              </w:tabs>
              <w:spacing w:before="0" w:after="0" w:line="240" w:lineRule="auto"/>
              <w:ind w:left="16"/>
              <w:rPr>
                <w:rFonts w:cs="Times New Roman"/>
                <w:b/>
                <w:i/>
                <w:szCs w:val="24"/>
              </w:rPr>
            </w:pPr>
            <w:r w:rsidRPr="00E8307A">
              <w:rPr>
                <w:rFonts w:cs="Times New Roman"/>
                <w:b/>
                <w:i/>
                <w:szCs w:val="24"/>
              </w:rPr>
              <w:t>Thống nhất chiến lược Test</w:t>
            </w:r>
          </w:p>
        </w:tc>
        <w:tc>
          <w:tcPr>
            <w:tcW w:w="351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pStyle w:val="ListParagraph"/>
              <w:numPr>
                <w:ilvl w:val="0"/>
                <w:numId w:val="16"/>
              </w:numPr>
              <w:tabs>
                <w:tab w:val="clear" w:pos="720"/>
                <w:tab w:val="num" w:pos="826"/>
              </w:tabs>
              <w:spacing w:before="0" w:after="0" w:line="240" w:lineRule="auto"/>
              <w:ind w:left="376"/>
              <w:rPr>
                <w:rFonts w:cs="Times New Roman"/>
                <w:szCs w:val="24"/>
              </w:rPr>
            </w:pPr>
            <w:r w:rsidRPr="00E8307A">
              <w:rPr>
                <w:rFonts w:cs="Times New Roman"/>
                <w:szCs w:val="24"/>
              </w:rPr>
              <w:t>Họp, thống nhất phương án test, điều kiện nghiệm thu, kế hoạch UAT</w:t>
            </w:r>
          </w:p>
          <w:p w:rsidR="0039625B" w:rsidRPr="00E8307A" w:rsidRDefault="0039625B" w:rsidP="00831E9D">
            <w:pPr>
              <w:pStyle w:val="ListParagraph"/>
              <w:numPr>
                <w:ilvl w:val="0"/>
                <w:numId w:val="16"/>
              </w:numPr>
              <w:tabs>
                <w:tab w:val="clear" w:pos="720"/>
                <w:tab w:val="num" w:pos="826"/>
              </w:tabs>
              <w:spacing w:before="0" w:after="0" w:line="240" w:lineRule="auto"/>
              <w:ind w:left="376"/>
              <w:rPr>
                <w:rFonts w:cs="Times New Roman"/>
                <w:szCs w:val="24"/>
              </w:rPr>
            </w:pPr>
            <w:r w:rsidRPr="00E8307A">
              <w:rPr>
                <w:rFonts w:cs="Times New Roman"/>
                <w:szCs w:val="24"/>
              </w:rPr>
              <w:t>Xây dựng tài liệu Chiến lược Test</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pStyle w:val="ListParagraph"/>
              <w:numPr>
                <w:ilvl w:val="0"/>
                <w:numId w:val="16"/>
              </w:numPr>
              <w:tabs>
                <w:tab w:val="clear" w:pos="720"/>
                <w:tab w:val="num" w:pos="826"/>
              </w:tabs>
              <w:spacing w:before="0" w:after="0" w:line="240" w:lineRule="auto"/>
              <w:ind w:left="376"/>
              <w:rPr>
                <w:rFonts w:cs="Times New Roman"/>
                <w:szCs w:val="24"/>
              </w:rPr>
            </w:pPr>
            <w:r w:rsidRPr="00E8307A">
              <w:rPr>
                <w:rFonts w:cs="Times New Roman"/>
                <w:szCs w:val="24"/>
              </w:rPr>
              <w:t>Họp, thống nhất phương án test, điều kiện nghiệm thu, kế hoạch UAT</w:t>
            </w:r>
          </w:p>
          <w:p w:rsidR="0039625B" w:rsidRPr="00E8307A" w:rsidRDefault="0039625B" w:rsidP="00831E9D">
            <w:pPr>
              <w:pStyle w:val="ListParagraph"/>
              <w:numPr>
                <w:ilvl w:val="0"/>
                <w:numId w:val="16"/>
              </w:numPr>
              <w:tabs>
                <w:tab w:val="clear" w:pos="720"/>
                <w:tab w:val="num" w:pos="826"/>
              </w:tabs>
              <w:spacing w:before="0" w:after="0" w:line="240" w:lineRule="auto"/>
              <w:ind w:left="376"/>
              <w:rPr>
                <w:rFonts w:cs="Times New Roman"/>
                <w:szCs w:val="24"/>
              </w:rPr>
            </w:pPr>
            <w:r w:rsidRPr="00E8307A">
              <w:rPr>
                <w:rFonts w:cs="Times New Roman"/>
                <w:szCs w:val="24"/>
              </w:rPr>
              <w:t>Phê duyệt tài liệu Chiến lược Test. Tài liệu chiến lược Test sẽ là căn cứ để Hai bên đánh giá đã hoàn thành và đủ điều kiện nghiệm thu UAT hay chưa.</w:t>
            </w:r>
          </w:p>
        </w:tc>
      </w:tr>
      <w:tr w:rsidR="0039625B" w:rsidRPr="00E8307A" w:rsidTr="00562BE5">
        <w:trPr>
          <w:trHeight w:val="18"/>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tabs>
                <w:tab w:val="num" w:pos="826"/>
              </w:tabs>
              <w:spacing w:before="0" w:after="0" w:line="240" w:lineRule="auto"/>
              <w:ind w:left="16"/>
              <w:rPr>
                <w:rFonts w:cs="Times New Roman"/>
                <w:b/>
                <w:i/>
                <w:szCs w:val="24"/>
              </w:rPr>
            </w:pPr>
            <w:r w:rsidRPr="00E8307A">
              <w:rPr>
                <w:rFonts w:cs="Times New Roman"/>
                <w:b/>
                <w:i/>
                <w:szCs w:val="24"/>
              </w:rPr>
              <w:t>Chuẩn bị kịch bản và dữ liệu kiểm tra</w:t>
            </w:r>
          </w:p>
        </w:tc>
        <w:tc>
          <w:tcPr>
            <w:tcW w:w="351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pStyle w:val="ListParagraph"/>
              <w:numPr>
                <w:ilvl w:val="0"/>
                <w:numId w:val="16"/>
              </w:numPr>
              <w:tabs>
                <w:tab w:val="clear" w:pos="720"/>
                <w:tab w:val="num" w:pos="826"/>
              </w:tabs>
              <w:spacing w:before="0" w:after="0" w:line="240" w:lineRule="auto"/>
              <w:ind w:left="376"/>
              <w:rPr>
                <w:rFonts w:cs="Times New Roman"/>
                <w:szCs w:val="24"/>
              </w:rPr>
            </w:pPr>
            <w:r w:rsidRPr="00E8307A">
              <w:rPr>
                <w:rFonts w:cs="Times New Roman"/>
                <w:szCs w:val="24"/>
              </w:rPr>
              <w:t>Gửi kịch bản SIT cho SHB</w:t>
            </w:r>
          </w:p>
          <w:p w:rsidR="0039625B" w:rsidRPr="00E8307A" w:rsidRDefault="0039625B" w:rsidP="00831E9D">
            <w:pPr>
              <w:pStyle w:val="ListParagraph"/>
              <w:numPr>
                <w:ilvl w:val="0"/>
                <w:numId w:val="16"/>
              </w:numPr>
              <w:tabs>
                <w:tab w:val="clear" w:pos="720"/>
                <w:tab w:val="num" w:pos="826"/>
              </w:tabs>
              <w:spacing w:before="0" w:after="0" w:line="240" w:lineRule="auto"/>
              <w:ind w:left="376"/>
              <w:rPr>
                <w:rFonts w:cs="Times New Roman"/>
                <w:szCs w:val="24"/>
              </w:rPr>
            </w:pPr>
            <w:r w:rsidRPr="00E8307A">
              <w:rPr>
                <w:rFonts w:cs="Times New Roman"/>
                <w:szCs w:val="24"/>
              </w:rPr>
              <w:t>Hỗ trợ SHB xây dựng kịch bản và dữ liệu kiểm tra</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pStyle w:val="ListParagraph"/>
              <w:numPr>
                <w:ilvl w:val="0"/>
                <w:numId w:val="16"/>
              </w:numPr>
              <w:tabs>
                <w:tab w:val="clear" w:pos="720"/>
                <w:tab w:val="num" w:pos="826"/>
              </w:tabs>
              <w:spacing w:before="0" w:after="0" w:line="240" w:lineRule="auto"/>
              <w:ind w:left="376"/>
              <w:rPr>
                <w:rFonts w:cs="Times New Roman"/>
                <w:szCs w:val="24"/>
              </w:rPr>
            </w:pPr>
            <w:r w:rsidRPr="00E8307A">
              <w:rPr>
                <w:rFonts w:cs="Times New Roman"/>
                <w:szCs w:val="24"/>
              </w:rPr>
              <w:t>Chuẩn bị kịch bản kiểm tra</w:t>
            </w:r>
          </w:p>
        </w:tc>
      </w:tr>
      <w:tr w:rsidR="0039625B" w:rsidRPr="00E8307A" w:rsidTr="00562BE5">
        <w:trPr>
          <w:trHeight w:val="18"/>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tabs>
                <w:tab w:val="num" w:pos="826"/>
              </w:tabs>
              <w:spacing w:before="0" w:after="0" w:line="240" w:lineRule="auto"/>
              <w:ind w:left="16"/>
              <w:rPr>
                <w:rFonts w:cs="Times New Roman"/>
                <w:b/>
                <w:i/>
                <w:szCs w:val="24"/>
              </w:rPr>
            </w:pPr>
            <w:r w:rsidRPr="00E8307A">
              <w:rPr>
                <w:rFonts w:cs="Times New Roman"/>
                <w:b/>
                <w:i/>
                <w:szCs w:val="24"/>
              </w:rPr>
              <w:t>Chuẩn bị môi trường kiểm tra ứng dụng</w:t>
            </w:r>
          </w:p>
        </w:tc>
        <w:tc>
          <w:tcPr>
            <w:tcW w:w="351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pStyle w:val="ListParagraph"/>
              <w:numPr>
                <w:ilvl w:val="0"/>
                <w:numId w:val="16"/>
              </w:numPr>
              <w:tabs>
                <w:tab w:val="clear" w:pos="720"/>
                <w:tab w:val="num" w:pos="826"/>
              </w:tabs>
              <w:spacing w:before="0" w:after="0" w:line="240" w:lineRule="auto"/>
              <w:ind w:left="376"/>
              <w:rPr>
                <w:rFonts w:cs="Times New Roman"/>
                <w:szCs w:val="24"/>
              </w:rPr>
            </w:pPr>
            <w:r w:rsidRPr="00E8307A">
              <w:rPr>
                <w:rFonts w:cs="Times New Roman"/>
                <w:szCs w:val="24"/>
              </w:rPr>
              <w:t>Hỗ trợ SHB</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F15906" w:rsidP="00831E9D">
            <w:pPr>
              <w:pStyle w:val="ListParagraph"/>
              <w:numPr>
                <w:ilvl w:val="0"/>
                <w:numId w:val="16"/>
              </w:numPr>
              <w:tabs>
                <w:tab w:val="clear" w:pos="720"/>
                <w:tab w:val="num" w:pos="826"/>
              </w:tabs>
              <w:spacing w:before="0" w:after="0" w:line="240" w:lineRule="auto"/>
              <w:ind w:left="376"/>
              <w:rPr>
                <w:rFonts w:cs="Times New Roman"/>
                <w:szCs w:val="24"/>
              </w:rPr>
            </w:pPr>
            <w:r w:rsidRPr="00E8307A">
              <w:rPr>
                <w:rFonts w:cs="Times New Roman"/>
                <w:szCs w:val="24"/>
              </w:rPr>
              <w:t>Chuẩn bị m</w:t>
            </w:r>
            <w:r w:rsidR="0039625B" w:rsidRPr="00E8307A">
              <w:rPr>
                <w:rFonts w:cs="Times New Roman"/>
                <w:szCs w:val="24"/>
              </w:rPr>
              <w:t>ôi trường tích hợp</w:t>
            </w:r>
          </w:p>
        </w:tc>
      </w:tr>
    </w:tbl>
    <w:p w:rsidR="0039625B" w:rsidRPr="00E8307A" w:rsidRDefault="0039625B" w:rsidP="00CA628D">
      <w:pPr>
        <w:pStyle w:val="ListParagraph"/>
        <w:numPr>
          <w:ilvl w:val="0"/>
          <w:numId w:val="10"/>
        </w:numPr>
        <w:spacing w:line="240" w:lineRule="auto"/>
        <w:rPr>
          <w:rFonts w:cs="Times New Roman"/>
          <w:szCs w:val="24"/>
        </w:rPr>
      </w:pPr>
      <w:r w:rsidRPr="00E8307A">
        <w:rPr>
          <w:rFonts w:cs="Times New Roman"/>
          <w:szCs w:val="24"/>
        </w:rPr>
        <w:t>Các nội dung cần thực hiện trong giai đoạn giai đoạn kiểm thử</w:t>
      </w:r>
    </w:p>
    <w:tbl>
      <w:tblPr>
        <w:tblW w:w="9306" w:type="dxa"/>
        <w:tblInd w:w="720" w:type="dxa"/>
        <w:tblCellMar>
          <w:left w:w="0" w:type="dxa"/>
          <w:right w:w="0" w:type="dxa"/>
        </w:tblCellMar>
        <w:tblLook w:val="0600" w:firstRow="0" w:lastRow="0" w:firstColumn="0" w:lastColumn="0" w:noHBand="1" w:noVBand="1"/>
      </w:tblPr>
      <w:tblGrid>
        <w:gridCol w:w="2376"/>
        <w:gridCol w:w="3510"/>
        <w:gridCol w:w="3420"/>
      </w:tblGrid>
      <w:tr w:rsidR="0039625B" w:rsidRPr="00E8307A" w:rsidTr="00DE012B">
        <w:trPr>
          <w:trHeight w:val="169"/>
          <w:tblHeader/>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spacing w:before="0" w:after="0" w:line="240" w:lineRule="auto"/>
              <w:jc w:val="center"/>
              <w:rPr>
                <w:rFonts w:cs="Times New Roman"/>
                <w:szCs w:val="24"/>
              </w:rPr>
            </w:pPr>
            <w:r w:rsidRPr="00E8307A">
              <w:rPr>
                <w:rFonts w:cs="Times New Roman"/>
                <w:b/>
                <w:bCs/>
                <w:szCs w:val="24"/>
              </w:rPr>
              <w:t>Công việc</w:t>
            </w:r>
          </w:p>
        </w:tc>
        <w:tc>
          <w:tcPr>
            <w:tcW w:w="351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spacing w:before="0" w:after="0" w:line="240" w:lineRule="auto"/>
              <w:jc w:val="center"/>
              <w:rPr>
                <w:rFonts w:cs="Times New Roman"/>
                <w:szCs w:val="24"/>
              </w:rPr>
            </w:pPr>
            <w:r w:rsidRPr="00E8307A">
              <w:rPr>
                <w:rFonts w:cs="Times New Roman"/>
                <w:b/>
                <w:bCs/>
                <w:szCs w:val="24"/>
              </w:rPr>
              <w:t>FSS</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spacing w:before="0" w:after="0" w:line="240" w:lineRule="auto"/>
              <w:jc w:val="center"/>
              <w:rPr>
                <w:rFonts w:cs="Times New Roman"/>
                <w:szCs w:val="24"/>
              </w:rPr>
            </w:pPr>
            <w:r w:rsidRPr="00E8307A">
              <w:rPr>
                <w:rFonts w:cs="Times New Roman"/>
                <w:b/>
                <w:bCs/>
                <w:szCs w:val="24"/>
              </w:rPr>
              <w:t>SHB</w:t>
            </w:r>
          </w:p>
        </w:tc>
      </w:tr>
      <w:tr w:rsidR="0039625B" w:rsidRPr="00E8307A" w:rsidTr="00562BE5">
        <w:trPr>
          <w:trHeight w:val="18"/>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spacing w:before="0" w:after="0" w:line="240" w:lineRule="auto"/>
              <w:rPr>
                <w:rFonts w:cs="Times New Roman"/>
                <w:szCs w:val="24"/>
              </w:rPr>
            </w:pPr>
            <w:r w:rsidRPr="00E8307A">
              <w:rPr>
                <w:rFonts w:cs="Times New Roman"/>
                <w:b/>
                <w:bCs/>
                <w:i/>
                <w:iCs/>
                <w:szCs w:val="24"/>
              </w:rPr>
              <w:t>Cài đặt phần mềm, thiết lập tham số</w:t>
            </w:r>
          </w:p>
        </w:tc>
        <w:tc>
          <w:tcPr>
            <w:tcW w:w="351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pStyle w:val="ListParagraph"/>
              <w:numPr>
                <w:ilvl w:val="0"/>
                <w:numId w:val="16"/>
              </w:numPr>
              <w:tabs>
                <w:tab w:val="clear" w:pos="720"/>
                <w:tab w:val="num" w:pos="826"/>
              </w:tabs>
              <w:spacing w:before="0" w:after="0" w:line="240" w:lineRule="auto"/>
              <w:ind w:left="376"/>
              <w:contextualSpacing w:val="0"/>
              <w:rPr>
                <w:rFonts w:cs="Times New Roman"/>
                <w:szCs w:val="24"/>
              </w:rPr>
            </w:pPr>
            <w:r w:rsidRPr="00E8307A">
              <w:rPr>
                <w:rFonts w:cs="Times New Roman"/>
                <w:szCs w:val="24"/>
              </w:rPr>
              <w:t>Cài đặt Phần mềm trên môi trường kiểm tra ứng dụng</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pStyle w:val="ListParagraph"/>
              <w:numPr>
                <w:ilvl w:val="0"/>
                <w:numId w:val="16"/>
              </w:numPr>
              <w:tabs>
                <w:tab w:val="clear" w:pos="720"/>
                <w:tab w:val="num" w:pos="826"/>
              </w:tabs>
              <w:spacing w:before="0" w:after="0" w:line="240" w:lineRule="auto"/>
              <w:ind w:left="376"/>
              <w:contextualSpacing w:val="0"/>
              <w:rPr>
                <w:rFonts w:cs="Times New Roman"/>
                <w:szCs w:val="24"/>
              </w:rPr>
            </w:pPr>
            <w:r w:rsidRPr="00E8307A">
              <w:rPr>
                <w:rFonts w:cs="Times New Roman"/>
                <w:szCs w:val="24"/>
              </w:rPr>
              <w:t>Phối hợp cùng FSS trong quá trình cài đặt</w:t>
            </w:r>
          </w:p>
          <w:p w:rsidR="0039625B" w:rsidRPr="00E8307A" w:rsidRDefault="0039625B" w:rsidP="00831E9D">
            <w:pPr>
              <w:pStyle w:val="ListParagraph"/>
              <w:numPr>
                <w:ilvl w:val="0"/>
                <w:numId w:val="16"/>
              </w:numPr>
              <w:tabs>
                <w:tab w:val="clear" w:pos="720"/>
                <w:tab w:val="num" w:pos="826"/>
              </w:tabs>
              <w:spacing w:before="0" w:after="0" w:line="240" w:lineRule="auto"/>
              <w:ind w:left="376"/>
              <w:contextualSpacing w:val="0"/>
              <w:rPr>
                <w:rFonts w:cs="Times New Roman"/>
                <w:szCs w:val="24"/>
              </w:rPr>
            </w:pPr>
            <w:r w:rsidRPr="00E8307A">
              <w:rPr>
                <w:rFonts w:cs="Times New Roman"/>
                <w:szCs w:val="24"/>
              </w:rPr>
              <w:t>Thiết lập các tham số sản phẩm trong hệ thống</w:t>
            </w:r>
          </w:p>
        </w:tc>
      </w:tr>
      <w:tr w:rsidR="0039625B" w:rsidRPr="00E8307A" w:rsidTr="00562BE5">
        <w:trPr>
          <w:trHeight w:val="394"/>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spacing w:before="0" w:after="0" w:line="240" w:lineRule="auto"/>
              <w:rPr>
                <w:rFonts w:cs="Times New Roman"/>
                <w:szCs w:val="24"/>
              </w:rPr>
            </w:pPr>
            <w:r w:rsidRPr="00E8307A">
              <w:rPr>
                <w:rFonts w:cs="Times New Roman"/>
                <w:b/>
                <w:bCs/>
                <w:i/>
                <w:iCs/>
                <w:szCs w:val="24"/>
              </w:rPr>
              <w:t>Kiểm tra tích hợp</w:t>
            </w:r>
          </w:p>
        </w:tc>
        <w:tc>
          <w:tcPr>
            <w:tcW w:w="351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pStyle w:val="ListParagraph"/>
              <w:numPr>
                <w:ilvl w:val="0"/>
                <w:numId w:val="16"/>
              </w:numPr>
              <w:tabs>
                <w:tab w:val="clear" w:pos="720"/>
                <w:tab w:val="num" w:pos="826"/>
              </w:tabs>
              <w:spacing w:before="0" w:after="0" w:line="240" w:lineRule="auto"/>
              <w:ind w:left="376"/>
              <w:contextualSpacing w:val="0"/>
              <w:rPr>
                <w:rFonts w:cs="Times New Roman"/>
                <w:szCs w:val="24"/>
              </w:rPr>
            </w:pPr>
            <w:r w:rsidRPr="00E8307A">
              <w:rPr>
                <w:rFonts w:cs="Times New Roman"/>
                <w:szCs w:val="24"/>
              </w:rPr>
              <w:t>Phối hợp cùng SHB kiểm tra</w:t>
            </w:r>
          </w:p>
          <w:p w:rsidR="0039625B" w:rsidRPr="00E8307A" w:rsidRDefault="0039625B" w:rsidP="00831E9D">
            <w:pPr>
              <w:pStyle w:val="ListParagraph"/>
              <w:numPr>
                <w:ilvl w:val="0"/>
                <w:numId w:val="16"/>
              </w:numPr>
              <w:tabs>
                <w:tab w:val="clear" w:pos="720"/>
                <w:tab w:val="num" w:pos="826"/>
              </w:tabs>
              <w:spacing w:before="0" w:after="0" w:line="240" w:lineRule="auto"/>
              <w:ind w:left="376"/>
              <w:contextualSpacing w:val="0"/>
              <w:rPr>
                <w:rFonts w:cs="Times New Roman"/>
                <w:szCs w:val="24"/>
              </w:rPr>
            </w:pPr>
            <w:r w:rsidRPr="00E8307A">
              <w:rPr>
                <w:rFonts w:cs="Times New Roman"/>
                <w:szCs w:val="24"/>
              </w:rPr>
              <w:t>Sửa lỗi</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pStyle w:val="ListParagraph"/>
              <w:numPr>
                <w:ilvl w:val="0"/>
                <w:numId w:val="16"/>
              </w:numPr>
              <w:tabs>
                <w:tab w:val="clear" w:pos="720"/>
                <w:tab w:val="num" w:pos="826"/>
              </w:tabs>
              <w:spacing w:before="0" w:after="0" w:line="240" w:lineRule="auto"/>
              <w:ind w:left="376"/>
              <w:contextualSpacing w:val="0"/>
              <w:rPr>
                <w:rFonts w:cs="Times New Roman"/>
                <w:szCs w:val="24"/>
              </w:rPr>
            </w:pPr>
            <w:r w:rsidRPr="00E8307A">
              <w:rPr>
                <w:rFonts w:cs="Times New Roman"/>
                <w:szCs w:val="24"/>
              </w:rPr>
              <w:t xml:space="preserve">Thực hiện kiểm tra </w:t>
            </w:r>
          </w:p>
          <w:p w:rsidR="0039625B" w:rsidRPr="00E8307A" w:rsidRDefault="0039625B" w:rsidP="00831E9D">
            <w:pPr>
              <w:pStyle w:val="ListParagraph"/>
              <w:numPr>
                <w:ilvl w:val="0"/>
                <w:numId w:val="16"/>
              </w:numPr>
              <w:tabs>
                <w:tab w:val="clear" w:pos="720"/>
                <w:tab w:val="num" w:pos="826"/>
              </w:tabs>
              <w:spacing w:before="0" w:after="0" w:line="240" w:lineRule="auto"/>
              <w:ind w:left="376"/>
              <w:contextualSpacing w:val="0"/>
              <w:rPr>
                <w:rFonts w:cs="Times New Roman"/>
                <w:szCs w:val="24"/>
              </w:rPr>
            </w:pPr>
            <w:r w:rsidRPr="00E8307A">
              <w:rPr>
                <w:rFonts w:cs="Times New Roman"/>
                <w:szCs w:val="24"/>
              </w:rPr>
              <w:t>Ghi nhận lỗi</w:t>
            </w:r>
          </w:p>
          <w:p w:rsidR="0039625B" w:rsidRPr="00E8307A" w:rsidRDefault="0039625B" w:rsidP="00831E9D">
            <w:pPr>
              <w:pStyle w:val="ListParagraph"/>
              <w:numPr>
                <w:ilvl w:val="0"/>
                <w:numId w:val="16"/>
              </w:numPr>
              <w:tabs>
                <w:tab w:val="clear" w:pos="720"/>
                <w:tab w:val="num" w:pos="826"/>
              </w:tabs>
              <w:spacing w:before="0" w:after="0" w:line="240" w:lineRule="auto"/>
              <w:ind w:left="376"/>
              <w:contextualSpacing w:val="0"/>
              <w:rPr>
                <w:rFonts w:cs="Times New Roman"/>
                <w:szCs w:val="24"/>
              </w:rPr>
            </w:pPr>
            <w:r w:rsidRPr="00E8307A">
              <w:rPr>
                <w:rFonts w:cs="Times New Roman"/>
                <w:szCs w:val="24"/>
              </w:rPr>
              <w:t>Ký xác nhận kết quả kiểm tra</w:t>
            </w:r>
          </w:p>
        </w:tc>
      </w:tr>
      <w:tr w:rsidR="0039625B" w:rsidRPr="00E8307A" w:rsidTr="00562BE5">
        <w:trPr>
          <w:trHeight w:val="18"/>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spacing w:before="0" w:after="0" w:line="240" w:lineRule="auto"/>
              <w:rPr>
                <w:rFonts w:cs="Times New Roman"/>
                <w:b/>
                <w:bCs/>
                <w:i/>
                <w:iCs/>
                <w:szCs w:val="24"/>
              </w:rPr>
            </w:pPr>
            <w:r w:rsidRPr="00E8307A">
              <w:rPr>
                <w:rFonts w:cs="Times New Roman"/>
                <w:b/>
                <w:bCs/>
                <w:i/>
                <w:iCs/>
                <w:szCs w:val="24"/>
              </w:rPr>
              <w:t xml:space="preserve">Kiểm tra toàn bộ </w:t>
            </w:r>
            <w:r w:rsidRPr="00E8307A">
              <w:rPr>
                <w:rFonts w:cs="Times New Roman"/>
                <w:b/>
                <w:bCs/>
                <w:i/>
                <w:iCs/>
                <w:szCs w:val="24"/>
              </w:rPr>
              <w:lastRenderedPageBreak/>
              <w:t>ứng dụng theo kịch bản đã được chuẩn bị</w:t>
            </w:r>
          </w:p>
        </w:tc>
        <w:tc>
          <w:tcPr>
            <w:tcW w:w="351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pStyle w:val="ListParagraph"/>
              <w:numPr>
                <w:ilvl w:val="0"/>
                <w:numId w:val="16"/>
              </w:numPr>
              <w:tabs>
                <w:tab w:val="clear" w:pos="720"/>
                <w:tab w:val="num" w:pos="826"/>
              </w:tabs>
              <w:spacing w:before="0" w:after="0" w:line="240" w:lineRule="auto"/>
              <w:ind w:left="376"/>
              <w:contextualSpacing w:val="0"/>
              <w:rPr>
                <w:rFonts w:cs="Times New Roman"/>
                <w:szCs w:val="24"/>
              </w:rPr>
            </w:pPr>
            <w:r w:rsidRPr="00E8307A">
              <w:rPr>
                <w:rFonts w:cs="Times New Roman"/>
                <w:szCs w:val="24"/>
              </w:rPr>
              <w:lastRenderedPageBreak/>
              <w:t xml:space="preserve">Phối hợp cùng SHB kiểm </w:t>
            </w:r>
            <w:r w:rsidRPr="00E8307A">
              <w:rPr>
                <w:rFonts w:cs="Times New Roman"/>
                <w:szCs w:val="24"/>
              </w:rPr>
              <w:lastRenderedPageBreak/>
              <w:t>tra</w:t>
            </w:r>
          </w:p>
          <w:p w:rsidR="0039625B" w:rsidRPr="00E8307A" w:rsidRDefault="0039625B" w:rsidP="00831E9D">
            <w:pPr>
              <w:pStyle w:val="ListParagraph"/>
              <w:numPr>
                <w:ilvl w:val="0"/>
                <w:numId w:val="16"/>
              </w:numPr>
              <w:tabs>
                <w:tab w:val="clear" w:pos="720"/>
                <w:tab w:val="num" w:pos="826"/>
              </w:tabs>
              <w:spacing w:before="0" w:after="0" w:line="240" w:lineRule="auto"/>
              <w:ind w:left="376"/>
              <w:contextualSpacing w:val="0"/>
              <w:rPr>
                <w:rFonts w:cs="Times New Roman"/>
                <w:szCs w:val="24"/>
              </w:rPr>
            </w:pPr>
            <w:r w:rsidRPr="00E8307A">
              <w:rPr>
                <w:rFonts w:cs="Times New Roman"/>
                <w:szCs w:val="24"/>
              </w:rPr>
              <w:t>Sửa lỗi</w:t>
            </w:r>
          </w:p>
        </w:tc>
        <w:tc>
          <w:tcPr>
            <w:tcW w:w="3420" w:type="dxa"/>
            <w:tcBorders>
              <w:top w:val="single" w:sz="8" w:space="0" w:color="000000"/>
              <w:left w:val="single" w:sz="8" w:space="0" w:color="000000"/>
              <w:bottom w:val="single" w:sz="8" w:space="0" w:color="000000"/>
              <w:right w:val="single" w:sz="8" w:space="0" w:color="000000"/>
            </w:tcBorders>
            <w:shd w:val="clear" w:color="auto" w:fill="auto"/>
            <w:tcMar>
              <w:top w:w="216" w:type="dxa"/>
              <w:left w:w="216" w:type="dxa"/>
              <w:bottom w:w="216" w:type="dxa"/>
              <w:right w:w="216" w:type="dxa"/>
            </w:tcMar>
            <w:hideMark/>
          </w:tcPr>
          <w:p w:rsidR="0039625B" w:rsidRPr="00E8307A" w:rsidRDefault="0039625B" w:rsidP="00831E9D">
            <w:pPr>
              <w:pStyle w:val="ListParagraph"/>
              <w:numPr>
                <w:ilvl w:val="0"/>
                <w:numId w:val="16"/>
              </w:numPr>
              <w:tabs>
                <w:tab w:val="clear" w:pos="720"/>
                <w:tab w:val="num" w:pos="826"/>
              </w:tabs>
              <w:spacing w:before="0" w:after="0" w:line="240" w:lineRule="auto"/>
              <w:ind w:left="376"/>
              <w:contextualSpacing w:val="0"/>
              <w:rPr>
                <w:rFonts w:cs="Times New Roman"/>
                <w:szCs w:val="24"/>
              </w:rPr>
            </w:pPr>
            <w:r w:rsidRPr="00E8307A">
              <w:rPr>
                <w:rFonts w:cs="Times New Roman"/>
                <w:szCs w:val="24"/>
              </w:rPr>
              <w:lastRenderedPageBreak/>
              <w:t xml:space="preserve">Thực hiện kiểm tra </w:t>
            </w:r>
          </w:p>
          <w:p w:rsidR="0039625B" w:rsidRPr="00E8307A" w:rsidRDefault="0039625B" w:rsidP="00831E9D">
            <w:pPr>
              <w:pStyle w:val="ListParagraph"/>
              <w:numPr>
                <w:ilvl w:val="0"/>
                <w:numId w:val="16"/>
              </w:numPr>
              <w:tabs>
                <w:tab w:val="clear" w:pos="720"/>
                <w:tab w:val="num" w:pos="826"/>
              </w:tabs>
              <w:spacing w:before="0" w:after="0" w:line="240" w:lineRule="auto"/>
              <w:ind w:left="376"/>
              <w:contextualSpacing w:val="0"/>
              <w:rPr>
                <w:rFonts w:cs="Times New Roman"/>
                <w:szCs w:val="24"/>
              </w:rPr>
            </w:pPr>
            <w:r w:rsidRPr="00E8307A">
              <w:rPr>
                <w:rFonts w:cs="Times New Roman"/>
                <w:szCs w:val="24"/>
              </w:rPr>
              <w:lastRenderedPageBreak/>
              <w:t>Ghi nhận lỗi</w:t>
            </w:r>
          </w:p>
          <w:p w:rsidR="0039625B" w:rsidRPr="00E8307A" w:rsidRDefault="0039625B" w:rsidP="00831E9D">
            <w:pPr>
              <w:pStyle w:val="ListParagraph"/>
              <w:numPr>
                <w:ilvl w:val="0"/>
                <w:numId w:val="16"/>
              </w:numPr>
              <w:tabs>
                <w:tab w:val="clear" w:pos="720"/>
                <w:tab w:val="num" w:pos="826"/>
              </w:tabs>
              <w:spacing w:before="0" w:after="0" w:line="240" w:lineRule="auto"/>
              <w:ind w:left="376"/>
              <w:contextualSpacing w:val="0"/>
              <w:rPr>
                <w:rFonts w:cs="Times New Roman"/>
                <w:szCs w:val="24"/>
              </w:rPr>
            </w:pPr>
            <w:r w:rsidRPr="00E8307A">
              <w:rPr>
                <w:rFonts w:cs="Times New Roman"/>
                <w:szCs w:val="24"/>
              </w:rPr>
              <w:t>Ký xác nhận kết quả kiểm tra</w:t>
            </w:r>
          </w:p>
        </w:tc>
      </w:tr>
    </w:tbl>
    <w:p w:rsidR="0039625B" w:rsidRPr="00E8307A" w:rsidRDefault="0039625B" w:rsidP="00831E9D">
      <w:pPr>
        <w:pStyle w:val="ListParagraph"/>
        <w:numPr>
          <w:ilvl w:val="0"/>
          <w:numId w:val="10"/>
        </w:numPr>
        <w:spacing w:line="240" w:lineRule="auto"/>
        <w:jc w:val="both"/>
        <w:rPr>
          <w:rFonts w:cs="Times New Roman"/>
          <w:szCs w:val="24"/>
        </w:rPr>
      </w:pPr>
      <w:r w:rsidRPr="00E8307A">
        <w:rPr>
          <w:rFonts w:cs="Times New Roman"/>
          <w:szCs w:val="24"/>
        </w:rPr>
        <w:lastRenderedPageBreak/>
        <w:t>Sản phẩm bàn giao:</w:t>
      </w:r>
    </w:p>
    <w:p w:rsidR="0039625B" w:rsidRPr="00E8307A" w:rsidRDefault="0039625B" w:rsidP="00831E9D">
      <w:pPr>
        <w:pStyle w:val="ListParagraph"/>
        <w:numPr>
          <w:ilvl w:val="1"/>
          <w:numId w:val="10"/>
        </w:numPr>
        <w:spacing w:line="240" w:lineRule="auto"/>
        <w:jc w:val="both"/>
        <w:rPr>
          <w:rFonts w:cs="Times New Roman"/>
          <w:szCs w:val="24"/>
        </w:rPr>
      </w:pPr>
      <w:r w:rsidRPr="00E8307A">
        <w:rPr>
          <w:rFonts w:cs="Times New Roman"/>
          <w:szCs w:val="24"/>
        </w:rPr>
        <w:t>Biên bản xác nhận đào tạo người sử dụng (sau khóa đào tạo người sử dụng trước giai đoạn UAT)</w:t>
      </w:r>
    </w:p>
    <w:p w:rsidR="0039625B" w:rsidRPr="00E8307A" w:rsidRDefault="0039625B" w:rsidP="00831E9D">
      <w:pPr>
        <w:pStyle w:val="ListParagraph"/>
        <w:numPr>
          <w:ilvl w:val="2"/>
          <w:numId w:val="10"/>
        </w:numPr>
        <w:spacing w:line="240" w:lineRule="auto"/>
        <w:jc w:val="both"/>
        <w:rPr>
          <w:rFonts w:cs="Times New Roman"/>
          <w:szCs w:val="24"/>
        </w:rPr>
      </w:pPr>
      <w:r w:rsidRPr="00E8307A">
        <w:rPr>
          <w:rFonts w:cs="Times New Roman"/>
          <w:szCs w:val="24"/>
        </w:rPr>
        <w:t>Nhân sự bàn giao: Bà Nguyễn Thanh Vân – QTDA FSS</w:t>
      </w:r>
    </w:p>
    <w:p w:rsidR="0039625B" w:rsidRPr="00E8307A" w:rsidRDefault="0039625B" w:rsidP="00831E9D">
      <w:pPr>
        <w:pStyle w:val="ListParagraph"/>
        <w:numPr>
          <w:ilvl w:val="2"/>
          <w:numId w:val="10"/>
        </w:numPr>
        <w:spacing w:line="240" w:lineRule="auto"/>
        <w:jc w:val="both"/>
        <w:rPr>
          <w:rFonts w:cs="Times New Roman"/>
          <w:szCs w:val="24"/>
        </w:rPr>
      </w:pPr>
      <w:r w:rsidRPr="00E8307A">
        <w:rPr>
          <w:rFonts w:cs="Times New Roman"/>
          <w:szCs w:val="24"/>
        </w:rPr>
        <w:t>Nhân sự nhận bàn giao: Ông Nguyễn Minh Đức – QTDA SHB</w:t>
      </w:r>
    </w:p>
    <w:p w:rsidR="0039625B" w:rsidRPr="00E8307A" w:rsidRDefault="0039625B" w:rsidP="00831E9D">
      <w:pPr>
        <w:pStyle w:val="ListParagraph"/>
        <w:numPr>
          <w:ilvl w:val="2"/>
          <w:numId w:val="10"/>
        </w:numPr>
        <w:spacing w:line="240" w:lineRule="auto"/>
        <w:jc w:val="both"/>
        <w:rPr>
          <w:rFonts w:cs="Times New Roman"/>
          <w:szCs w:val="24"/>
        </w:rPr>
      </w:pPr>
      <w:r w:rsidRPr="00E8307A">
        <w:rPr>
          <w:rFonts w:cs="Times New Roman"/>
          <w:szCs w:val="24"/>
        </w:rPr>
        <w:t>Nhân sự ký xác nhận:</w:t>
      </w:r>
      <w:r w:rsidR="00DD2D11" w:rsidRPr="00E8307A">
        <w:rPr>
          <w:rFonts w:cs="Times New Roman"/>
          <w:szCs w:val="24"/>
        </w:rPr>
        <w:t xml:space="preserve"> Ban giám đốc dự án 02 bên</w:t>
      </w:r>
    </w:p>
    <w:p w:rsidR="0039625B" w:rsidRPr="00E8307A" w:rsidRDefault="0039625B" w:rsidP="00831E9D">
      <w:pPr>
        <w:pStyle w:val="ListParagraph"/>
        <w:numPr>
          <w:ilvl w:val="2"/>
          <w:numId w:val="10"/>
        </w:numPr>
        <w:spacing w:line="240" w:lineRule="auto"/>
        <w:jc w:val="both"/>
        <w:rPr>
          <w:rFonts w:cs="Times New Roman"/>
          <w:szCs w:val="24"/>
        </w:rPr>
      </w:pPr>
      <w:r w:rsidRPr="00E8307A">
        <w:rPr>
          <w:rFonts w:cs="Times New Roman"/>
          <w:szCs w:val="24"/>
        </w:rPr>
        <w:t xml:space="preserve">Thời gian tối đa từ lúc </w:t>
      </w:r>
      <w:r w:rsidR="0053360B">
        <w:rPr>
          <w:rFonts w:cs="Times New Roman"/>
          <w:szCs w:val="24"/>
        </w:rPr>
        <w:t>hoàn thành đào tạo</w:t>
      </w:r>
      <w:r w:rsidRPr="00E8307A">
        <w:rPr>
          <w:rFonts w:cs="Times New Roman"/>
          <w:szCs w:val="24"/>
        </w:rPr>
        <w:t xml:space="preserve"> đến lúc ký xác nhận: 2 ngày làm việc</w:t>
      </w:r>
    </w:p>
    <w:p w:rsidR="0039625B" w:rsidRPr="00E8307A" w:rsidRDefault="0039625B" w:rsidP="00831E9D">
      <w:pPr>
        <w:pStyle w:val="ListParagraph"/>
        <w:numPr>
          <w:ilvl w:val="1"/>
          <w:numId w:val="10"/>
        </w:numPr>
        <w:spacing w:line="240" w:lineRule="auto"/>
        <w:jc w:val="both"/>
        <w:rPr>
          <w:rFonts w:cs="Times New Roman"/>
          <w:szCs w:val="24"/>
        </w:rPr>
      </w:pPr>
      <w:r w:rsidRPr="00E8307A">
        <w:rPr>
          <w:rFonts w:cs="Times New Roman"/>
          <w:szCs w:val="24"/>
        </w:rPr>
        <w:t>Kịch bản kiểm thử người dùng cuối phase 2</w:t>
      </w:r>
    </w:p>
    <w:p w:rsidR="0039625B" w:rsidRPr="00E8307A" w:rsidRDefault="0039625B" w:rsidP="00831E9D">
      <w:pPr>
        <w:pStyle w:val="ListParagraph"/>
        <w:numPr>
          <w:ilvl w:val="2"/>
          <w:numId w:val="10"/>
        </w:numPr>
        <w:spacing w:line="240" w:lineRule="auto"/>
        <w:jc w:val="both"/>
        <w:rPr>
          <w:rFonts w:cs="Times New Roman"/>
          <w:szCs w:val="24"/>
        </w:rPr>
      </w:pPr>
      <w:r w:rsidRPr="00E8307A">
        <w:rPr>
          <w:rFonts w:cs="Times New Roman"/>
          <w:szCs w:val="24"/>
        </w:rPr>
        <w:t>Nhân sự bàn giao: Ông Nguyễn Thế Dũng – Tổ trưởng tổ nghiệp vụ SHB</w:t>
      </w:r>
    </w:p>
    <w:p w:rsidR="0039625B" w:rsidRPr="00E8307A" w:rsidRDefault="0039625B" w:rsidP="00831E9D">
      <w:pPr>
        <w:pStyle w:val="ListParagraph"/>
        <w:numPr>
          <w:ilvl w:val="2"/>
          <w:numId w:val="10"/>
        </w:numPr>
        <w:spacing w:line="240" w:lineRule="auto"/>
        <w:jc w:val="both"/>
        <w:rPr>
          <w:rFonts w:cs="Times New Roman"/>
          <w:szCs w:val="24"/>
        </w:rPr>
      </w:pPr>
      <w:r w:rsidRPr="00E8307A">
        <w:rPr>
          <w:rFonts w:cs="Times New Roman"/>
          <w:szCs w:val="24"/>
        </w:rPr>
        <w:t>Nhân sự nhận bàn giao: Ông Nguyễn Minh Đức – QTDA SHB và Bà Nguyễn Thanh Vân – QTDA FSS</w:t>
      </w:r>
    </w:p>
    <w:p w:rsidR="0039625B" w:rsidRPr="00E8307A" w:rsidRDefault="0039625B" w:rsidP="00831E9D">
      <w:pPr>
        <w:pStyle w:val="ListParagraph"/>
        <w:numPr>
          <w:ilvl w:val="2"/>
          <w:numId w:val="10"/>
        </w:numPr>
        <w:spacing w:line="240" w:lineRule="auto"/>
        <w:jc w:val="both"/>
        <w:rPr>
          <w:rFonts w:cs="Times New Roman"/>
          <w:szCs w:val="24"/>
        </w:rPr>
      </w:pPr>
      <w:r w:rsidRPr="00E8307A">
        <w:rPr>
          <w:rFonts w:cs="Times New Roman"/>
          <w:szCs w:val="24"/>
        </w:rPr>
        <w:t>Nhân sự ký xác nhận:</w:t>
      </w:r>
      <w:r w:rsidR="00DD2D11" w:rsidRPr="00E8307A">
        <w:rPr>
          <w:rFonts w:cs="Times New Roman"/>
          <w:szCs w:val="24"/>
        </w:rPr>
        <w:t xml:space="preserve"> Ban giám đốc dự án 02 bên</w:t>
      </w:r>
    </w:p>
    <w:p w:rsidR="0039625B" w:rsidRPr="00E8307A" w:rsidRDefault="0039625B" w:rsidP="00831E9D">
      <w:pPr>
        <w:pStyle w:val="ListParagraph"/>
        <w:numPr>
          <w:ilvl w:val="1"/>
          <w:numId w:val="10"/>
        </w:numPr>
        <w:spacing w:line="240" w:lineRule="auto"/>
        <w:jc w:val="both"/>
        <w:rPr>
          <w:rFonts w:cs="Times New Roman"/>
          <w:szCs w:val="24"/>
        </w:rPr>
      </w:pPr>
      <w:r w:rsidRPr="00E8307A">
        <w:rPr>
          <w:rFonts w:cs="Times New Roman"/>
          <w:szCs w:val="24"/>
        </w:rPr>
        <w:t>Tài liệu hướng dẫn sử dụng phase 2</w:t>
      </w:r>
    </w:p>
    <w:p w:rsidR="0039625B" w:rsidRPr="00E8307A" w:rsidRDefault="0039625B" w:rsidP="00831E9D">
      <w:pPr>
        <w:pStyle w:val="ListParagraph"/>
        <w:numPr>
          <w:ilvl w:val="2"/>
          <w:numId w:val="10"/>
        </w:numPr>
        <w:spacing w:line="240" w:lineRule="auto"/>
        <w:jc w:val="both"/>
        <w:rPr>
          <w:rFonts w:cs="Times New Roman"/>
          <w:szCs w:val="24"/>
        </w:rPr>
      </w:pPr>
      <w:r w:rsidRPr="00E8307A">
        <w:rPr>
          <w:rFonts w:cs="Times New Roman"/>
          <w:szCs w:val="24"/>
        </w:rPr>
        <w:t>Nhân sự bàn giao: Bà Nguyễn Thanh Vân – QTDA FSS</w:t>
      </w:r>
    </w:p>
    <w:p w:rsidR="0039625B" w:rsidRPr="00E8307A" w:rsidRDefault="0039625B" w:rsidP="00831E9D">
      <w:pPr>
        <w:pStyle w:val="ListParagraph"/>
        <w:numPr>
          <w:ilvl w:val="2"/>
          <w:numId w:val="10"/>
        </w:numPr>
        <w:spacing w:line="240" w:lineRule="auto"/>
        <w:jc w:val="both"/>
        <w:rPr>
          <w:rFonts w:cs="Times New Roman"/>
          <w:szCs w:val="24"/>
        </w:rPr>
      </w:pPr>
      <w:r w:rsidRPr="00E8307A">
        <w:rPr>
          <w:rFonts w:cs="Times New Roman"/>
          <w:szCs w:val="24"/>
        </w:rPr>
        <w:t>Nhân sự nhận bàn giao: Ông Nguyễn Minh Đức – QTDA SHB</w:t>
      </w:r>
    </w:p>
    <w:p w:rsidR="0039625B" w:rsidRPr="00E8307A" w:rsidRDefault="0039625B" w:rsidP="00831E9D">
      <w:pPr>
        <w:pStyle w:val="ListParagraph"/>
        <w:numPr>
          <w:ilvl w:val="2"/>
          <w:numId w:val="10"/>
        </w:numPr>
        <w:spacing w:line="240" w:lineRule="auto"/>
        <w:jc w:val="both"/>
        <w:rPr>
          <w:rFonts w:cs="Times New Roman"/>
          <w:szCs w:val="24"/>
        </w:rPr>
      </w:pPr>
      <w:r w:rsidRPr="00E8307A">
        <w:rPr>
          <w:rFonts w:cs="Times New Roman"/>
          <w:szCs w:val="24"/>
        </w:rPr>
        <w:t>Nhân sự ký xác nhận:</w:t>
      </w:r>
      <w:r w:rsidR="00DD2D11" w:rsidRPr="00E8307A">
        <w:rPr>
          <w:rFonts w:cs="Times New Roman"/>
          <w:szCs w:val="24"/>
        </w:rPr>
        <w:t xml:space="preserve"> Ban giám đốc dự án 02 bên</w:t>
      </w:r>
    </w:p>
    <w:p w:rsidR="0039625B" w:rsidRPr="00E8307A" w:rsidRDefault="0039625B" w:rsidP="00831E9D">
      <w:pPr>
        <w:pStyle w:val="ListParagraph"/>
        <w:numPr>
          <w:ilvl w:val="2"/>
          <w:numId w:val="10"/>
        </w:numPr>
        <w:spacing w:line="240" w:lineRule="auto"/>
        <w:jc w:val="both"/>
        <w:rPr>
          <w:rFonts w:cs="Times New Roman"/>
          <w:szCs w:val="24"/>
        </w:rPr>
      </w:pPr>
      <w:r w:rsidRPr="00E8307A">
        <w:rPr>
          <w:rFonts w:cs="Times New Roman"/>
          <w:szCs w:val="24"/>
        </w:rPr>
        <w:t>Thời gian tối đa từ lúc hoàn thành UAT đến lúc ký xác nhận: 3 ngày làm việc</w:t>
      </w:r>
    </w:p>
    <w:p w:rsidR="0039625B" w:rsidRPr="00E8307A" w:rsidRDefault="0039625B" w:rsidP="00831E9D">
      <w:pPr>
        <w:pStyle w:val="ListParagraph"/>
        <w:numPr>
          <w:ilvl w:val="1"/>
          <w:numId w:val="10"/>
        </w:numPr>
        <w:spacing w:line="240" w:lineRule="auto"/>
        <w:jc w:val="both"/>
        <w:rPr>
          <w:rFonts w:cs="Times New Roman"/>
          <w:szCs w:val="24"/>
        </w:rPr>
      </w:pPr>
      <w:r w:rsidRPr="00E8307A">
        <w:rPr>
          <w:rFonts w:cs="Times New Roman"/>
          <w:szCs w:val="24"/>
        </w:rPr>
        <w:t>Biên bản xác nhận hoàn thành UAT phase 2</w:t>
      </w:r>
    </w:p>
    <w:p w:rsidR="0039625B" w:rsidRPr="00E8307A" w:rsidRDefault="0039625B" w:rsidP="00831E9D">
      <w:pPr>
        <w:pStyle w:val="ListParagraph"/>
        <w:numPr>
          <w:ilvl w:val="2"/>
          <w:numId w:val="12"/>
        </w:numPr>
        <w:spacing w:line="240" w:lineRule="auto"/>
        <w:jc w:val="both"/>
        <w:rPr>
          <w:rFonts w:cs="Times New Roman"/>
          <w:szCs w:val="24"/>
        </w:rPr>
      </w:pPr>
      <w:r w:rsidRPr="00E8307A">
        <w:rPr>
          <w:rFonts w:cs="Times New Roman"/>
          <w:szCs w:val="24"/>
        </w:rPr>
        <w:t>Nhân sự bàn giao: Bà Nguyễn Thanh Vân – QTDA FSS</w:t>
      </w:r>
    </w:p>
    <w:p w:rsidR="0039625B" w:rsidRPr="00E8307A" w:rsidRDefault="0039625B" w:rsidP="00831E9D">
      <w:pPr>
        <w:pStyle w:val="ListParagraph"/>
        <w:numPr>
          <w:ilvl w:val="2"/>
          <w:numId w:val="12"/>
        </w:numPr>
        <w:spacing w:line="240" w:lineRule="auto"/>
        <w:jc w:val="both"/>
        <w:rPr>
          <w:rFonts w:cs="Times New Roman"/>
          <w:szCs w:val="24"/>
        </w:rPr>
      </w:pPr>
      <w:r w:rsidRPr="00E8307A">
        <w:rPr>
          <w:rFonts w:cs="Times New Roman"/>
          <w:szCs w:val="24"/>
        </w:rPr>
        <w:t>Nhân sự nhận bàn giao: Ông Nguyễn Minh Đức – QTDA SHB</w:t>
      </w:r>
    </w:p>
    <w:p w:rsidR="0039625B" w:rsidRPr="00E8307A" w:rsidRDefault="0039625B" w:rsidP="00831E9D">
      <w:pPr>
        <w:pStyle w:val="ListParagraph"/>
        <w:numPr>
          <w:ilvl w:val="2"/>
          <w:numId w:val="12"/>
        </w:numPr>
        <w:spacing w:line="240" w:lineRule="auto"/>
        <w:jc w:val="both"/>
        <w:rPr>
          <w:rFonts w:cs="Times New Roman"/>
          <w:szCs w:val="24"/>
        </w:rPr>
      </w:pPr>
      <w:r w:rsidRPr="00E8307A">
        <w:rPr>
          <w:rFonts w:cs="Times New Roman"/>
          <w:szCs w:val="24"/>
        </w:rPr>
        <w:t>Nhân sự ký xác nhậ</w:t>
      </w:r>
      <w:r w:rsidR="00F15906" w:rsidRPr="00E8307A">
        <w:rPr>
          <w:rFonts w:cs="Times New Roman"/>
          <w:szCs w:val="24"/>
        </w:rPr>
        <w:t>n:</w:t>
      </w:r>
      <w:r w:rsidR="00DD2D11" w:rsidRPr="00E8307A">
        <w:rPr>
          <w:rFonts w:cs="Times New Roman"/>
          <w:szCs w:val="24"/>
        </w:rPr>
        <w:t xml:space="preserve"> Ban giám đốc dự án 02 bên</w:t>
      </w:r>
    </w:p>
    <w:p w:rsidR="0039625B" w:rsidRPr="00E8307A" w:rsidRDefault="0039625B" w:rsidP="00831E9D">
      <w:pPr>
        <w:pStyle w:val="ListParagraph"/>
        <w:numPr>
          <w:ilvl w:val="2"/>
          <w:numId w:val="12"/>
        </w:numPr>
        <w:spacing w:line="240" w:lineRule="auto"/>
        <w:jc w:val="both"/>
        <w:rPr>
          <w:rFonts w:cs="Times New Roman"/>
          <w:szCs w:val="24"/>
        </w:rPr>
      </w:pPr>
      <w:r w:rsidRPr="00E8307A">
        <w:rPr>
          <w:rFonts w:cs="Times New Roman"/>
          <w:szCs w:val="24"/>
        </w:rPr>
        <w:t xml:space="preserve">Thời gian tối đa từ lúc </w:t>
      </w:r>
      <w:r w:rsidR="0053360B">
        <w:rPr>
          <w:rFonts w:cs="Times New Roman"/>
          <w:szCs w:val="24"/>
        </w:rPr>
        <w:t>hoàn thành UAT</w:t>
      </w:r>
      <w:r w:rsidRPr="00E8307A">
        <w:rPr>
          <w:rFonts w:cs="Times New Roman"/>
          <w:szCs w:val="24"/>
        </w:rPr>
        <w:t xml:space="preserve"> đến lúc ký xác nhận: 3 ngày làm việc</w:t>
      </w:r>
    </w:p>
    <w:p w:rsidR="0039625B" w:rsidRPr="00E8307A" w:rsidRDefault="0039625B" w:rsidP="00831E9D">
      <w:pPr>
        <w:spacing w:line="240" w:lineRule="auto"/>
        <w:rPr>
          <w:rFonts w:cs="Times New Roman"/>
          <w:szCs w:val="24"/>
        </w:rPr>
      </w:pPr>
    </w:p>
    <w:p w:rsidR="0039625B" w:rsidRPr="00E8307A" w:rsidRDefault="0039625B" w:rsidP="00831E9D">
      <w:pPr>
        <w:pStyle w:val="Heading3"/>
        <w:spacing w:line="240" w:lineRule="auto"/>
        <w:rPr>
          <w:rFonts w:cs="Times New Roman"/>
          <w:szCs w:val="24"/>
        </w:rPr>
      </w:pPr>
      <w:bookmarkStart w:id="16" w:name="_Toc72161656"/>
      <w:r w:rsidRPr="00E8307A">
        <w:rPr>
          <w:rFonts w:cs="Times New Roman"/>
          <w:szCs w:val="24"/>
        </w:rPr>
        <w:t>Giai đoạn golive hệ thố</w:t>
      </w:r>
      <w:r w:rsidR="00F15906" w:rsidRPr="00E8307A">
        <w:rPr>
          <w:rFonts w:cs="Times New Roman"/>
          <w:szCs w:val="24"/>
        </w:rPr>
        <w:t>ng phase 2</w:t>
      </w:r>
      <w:bookmarkEnd w:id="16"/>
    </w:p>
    <w:p w:rsidR="0039625B" w:rsidRPr="00E8307A" w:rsidRDefault="0039625B" w:rsidP="00831E9D">
      <w:pPr>
        <w:pStyle w:val="ListParagraph"/>
        <w:numPr>
          <w:ilvl w:val="0"/>
          <w:numId w:val="10"/>
        </w:numPr>
        <w:spacing w:line="240" w:lineRule="auto"/>
        <w:rPr>
          <w:rFonts w:cs="Times New Roman"/>
          <w:szCs w:val="24"/>
        </w:rPr>
      </w:pPr>
      <w:r w:rsidRPr="00E8307A">
        <w:rPr>
          <w:rFonts w:cs="Times New Roman"/>
          <w:szCs w:val="24"/>
        </w:rPr>
        <w:t>Mục tiêu:</w:t>
      </w:r>
    </w:p>
    <w:p w:rsidR="0039625B" w:rsidRPr="00E8307A" w:rsidRDefault="0039625B" w:rsidP="00831E9D">
      <w:pPr>
        <w:pStyle w:val="ListParagraph"/>
        <w:numPr>
          <w:ilvl w:val="1"/>
          <w:numId w:val="10"/>
        </w:numPr>
        <w:spacing w:line="240" w:lineRule="auto"/>
        <w:rPr>
          <w:rFonts w:cs="Times New Roman"/>
          <w:szCs w:val="24"/>
        </w:rPr>
      </w:pPr>
      <w:r w:rsidRPr="00E8307A">
        <w:rPr>
          <w:rFonts w:cs="Times New Roman"/>
          <w:szCs w:val="24"/>
        </w:rPr>
        <w:t>Hệ thống sẽ được đưa vào vận hành chính thức</w:t>
      </w:r>
    </w:p>
    <w:p w:rsidR="0039625B" w:rsidRDefault="0039625B" w:rsidP="00831E9D">
      <w:pPr>
        <w:pStyle w:val="ListParagraph"/>
        <w:numPr>
          <w:ilvl w:val="0"/>
          <w:numId w:val="10"/>
        </w:numPr>
        <w:spacing w:line="240" w:lineRule="auto"/>
        <w:rPr>
          <w:rFonts w:cs="Times New Roman"/>
          <w:szCs w:val="24"/>
        </w:rPr>
      </w:pPr>
      <w:r w:rsidRPr="00E8307A">
        <w:rPr>
          <w:rFonts w:cs="Times New Roman"/>
          <w:szCs w:val="24"/>
        </w:rPr>
        <w:t>Vai trò mỗi bên</w:t>
      </w:r>
    </w:p>
    <w:p w:rsidR="00387D65" w:rsidRPr="00E8307A" w:rsidRDefault="00387D65" w:rsidP="00387D65">
      <w:pPr>
        <w:pStyle w:val="ListParagraph"/>
        <w:spacing w:line="240" w:lineRule="auto"/>
        <w:ind w:left="1080"/>
        <w:rPr>
          <w:rFonts w:cs="Times New Roman"/>
          <w:szCs w:val="24"/>
        </w:rPr>
      </w:pPr>
    </w:p>
    <w:tbl>
      <w:tblPr>
        <w:tblW w:w="882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9"/>
        <w:gridCol w:w="4311"/>
      </w:tblGrid>
      <w:tr w:rsidR="0039625B" w:rsidRPr="00E8307A" w:rsidTr="00DE012B">
        <w:trPr>
          <w:tblHeader/>
        </w:trPr>
        <w:tc>
          <w:tcPr>
            <w:tcW w:w="4509" w:type="dxa"/>
          </w:tcPr>
          <w:p w:rsidR="0039625B" w:rsidRPr="00E8307A" w:rsidRDefault="0039625B" w:rsidP="00831E9D">
            <w:pPr>
              <w:pStyle w:val="ListParagraph"/>
              <w:ind w:left="0"/>
              <w:jc w:val="center"/>
              <w:rPr>
                <w:rFonts w:cs="Times New Roman"/>
                <w:b/>
                <w:szCs w:val="24"/>
              </w:rPr>
            </w:pPr>
            <w:r w:rsidRPr="00E8307A">
              <w:rPr>
                <w:rFonts w:cs="Times New Roman"/>
                <w:b/>
                <w:szCs w:val="24"/>
              </w:rPr>
              <w:t>FSS</w:t>
            </w:r>
          </w:p>
        </w:tc>
        <w:tc>
          <w:tcPr>
            <w:tcW w:w="4311" w:type="dxa"/>
          </w:tcPr>
          <w:p w:rsidR="0039625B" w:rsidRPr="00E8307A" w:rsidRDefault="0039625B" w:rsidP="00831E9D">
            <w:pPr>
              <w:pStyle w:val="ListParagraph"/>
              <w:ind w:left="0"/>
              <w:jc w:val="center"/>
              <w:rPr>
                <w:rFonts w:cs="Times New Roman"/>
                <w:b/>
                <w:szCs w:val="24"/>
              </w:rPr>
            </w:pPr>
            <w:r w:rsidRPr="00E8307A">
              <w:rPr>
                <w:rFonts w:cs="Times New Roman"/>
                <w:b/>
                <w:szCs w:val="24"/>
              </w:rPr>
              <w:t>SHB</w:t>
            </w:r>
          </w:p>
        </w:tc>
      </w:tr>
      <w:tr w:rsidR="0039625B" w:rsidRPr="00E8307A" w:rsidTr="00387D65">
        <w:tc>
          <w:tcPr>
            <w:tcW w:w="4509" w:type="dxa"/>
          </w:tcPr>
          <w:p w:rsidR="0039625B" w:rsidRPr="00E8307A" w:rsidRDefault="0039625B" w:rsidP="00831E9D">
            <w:pPr>
              <w:pStyle w:val="ListParagraph"/>
              <w:numPr>
                <w:ilvl w:val="0"/>
                <w:numId w:val="15"/>
              </w:numPr>
              <w:tabs>
                <w:tab w:val="clear" w:pos="720"/>
                <w:tab w:val="num" w:pos="900"/>
              </w:tabs>
              <w:ind w:left="360"/>
              <w:rPr>
                <w:rFonts w:cs="Times New Roman"/>
                <w:szCs w:val="24"/>
              </w:rPr>
            </w:pPr>
            <w:r w:rsidRPr="00E8307A">
              <w:rPr>
                <w:rFonts w:cs="Times New Roman"/>
                <w:szCs w:val="24"/>
              </w:rPr>
              <w:t>Xây dựng checklist các công việc phục vụ go-live trên môi trường production</w:t>
            </w:r>
          </w:p>
          <w:p w:rsidR="0039625B" w:rsidRPr="00E8307A" w:rsidRDefault="0039625B" w:rsidP="00831E9D">
            <w:pPr>
              <w:pStyle w:val="ListParagraph"/>
              <w:numPr>
                <w:ilvl w:val="0"/>
                <w:numId w:val="15"/>
              </w:numPr>
              <w:tabs>
                <w:tab w:val="clear" w:pos="720"/>
                <w:tab w:val="num" w:pos="900"/>
              </w:tabs>
              <w:ind w:left="360"/>
              <w:rPr>
                <w:rFonts w:cs="Times New Roman"/>
                <w:szCs w:val="24"/>
              </w:rPr>
            </w:pPr>
            <w:r w:rsidRPr="00E8307A">
              <w:rPr>
                <w:rFonts w:cs="Times New Roman"/>
                <w:szCs w:val="24"/>
              </w:rPr>
              <w:t>Hỗ trợ SHB triển khai và thiết lập thông số hệ thống trên môi trường vận hành</w:t>
            </w:r>
          </w:p>
          <w:p w:rsidR="0039625B" w:rsidRPr="00E8307A" w:rsidRDefault="0039625B" w:rsidP="00831E9D">
            <w:pPr>
              <w:pStyle w:val="ListParagraph"/>
              <w:numPr>
                <w:ilvl w:val="0"/>
                <w:numId w:val="15"/>
              </w:numPr>
              <w:tabs>
                <w:tab w:val="clear" w:pos="720"/>
                <w:tab w:val="num" w:pos="900"/>
              </w:tabs>
              <w:ind w:left="360"/>
              <w:rPr>
                <w:rFonts w:cs="Times New Roman"/>
                <w:szCs w:val="24"/>
              </w:rPr>
            </w:pPr>
            <w:r w:rsidRPr="00E8307A">
              <w:rPr>
                <w:rFonts w:cs="Times New Roman"/>
                <w:szCs w:val="24"/>
              </w:rPr>
              <w:lastRenderedPageBreak/>
              <w:t>Hỗ trợ sửa lỗi phát sinh sau golive</w:t>
            </w:r>
          </w:p>
          <w:p w:rsidR="0039625B" w:rsidRPr="00E8307A" w:rsidRDefault="0039625B" w:rsidP="00831E9D">
            <w:pPr>
              <w:pStyle w:val="ListParagraph"/>
              <w:numPr>
                <w:ilvl w:val="0"/>
                <w:numId w:val="15"/>
              </w:numPr>
              <w:tabs>
                <w:tab w:val="clear" w:pos="720"/>
                <w:tab w:val="num" w:pos="900"/>
              </w:tabs>
              <w:ind w:left="360"/>
              <w:rPr>
                <w:rFonts w:cs="Times New Roman"/>
                <w:szCs w:val="24"/>
              </w:rPr>
            </w:pPr>
            <w:r w:rsidRPr="00E8307A">
              <w:rPr>
                <w:rFonts w:cs="Times New Roman"/>
                <w:szCs w:val="24"/>
              </w:rPr>
              <w:t xml:space="preserve">Bàn giao </w:t>
            </w:r>
            <w:r w:rsidR="00B54202">
              <w:rPr>
                <w:rFonts w:cs="Times New Roman"/>
                <w:szCs w:val="24"/>
              </w:rPr>
              <w:t xml:space="preserve">bộ </w:t>
            </w:r>
            <w:r w:rsidRPr="00E8307A">
              <w:rPr>
                <w:rFonts w:cs="Times New Roman"/>
                <w:szCs w:val="24"/>
              </w:rPr>
              <w:t>tài liệu kỹ thuật hệ thống</w:t>
            </w:r>
            <w:r w:rsidR="00B54202">
              <w:rPr>
                <w:rFonts w:cs="Times New Roman"/>
                <w:szCs w:val="24"/>
              </w:rPr>
              <w:t xml:space="preserve"> cập nhật phase 2: </w:t>
            </w:r>
            <w:r w:rsidR="00B54202">
              <w:t xml:space="preserve">Tài liệu cài đặt và </w:t>
            </w:r>
            <w:r w:rsidR="00B54202" w:rsidRPr="00F35811">
              <w:t xml:space="preserve"> cấu hình tham số</w:t>
            </w:r>
            <w:r w:rsidR="00B54202">
              <w:t xml:space="preserve"> hệ thống; Tài liệu</w:t>
            </w:r>
            <w:r w:rsidR="00B54202" w:rsidRPr="00F35811">
              <w:t xml:space="preserve"> phân tích</w:t>
            </w:r>
            <w:r w:rsidR="00B54202">
              <w:t>,</w:t>
            </w:r>
            <w:r w:rsidR="00B54202" w:rsidRPr="00F35811">
              <w:t xml:space="preserve"> thiết kế tích hợp</w:t>
            </w:r>
            <w:r w:rsidR="00B54202">
              <w:t>; Tài liệu</w:t>
            </w:r>
            <w:r w:rsidR="00B54202" w:rsidRPr="00F35811">
              <w:t xml:space="preserve"> phân quyền HT</w:t>
            </w:r>
            <w:r w:rsidR="00B54202">
              <w:t xml:space="preserve"> phase 2</w:t>
            </w:r>
          </w:p>
          <w:p w:rsidR="00F15906" w:rsidRPr="00E8307A" w:rsidRDefault="00F15906" w:rsidP="00831E9D">
            <w:pPr>
              <w:pStyle w:val="ListParagraph"/>
              <w:numPr>
                <w:ilvl w:val="0"/>
                <w:numId w:val="15"/>
              </w:numPr>
              <w:tabs>
                <w:tab w:val="clear" w:pos="720"/>
                <w:tab w:val="num" w:pos="900"/>
              </w:tabs>
              <w:ind w:left="360"/>
              <w:rPr>
                <w:rFonts w:cs="Times New Roman"/>
                <w:szCs w:val="24"/>
              </w:rPr>
            </w:pPr>
            <w:r w:rsidRPr="00E8307A">
              <w:rPr>
                <w:rFonts w:cs="Times New Roman"/>
                <w:szCs w:val="24"/>
              </w:rPr>
              <w:t>Bàn giao Quy trình tiếp nhận hỗ trợ + Nhật ký hỗ trợ</w:t>
            </w:r>
          </w:p>
          <w:p w:rsidR="00F15906" w:rsidRPr="00E8307A" w:rsidRDefault="00F15906" w:rsidP="00831E9D">
            <w:pPr>
              <w:pStyle w:val="ListParagraph"/>
              <w:numPr>
                <w:ilvl w:val="0"/>
                <w:numId w:val="15"/>
              </w:numPr>
              <w:tabs>
                <w:tab w:val="clear" w:pos="720"/>
                <w:tab w:val="num" w:pos="900"/>
              </w:tabs>
              <w:ind w:left="360"/>
              <w:rPr>
                <w:rFonts w:cs="Times New Roman"/>
                <w:szCs w:val="24"/>
              </w:rPr>
            </w:pPr>
            <w:r w:rsidRPr="00E8307A">
              <w:rPr>
                <w:rFonts w:cs="Times New Roman"/>
                <w:szCs w:val="24"/>
              </w:rPr>
              <w:t>Lập báo cáo hỗ trợ hàng tháng</w:t>
            </w:r>
          </w:p>
        </w:tc>
        <w:tc>
          <w:tcPr>
            <w:tcW w:w="4311" w:type="dxa"/>
          </w:tcPr>
          <w:p w:rsidR="0039625B" w:rsidRPr="00E8307A" w:rsidRDefault="0039625B" w:rsidP="00831E9D">
            <w:pPr>
              <w:pStyle w:val="ListParagraph"/>
              <w:numPr>
                <w:ilvl w:val="0"/>
                <w:numId w:val="16"/>
              </w:numPr>
              <w:tabs>
                <w:tab w:val="clear" w:pos="720"/>
                <w:tab w:val="num" w:pos="826"/>
              </w:tabs>
              <w:ind w:left="376"/>
              <w:rPr>
                <w:rFonts w:cs="Times New Roman"/>
                <w:szCs w:val="24"/>
              </w:rPr>
            </w:pPr>
            <w:r w:rsidRPr="00E8307A">
              <w:rPr>
                <w:rFonts w:cs="Times New Roman"/>
                <w:szCs w:val="24"/>
              </w:rPr>
              <w:lastRenderedPageBreak/>
              <w:t>Cài đặt môi trường vận hành theo checklist của FSS</w:t>
            </w:r>
          </w:p>
          <w:p w:rsidR="0039625B" w:rsidRPr="00E8307A" w:rsidRDefault="0039625B" w:rsidP="00831E9D">
            <w:pPr>
              <w:pStyle w:val="ListParagraph"/>
              <w:numPr>
                <w:ilvl w:val="0"/>
                <w:numId w:val="16"/>
              </w:numPr>
              <w:tabs>
                <w:tab w:val="clear" w:pos="720"/>
                <w:tab w:val="num" w:pos="826"/>
              </w:tabs>
              <w:ind w:left="376"/>
              <w:rPr>
                <w:rFonts w:cs="Times New Roman"/>
                <w:szCs w:val="24"/>
              </w:rPr>
            </w:pPr>
            <w:r w:rsidRPr="00E8307A">
              <w:rPr>
                <w:rFonts w:cs="Times New Roman"/>
                <w:szCs w:val="24"/>
              </w:rPr>
              <w:t>Hỗ trợ kỹ thuật đối với người sử dụng</w:t>
            </w:r>
          </w:p>
          <w:p w:rsidR="0039625B" w:rsidRPr="00E8307A" w:rsidRDefault="0039625B" w:rsidP="00831E9D">
            <w:pPr>
              <w:pStyle w:val="ListParagraph"/>
              <w:numPr>
                <w:ilvl w:val="0"/>
                <w:numId w:val="16"/>
              </w:numPr>
              <w:tabs>
                <w:tab w:val="clear" w:pos="720"/>
                <w:tab w:val="num" w:pos="826"/>
              </w:tabs>
              <w:ind w:left="376"/>
              <w:rPr>
                <w:rFonts w:cs="Times New Roman"/>
                <w:szCs w:val="24"/>
              </w:rPr>
            </w:pPr>
            <w:r w:rsidRPr="00E8307A">
              <w:rPr>
                <w:rFonts w:cs="Times New Roman"/>
                <w:szCs w:val="24"/>
              </w:rPr>
              <w:t>Ghi nhận và thông báo cho FSS các lỗi của hệ thống</w:t>
            </w:r>
          </w:p>
          <w:p w:rsidR="0039625B" w:rsidRPr="00E8307A" w:rsidRDefault="0039625B" w:rsidP="00387D65">
            <w:pPr>
              <w:pStyle w:val="ListParagraph"/>
              <w:numPr>
                <w:ilvl w:val="0"/>
                <w:numId w:val="16"/>
              </w:numPr>
              <w:tabs>
                <w:tab w:val="clear" w:pos="720"/>
                <w:tab w:val="num" w:pos="826"/>
              </w:tabs>
              <w:ind w:left="376"/>
              <w:rPr>
                <w:rFonts w:cs="Times New Roman"/>
                <w:szCs w:val="24"/>
              </w:rPr>
            </w:pPr>
            <w:r w:rsidRPr="00E8307A">
              <w:rPr>
                <w:rFonts w:cs="Times New Roman"/>
                <w:szCs w:val="24"/>
              </w:rPr>
              <w:lastRenderedPageBreak/>
              <w:t>Kiểm tra các bản vá lỗi cập nhật vào hệ thống</w:t>
            </w:r>
          </w:p>
        </w:tc>
      </w:tr>
    </w:tbl>
    <w:p w:rsidR="0039625B" w:rsidRPr="00E8307A" w:rsidRDefault="0039625B" w:rsidP="00831E9D">
      <w:pPr>
        <w:pStyle w:val="ListParagraph"/>
        <w:numPr>
          <w:ilvl w:val="0"/>
          <w:numId w:val="10"/>
        </w:numPr>
        <w:spacing w:line="240" w:lineRule="auto"/>
        <w:jc w:val="both"/>
        <w:rPr>
          <w:rFonts w:cs="Times New Roman"/>
          <w:szCs w:val="24"/>
        </w:rPr>
      </w:pPr>
      <w:r w:rsidRPr="00E8307A">
        <w:rPr>
          <w:rFonts w:cs="Times New Roman"/>
          <w:szCs w:val="24"/>
        </w:rPr>
        <w:lastRenderedPageBreak/>
        <w:t>Sản phẩm bàn giao:</w:t>
      </w:r>
    </w:p>
    <w:p w:rsidR="0039625B" w:rsidRPr="00E8307A" w:rsidRDefault="0039625B" w:rsidP="00831E9D">
      <w:pPr>
        <w:pStyle w:val="ListParagraph"/>
        <w:numPr>
          <w:ilvl w:val="1"/>
          <w:numId w:val="10"/>
        </w:numPr>
        <w:spacing w:line="240" w:lineRule="auto"/>
        <w:jc w:val="both"/>
        <w:rPr>
          <w:rFonts w:cs="Times New Roman"/>
          <w:szCs w:val="24"/>
        </w:rPr>
      </w:pPr>
      <w:r w:rsidRPr="00E8307A">
        <w:rPr>
          <w:rFonts w:cs="Times New Roman"/>
          <w:szCs w:val="24"/>
        </w:rPr>
        <w:t xml:space="preserve">Bộ tài liệu kỹ thuật: </w:t>
      </w:r>
      <w:r w:rsidR="00B54202">
        <w:t xml:space="preserve">Tài liệu cài đặt và </w:t>
      </w:r>
      <w:r w:rsidR="00B54202" w:rsidRPr="00F35811">
        <w:t xml:space="preserve"> cấu hình tham số</w:t>
      </w:r>
      <w:r w:rsidR="00B54202">
        <w:t xml:space="preserve"> hệ thống; Tài liệu</w:t>
      </w:r>
      <w:r w:rsidR="00B54202" w:rsidRPr="00F35811">
        <w:t xml:space="preserve"> phân tích</w:t>
      </w:r>
      <w:r w:rsidR="00B54202">
        <w:t>,</w:t>
      </w:r>
      <w:r w:rsidR="00B54202" w:rsidRPr="00F35811">
        <w:t xml:space="preserve"> thiết kế tích hợp, quản trị vậ</w:t>
      </w:r>
      <w:r w:rsidR="00B54202">
        <w:t>n hành HT; Tài liệu</w:t>
      </w:r>
      <w:r w:rsidR="00B54202" w:rsidRPr="00F35811">
        <w:t xml:space="preserve"> phân quyền HT</w:t>
      </w:r>
      <w:r w:rsidR="00B54202">
        <w:t xml:space="preserve"> phase 2</w:t>
      </w:r>
    </w:p>
    <w:p w:rsidR="0039625B" w:rsidRPr="00E8307A" w:rsidRDefault="0039625B" w:rsidP="00831E9D">
      <w:pPr>
        <w:pStyle w:val="ListParagraph"/>
        <w:numPr>
          <w:ilvl w:val="2"/>
          <w:numId w:val="10"/>
        </w:numPr>
        <w:spacing w:line="240" w:lineRule="auto"/>
        <w:jc w:val="both"/>
        <w:rPr>
          <w:rFonts w:cs="Times New Roman"/>
          <w:szCs w:val="24"/>
        </w:rPr>
      </w:pPr>
      <w:r w:rsidRPr="00E8307A">
        <w:rPr>
          <w:rFonts w:cs="Times New Roman"/>
          <w:szCs w:val="24"/>
        </w:rPr>
        <w:t>Nhân sự bàn giao: Bà Nguyễn Thanh Vân – QTDA FSS</w:t>
      </w:r>
    </w:p>
    <w:p w:rsidR="0039625B" w:rsidRPr="00E8307A" w:rsidRDefault="0039625B" w:rsidP="00831E9D">
      <w:pPr>
        <w:pStyle w:val="ListParagraph"/>
        <w:numPr>
          <w:ilvl w:val="2"/>
          <w:numId w:val="10"/>
        </w:numPr>
        <w:spacing w:line="240" w:lineRule="auto"/>
        <w:jc w:val="both"/>
        <w:rPr>
          <w:rFonts w:cs="Times New Roman"/>
          <w:szCs w:val="24"/>
        </w:rPr>
      </w:pPr>
      <w:r w:rsidRPr="00E8307A">
        <w:rPr>
          <w:rFonts w:cs="Times New Roman"/>
          <w:szCs w:val="24"/>
        </w:rPr>
        <w:t>Nhân sự nhận bàn giao: Ông Nguyễn Minh Đức – QTDA SHB</w:t>
      </w:r>
    </w:p>
    <w:p w:rsidR="0039625B" w:rsidRPr="00E8307A" w:rsidRDefault="0039625B" w:rsidP="00831E9D">
      <w:pPr>
        <w:pStyle w:val="ListParagraph"/>
        <w:numPr>
          <w:ilvl w:val="2"/>
          <w:numId w:val="10"/>
        </w:numPr>
        <w:spacing w:line="240" w:lineRule="auto"/>
        <w:jc w:val="both"/>
        <w:rPr>
          <w:rFonts w:cs="Times New Roman"/>
          <w:szCs w:val="24"/>
        </w:rPr>
      </w:pPr>
      <w:r w:rsidRPr="00E8307A">
        <w:rPr>
          <w:rFonts w:cs="Times New Roman"/>
          <w:szCs w:val="24"/>
        </w:rPr>
        <w:t>Nhân sự ký xác nhận:</w:t>
      </w:r>
      <w:r w:rsidR="00DD2D11" w:rsidRPr="00E8307A">
        <w:rPr>
          <w:rFonts w:cs="Times New Roman"/>
          <w:szCs w:val="24"/>
        </w:rPr>
        <w:t xml:space="preserve"> Ban giám đốc dự án 02 bên</w:t>
      </w:r>
    </w:p>
    <w:p w:rsidR="0039625B" w:rsidRPr="006734A8" w:rsidRDefault="0039625B" w:rsidP="006734A8">
      <w:pPr>
        <w:pStyle w:val="ListParagraph"/>
        <w:numPr>
          <w:ilvl w:val="2"/>
          <w:numId w:val="10"/>
        </w:numPr>
        <w:spacing w:line="240" w:lineRule="auto"/>
        <w:jc w:val="both"/>
        <w:rPr>
          <w:rFonts w:cs="Times New Roman"/>
          <w:szCs w:val="24"/>
        </w:rPr>
      </w:pPr>
      <w:r w:rsidRPr="006734A8">
        <w:rPr>
          <w:rFonts w:cs="Times New Roman"/>
          <w:szCs w:val="24"/>
        </w:rPr>
        <w:t>Thời gian tối đa từ lúc bàn giao đến lúc ký xác nhận: 3 ngày làm việc</w:t>
      </w:r>
    </w:p>
    <w:p w:rsidR="0039625B" w:rsidRPr="00E8307A" w:rsidRDefault="0039625B" w:rsidP="00831E9D">
      <w:pPr>
        <w:pStyle w:val="ListParagraph"/>
        <w:numPr>
          <w:ilvl w:val="1"/>
          <w:numId w:val="10"/>
        </w:numPr>
        <w:spacing w:line="240" w:lineRule="auto"/>
        <w:jc w:val="both"/>
        <w:rPr>
          <w:rFonts w:cs="Times New Roman"/>
          <w:szCs w:val="24"/>
        </w:rPr>
      </w:pPr>
      <w:r w:rsidRPr="00E8307A">
        <w:rPr>
          <w:rFonts w:cs="Times New Roman"/>
          <w:szCs w:val="24"/>
        </w:rPr>
        <w:t>Biên bản xác nhận hoàn thành triể</w:t>
      </w:r>
      <w:r w:rsidR="00F15906" w:rsidRPr="00E8307A">
        <w:rPr>
          <w:rFonts w:cs="Times New Roman"/>
          <w:szCs w:val="24"/>
        </w:rPr>
        <w:t>n khai phase 2</w:t>
      </w:r>
    </w:p>
    <w:p w:rsidR="0039625B" w:rsidRPr="00E8307A" w:rsidRDefault="0039625B" w:rsidP="00831E9D">
      <w:pPr>
        <w:pStyle w:val="ListParagraph"/>
        <w:numPr>
          <w:ilvl w:val="2"/>
          <w:numId w:val="12"/>
        </w:numPr>
        <w:spacing w:line="240" w:lineRule="auto"/>
        <w:jc w:val="both"/>
        <w:rPr>
          <w:rFonts w:cs="Times New Roman"/>
          <w:szCs w:val="24"/>
        </w:rPr>
      </w:pPr>
      <w:r w:rsidRPr="00E8307A">
        <w:rPr>
          <w:rFonts w:cs="Times New Roman"/>
          <w:szCs w:val="24"/>
        </w:rPr>
        <w:t>Nhân sự bàn giao: Bà Nguyễn Thanh Vân – QTDA FSS</w:t>
      </w:r>
    </w:p>
    <w:p w:rsidR="0039625B" w:rsidRPr="00E8307A" w:rsidRDefault="0039625B" w:rsidP="00831E9D">
      <w:pPr>
        <w:pStyle w:val="ListParagraph"/>
        <w:numPr>
          <w:ilvl w:val="2"/>
          <w:numId w:val="12"/>
        </w:numPr>
        <w:spacing w:line="240" w:lineRule="auto"/>
        <w:jc w:val="both"/>
        <w:rPr>
          <w:rFonts w:cs="Times New Roman"/>
          <w:szCs w:val="24"/>
        </w:rPr>
      </w:pPr>
      <w:r w:rsidRPr="00E8307A">
        <w:rPr>
          <w:rFonts w:cs="Times New Roman"/>
          <w:szCs w:val="24"/>
        </w:rPr>
        <w:t>Nhân sự nhận bàn giao: Ông Nguyễn Minh Đức – QTDA SHB</w:t>
      </w:r>
    </w:p>
    <w:p w:rsidR="0039625B" w:rsidRPr="00E8307A" w:rsidRDefault="0039625B" w:rsidP="00831E9D">
      <w:pPr>
        <w:pStyle w:val="ListParagraph"/>
        <w:numPr>
          <w:ilvl w:val="2"/>
          <w:numId w:val="12"/>
        </w:numPr>
        <w:spacing w:line="240" w:lineRule="auto"/>
        <w:jc w:val="both"/>
        <w:rPr>
          <w:rFonts w:cs="Times New Roman"/>
          <w:szCs w:val="24"/>
        </w:rPr>
      </w:pPr>
      <w:r w:rsidRPr="00E8307A">
        <w:rPr>
          <w:rFonts w:cs="Times New Roman"/>
          <w:szCs w:val="24"/>
        </w:rPr>
        <w:t>Nhân sự ký xác nhận:</w:t>
      </w:r>
      <w:r w:rsidR="00DD2D11" w:rsidRPr="00E8307A">
        <w:rPr>
          <w:rFonts w:cs="Times New Roman"/>
          <w:szCs w:val="24"/>
        </w:rPr>
        <w:t xml:space="preserve"> Ban giám đốc dự án 02 bên</w:t>
      </w:r>
    </w:p>
    <w:p w:rsidR="0039625B" w:rsidRPr="00E8307A" w:rsidRDefault="0039625B" w:rsidP="00831E9D">
      <w:pPr>
        <w:pStyle w:val="ListParagraph"/>
        <w:numPr>
          <w:ilvl w:val="2"/>
          <w:numId w:val="12"/>
        </w:numPr>
        <w:spacing w:line="240" w:lineRule="auto"/>
        <w:jc w:val="both"/>
        <w:rPr>
          <w:rFonts w:cs="Times New Roman"/>
          <w:szCs w:val="24"/>
        </w:rPr>
      </w:pPr>
      <w:r w:rsidRPr="00E8307A">
        <w:rPr>
          <w:rFonts w:cs="Times New Roman"/>
          <w:szCs w:val="24"/>
        </w:rPr>
        <w:t xml:space="preserve">Thời gian tối đa từ lúc </w:t>
      </w:r>
      <w:r w:rsidR="0053360B">
        <w:rPr>
          <w:rFonts w:cs="Times New Roman"/>
          <w:szCs w:val="24"/>
        </w:rPr>
        <w:t>Golive</w:t>
      </w:r>
      <w:r w:rsidRPr="00E8307A">
        <w:rPr>
          <w:rFonts w:cs="Times New Roman"/>
          <w:szCs w:val="24"/>
        </w:rPr>
        <w:t xml:space="preserve"> đến lúc ký xác nhận: 5 ngày làm việc</w:t>
      </w:r>
    </w:p>
    <w:p w:rsidR="00F15906" w:rsidRPr="00E8307A" w:rsidRDefault="00F15906" w:rsidP="00831E9D">
      <w:pPr>
        <w:pStyle w:val="ListParagraph"/>
        <w:numPr>
          <w:ilvl w:val="1"/>
          <w:numId w:val="10"/>
        </w:numPr>
        <w:spacing w:line="240" w:lineRule="auto"/>
        <w:jc w:val="both"/>
        <w:rPr>
          <w:rFonts w:cs="Times New Roman"/>
          <w:szCs w:val="24"/>
        </w:rPr>
      </w:pPr>
      <w:r w:rsidRPr="00E8307A">
        <w:rPr>
          <w:rFonts w:cs="Times New Roman"/>
          <w:szCs w:val="24"/>
        </w:rPr>
        <w:t>Biên bản nghiệm thu tổng thể dự án</w:t>
      </w:r>
    </w:p>
    <w:p w:rsidR="00F15906" w:rsidRPr="00E8307A" w:rsidRDefault="00F15906" w:rsidP="00831E9D">
      <w:pPr>
        <w:pStyle w:val="ListParagraph"/>
        <w:numPr>
          <w:ilvl w:val="2"/>
          <w:numId w:val="12"/>
        </w:numPr>
        <w:spacing w:line="240" w:lineRule="auto"/>
        <w:jc w:val="both"/>
        <w:rPr>
          <w:rFonts w:cs="Times New Roman"/>
          <w:szCs w:val="24"/>
        </w:rPr>
      </w:pPr>
      <w:r w:rsidRPr="00E8307A">
        <w:rPr>
          <w:rFonts w:cs="Times New Roman"/>
          <w:szCs w:val="24"/>
        </w:rPr>
        <w:t>Nhân sự bàn giao: Bà Nguyễn Thanh Vân – QTDA FSS</w:t>
      </w:r>
    </w:p>
    <w:p w:rsidR="00F15906" w:rsidRPr="00E8307A" w:rsidRDefault="00F15906" w:rsidP="00831E9D">
      <w:pPr>
        <w:pStyle w:val="ListParagraph"/>
        <w:numPr>
          <w:ilvl w:val="2"/>
          <w:numId w:val="12"/>
        </w:numPr>
        <w:spacing w:line="240" w:lineRule="auto"/>
        <w:jc w:val="both"/>
        <w:rPr>
          <w:rFonts w:cs="Times New Roman"/>
          <w:szCs w:val="24"/>
        </w:rPr>
      </w:pPr>
      <w:r w:rsidRPr="00E8307A">
        <w:rPr>
          <w:rFonts w:cs="Times New Roman"/>
          <w:szCs w:val="24"/>
        </w:rPr>
        <w:t>Nhân sự nhận bàn giao: Ông Nguyễn Minh Đức – QTDA SHB</w:t>
      </w:r>
    </w:p>
    <w:p w:rsidR="00F15906" w:rsidRPr="00E8307A" w:rsidRDefault="00F15906" w:rsidP="00831E9D">
      <w:pPr>
        <w:pStyle w:val="ListParagraph"/>
        <w:numPr>
          <w:ilvl w:val="2"/>
          <w:numId w:val="12"/>
        </w:numPr>
        <w:spacing w:line="240" w:lineRule="auto"/>
        <w:jc w:val="both"/>
        <w:rPr>
          <w:rFonts w:cs="Times New Roman"/>
          <w:szCs w:val="24"/>
        </w:rPr>
      </w:pPr>
      <w:r w:rsidRPr="00E8307A">
        <w:rPr>
          <w:rFonts w:cs="Times New Roman"/>
          <w:szCs w:val="24"/>
        </w:rPr>
        <w:t>Nhân sự ký xác nhận: Đại diện có thẩm quyền hai bên</w:t>
      </w:r>
    </w:p>
    <w:p w:rsidR="00F15906" w:rsidRDefault="00F15906" w:rsidP="00831E9D">
      <w:pPr>
        <w:pStyle w:val="ListParagraph"/>
        <w:numPr>
          <w:ilvl w:val="2"/>
          <w:numId w:val="12"/>
        </w:numPr>
        <w:spacing w:line="240" w:lineRule="auto"/>
        <w:jc w:val="both"/>
        <w:rPr>
          <w:rFonts w:cs="Times New Roman"/>
          <w:szCs w:val="24"/>
        </w:rPr>
      </w:pPr>
      <w:r w:rsidRPr="00E8307A">
        <w:rPr>
          <w:rFonts w:cs="Times New Roman"/>
          <w:szCs w:val="24"/>
        </w:rPr>
        <w:t xml:space="preserve">Thời gian tối đa từ lúc </w:t>
      </w:r>
      <w:r w:rsidR="0053360B">
        <w:rPr>
          <w:rFonts w:cs="Times New Roman"/>
          <w:szCs w:val="24"/>
        </w:rPr>
        <w:t>hoàn thành xác nhận hoàn thành triển khai Phase 2</w:t>
      </w:r>
      <w:r w:rsidRPr="00E8307A">
        <w:rPr>
          <w:rFonts w:cs="Times New Roman"/>
          <w:szCs w:val="24"/>
        </w:rPr>
        <w:t xml:space="preserve"> đến lúc ký xác nhận: 5 ngày làm việc</w:t>
      </w:r>
    </w:p>
    <w:p w:rsidR="00B54202" w:rsidRPr="00E8307A" w:rsidRDefault="00B54202" w:rsidP="00706C29">
      <w:pPr>
        <w:pStyle w:val="ListParagraph"/>
        <w:spacing w:line="240" w:lineRule="auto"/>
        <w:ind w:left="2520"/>
        <w:jc w:val="both"/>
        <w:rPr>
          <w:rFonts w:cs="Times New Roman"/>
          <w:szCs w:val="24"/>
        </w:rPr>
      </w:pPr>
    </w:p>
    <w:p w:rsidR="00CB0C2B" w:rsidRDefault="00CB0C2B" w:rsidP="00831E9D">
      <w:pPr>
        <w:pStyle w:val="Heading1"/>
        <w:spacing w:line="240" w:lineRule="auto"/>
        <w:rPr>
          <w:rFonts w:cs="Times New Roman"/>
          <w:sz w:val="24"/>
          <w:szCs w:val="24"/>
        </w:rPr>
      </w:pPr>
      <w:bookmarkStart w:id="17" w:name="_Toc72161657"/>
      <w:r w:rsidRPr="00E8307A">
        <w:rPr>
          <w:rFonts w:cs="Times New Roman"/>
          <w:sz w:val="24"/>
          <w:szCs w:val="24"/>
        </w:rPr>
        <w:t>Sơ đồ tổ chức dự án</w:t>
      </w:r>
      <w:bookmarkEnd w:id="17"/>
    </w:p>
    <w:p w:rsidR="00DC46BD" w:rsidRDefault="00DC46BD" w:rsidP="00DC46BD"/>
    <w:p w:rsidR="00DC46BD" w:rsidRDefault="00DC46BD" w:rsidP="00DC46BD"/>
    <w:p w:rsidR="00DC46BD" w:rsidRDefault="00DC46BD" w:rsidP="00DC46BD"/>
    <w:p w:rsidR="00DC46BD" w:rsidRDefault="00DC46BD" w:rsidP="00DC46BD"/>
    <w:p w:rsidR="00DC46BD" w:rsidRDefault="00DC46BD" w:rsidP="00DC46BD"/>
    <w:p w:rsidR="00DC46BD" w:rsidRDefault="00DC46BD" w:rsidP="00DC46BD"/>
    <w:p w:rsidR="00DC46BD" w:rsidRDefault="00DC46BD" w:rsidP="00DC46BD"/>
    <w:p w:rsidR="00DC46BD" w:rsidRDefault="00DC46BD" w:rsidP="00DC46BD"/>
    <w:p w:rsidR="00DC46BD" w:rsidRDefault="00DC46BD" w:rsidP="00DC46BD"/>
    <w:p w:rsidR="00DC46BD" w:rsidRDefault="00DC46BD" w:rsidP="00DC46BD"/>
    <w:p w:rsidR="00DC46BD" w:rsidRDefault="00DC46BD" w:rsidP="00DC46BD"/>
    <w:p w:rsidR="00DC46BD" w:rsidRDefault="00DC46BD" w:rsidP="00DC46BD"/>
    <w:p w:rsidR="00DC46BD" w:rsidRPr="00DC46BD" w:rsidRDefault="00DC46BD" w:rsidP="00DC46BD"/>
    <w:p w:rsidR="00E00635" w:rsidRPr="00E8307A" w:rsidRDefault="00E00635" w:rsidP="00831E9D">
      <w:pPr>
        <w:spacing w:line="240" w:lineRule="auto"/>
        <w:rPr>
          <w:rFonts w:cs="Times New Roman"/>
          <w:szCs w:val="24"/>
        </w:rPr>
      </w:pPr>
    </w:p>
    <w:p w:rsidR="00E00635" w:rsidRPr="00E8307A" w:rsidRDefault="00E00635" w:rsidP="00831E9D">
      <w:pPr>
        <w:spacing w:line="240" w:lineRule="auto"/>
        <w:rPr>
          <w:rFonts w:cs="Times New Roman"/>
          <w:szCs w:val="24"/>
        </w:rPr>
      </w:pPr>
      <w:r w:rsidRPr="00E8307A">
        <w:rPr>
          <w:rFonts w:cs="Times New Roman"/>
          <w:noProof/>
          <w:szCs w:val="24"/>
        </w:rPr>
        <w:drawing>
          <wp:inline distT="0" distB="0" distL="0" distR="0" wp14:anchorId="69565D3A" wp14:editId="31436C1D">
            <wp:extent cx="5943600" cy="33293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29305"/>
                    </a:xfrm>
                    <a:prstGeom prst="rect">
                      <a:avLst/>
                    </a:prstGeom>
                  </pic:spPr>
                </pic:pic>
              </a:graphicData>
            </a:graphic>
          </wp:inline>
        </w:drawing>
      </w:r>
    </w:p>
    <w:p w:rsidR="00E00635" w:rsidRPr="00E8307A" w:rsidRDefault="00E00635" w:rsidP="00831E9D">
      <w:pPr>
        <w:pStyle w:val="Heading2"/>
        <w:spacing w:line="240" w:lineRule="auto"/>
        <w:rPr>
          <w:rFonts w:cs="Times New Roman"/>
          <w:szCs w:val="24"/>
        </w:rPr>
      </w:pPr>
      <w:bookmarkStart w:id="18" w:name="_Toc72161658"/>
      <w:r w:rsidRPr="00E8307A">
        <w:rPr>
          <w:rFonts w:cs="Times New Roman"/>
          <w:szCs w:val="24"/>
        </w:rPr>
        <w:t>Vai trò trách nhiệm</w:t>
      </w:r>
      <w:bookmarkEnd w:id="18"/>
    </w:p>
    <w:tbl>
      <w:tblPr>
        <w:tblW w:w="9720" w:type="dxa"/>
        <w:tblInd w:w="108" w:type="dxa"/>
        <w:tblLayout w:type="fixed"/>
        <w:tblLook w:val="0000" w:firstRow="0" w:lastRow="0" w:firstColumn="0" w:lastColumn="0" w:noHBand="0" w:noVBand="0"/>
      </w:tblPr>
      <w:tblGrid>
        <w:gridCol w:w="1710"/>
        <w:gridCol w:w="8010"/>
      </w:tblGrid>
      <w:tr w:rsidR="00E00635" w:rsidRPr="00E8307A" w:rsidTr="00E8307A">
        <w:trPr>
          <w:tblHeader/>
        </w:trPr>
        <w:tc>
          <w:tcPr>
            <w:tcW w:w="1710" w:type="dxa"/>
            <w:tcBorders>
              <w:top w:val="single" w:sz="4" w:space="0" w:color="000000"/>
              <w:left w:val="single" w:sz="4" w:space="0" w:color="000000"/>
              <w:bottom w:val="single" w:sz="4" w:space="0" w:color="000000"/>
            </w:tcBorders>
            <w:shd w:val="clear" w:color="auto" w:fill="F2F2F2"/>
            <w:vAlign w:val="center"/>
          </w:tcPr>
          <w:p w:rsidR="00E00635" w:rsidRPr="00E8307A" w:rsidRDefault="00E00635" w:rsidP="00831E9D">
            <w:pPr>
              <w:snapToGrid w:val="0"/>
              <w:spacing w:line="240" w:lineRule="auto"/>
              <w:ind w:left="72"/>
              <w:jc w:val="center"/>
              <w:rPr>
                <w:rFonts w:cs="Times New Roman"/>
                <w:b/>
                <w:szCs w:val="24"/>
              </w:rPr>
            </w:pPr>
            <w:r w:rsidRPr="00E8307A">
              <w:rPr>
                <w:rFonts w:cs="Times New Roman"/>
                <w:b/>
                <w:szCs w:val="24"/>
              </w:rPr>
              <w:t>Vai trò</w:t>
            </w:r>
          </w:p>
        </w:tc>
        <w:tc>
          <w:tcPr>
            <w:tcW w:w="801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E00635" w:rsidRPr="00E8307A" w:rsidRDefault="00E00635" w:rsidP="00831E9D">
            <w:pPr>
              <w:snapToGrid w:val="0"/>
              <w:spacing w:line="240" w:lineRule="auto"/>
              <w:ind w:left="144"/>
              <w:jc w:val="center"/>
              <w:rPr>
                <w:rFonts w:cs="Times New Roman"/>
                <w:b/>
                <w:szCs w:val="24"/>
              </w:rPr>
            </w:pPr>
            <w:r w:rsidRPr="00E8307A">
              <w:rPr>
                <w:rFonts w:cs="Times New Roman"/>
                <w:b/>
                <w:szCs w:val="24"/>
              </w:rPr>
              <w:t>Trách nhiệm</w:t>
            </w:r>
          </w:p>
        </w:tc>
      </w:tr>
      <w:tr w:rsidR="00E00635" w:rsidRPr="00E8307A" w:rsidTr="00E8307A">
        <w:tc>
          <w:tcPr>
            <w:tcW w:w="1710" w:type="dxa"/>
            <w:tcBorders>
              <w:top w:val="single" w:sz="4" w:space="0" w:color="000000"/>
              <w:left w:val="single" w:sz="4" w:space="0" w:color="000000"/>
              <w:bottom w:val="single" w:sz="4" w:space="0" w:color="000000"/>
            </w:tcBorders>
            <w:shd w:val="clear" w:color="auto" w:fill="auto"/>
          </w:tcPr>
          <w:p w:rsidR="00E00635" w:rsidRPr="00E8307A" w:rsidRDefault="00E00635" w:rsidP="00831E9D">
            <w:pPr>
              <w:snapToGrid w:val="0"/>
              <w:spacing w:line="240" w:lineRule="auto"/>
              <w:ind w:left="72"/>
              <w:rPr>
                <w:rFonts w:cs="Times New Roman"/>
                <w:szCs w:val="24"/>
              </w:rPr>
            </w:pPr>
            <w:r w:rsidRPr="00E8307A">
              <w:rPr>
                <w:rFonts w:cs="Times New Roman"/>
                <w:szCs w:val="24"/>
              </w:rPr>
              <w:t>Ban Chỉ Đạo Dự án</w:t>
            </w:r>
          </w:p>
        </w:tc>
        <w:tc>
          <w:tcPr>
            <w:tcW w:w="8010" w:type="dxa"/>
            <w:tcBorders>
              <w:top w:val="single" w:sz="4" w:space="0" w:color="000000"/>
              <w:left w:val="single" w:sz="4" w:space="0" w:color="000000"/>
              <w:bottom w:val="single" w:sz="4" w:space="0" w:color="000000"/>
              <w:right w:val="single" w:sz="4" w:space="0" w:color="000000"/>
            </w:tcBorders>
            <w:shd w:val="clear" w:color="auto" w:fill="auto"/>
          </w:tcPr>
          <w:p w:rsidR="00E00635" w:rsidRPr="00E8307A" w:rsidRDefault="00E00635" w:rsidP="00831E9D">
            <w:pPr>
              <w:numPr>
                <w:ilvl w:val="0"/>
                <w:numId w:val="31"/>
              </w:numPr>
              <w:suppressAutoHyphens/>
              <w:autoSpaceDE w:val="0"/>
              <w:snapToGrid w:val="0"/>
              <w:spacing w:line="240" w:lineRule="auto"/>
              <w:ind w:left="342" w:hanging="342"/>
              <w:jc w:val="both"/>
              <w:rPr>
                <w:rFonts w:cs="Times New Roman"/>
                <w:szCs w:val="24"/>
              </w:rPr>
            </w:pPr>
            <w:r w:rsidRPr="00E8307A">
              <w:rPr>
                <w:rFonts w:cs="Times New Roman"/>
                <w:szCs w:val="24"/>
              </w:rPr>
              <w:t>Ban Chỉ Đạo Dự án bao gồm:</w:t>
            </w:r>
          </w:p>
          <w:p w:rsidR="00E00635" w:rsidRPr="00E8307A" w:rsidRDefault="00E00635" w:rsidP="00831E9D">
            <w:pPr>
              <w:numPr>
                <w:ilvl w:val="0"/>
                <w:numId w:val="32"/>
              </w:numPr>
              <w:suppressAutoHyphens/>
              <w:autoSpaceDE w:val="0"/>
              <w:snapToGrid w:val="0"/>
              <w:spacing w:line="240" w:lineRule="auto"/>
              <w:ind w:left="702"/>
              <w:jc w:val="both"/>
              <w:rPr>
                <w:rFonts w:cs="Times New Roman"/>
                <w:szCs w:val="24"/>
              </w:rPr>
            </w:pPr>
            <w:r w:rsidRPr="00E8307A">
              <w:rPr>
                <w:rFonts w:cs="Times New Roman"/>
                <w:szCs w:val="24"/>
              </w:rPr>
              <w:t>Giám đốc dự án hai bên</w:t>
            </w:r>
          </w:p>
          <w:p w:rsidR="00E00635" w:rsidRPr="00E8307A" w:rsidRDefault="00E00635" w:rsidP="00831E9D">
            <w:pPr>
              <w:numPr>
                <w:ilvl w:val="0"/>
                <w:numId w:val="32"/>
              </w:numPr>
              <w:suppressAutoHyphens/>
              <w:autoSpaceDE w:val="0"/>
              <w:snapToGrid w:val="0"/>
              <w:spacing w:line="240" w:lineRule="auto"/>
              <w:ind w:left="702"/>
              <w:jc w:val="both"/>
              <w:rPr>
                <w:rFonts w:cs="Times New Roman"/>
                <w:szCs w:val="24"/>
              </w:rPr>
            </w:pPr>
            <w:r w:rsidRPr="00E8307A">
              <w:rPr>
                <w:rFonts w:cs="Times New Roman"/>
                <w:szCs w:val="24"/>
              </w:rPr>
              <w:t>Quản trị dự án hai bên</w:t>
            </w:r>
          </w:p>
          <w:p w:rsidR="00E00635" w:rsidRPr="00E8307A" w:rsidRDefault="00E00635" w:rsidP="00831E9D">
            <w:pPr>
              <w:numPr>
                <w:ilvl w:val="0"/>
                <w:numId w:val="32"/>
              </w:numPr>
              <w:suppressAutoHyphens/>
              <w:autoSpaceDE w:val="0"/>
              <w:snapToGrid w:val="0"/>
              <w:spacing w:line="240" w:lineRule="auto"/>
              <w:ind w:left="702"/>
              <w:jc w:val="both"/>
              <w:rPr>
                <w:rFonts w:cs="Times New Roman"/>
                <w:szCs w:val="24"/>
              </w:rPr>
            </w:pPr>
            <w:r w:rsidRPr="00E8307A">
              <w:rPr>
                <w:rFonts w:cs="Times New Roman"/>
                <w:szCs w:val="24"/>
              </w:rPr>
              <w:t>Các thành viên khác (nếu cần)</w:t>
            </w:r>
          </w:p>
          <w:p w:rsidR="00E00635" w:rsidRPr="00E8307A" w:rsidRDefault="00E00635" w:rsidP="00831E9D">
            <w:pPr>
              <w:numPr>
                <w:ilvl w:val="0"/>
                <w:numId w:val="31"/>
              </w:numPr>
              <w:suppressAutoHyphens/>
              <w:autoSpaceDE w:val="0"/>
              <w:snapToGrid w:val="0"/>
              <w:spacing w:line="240" w:lineRule="auto"/>
              <w:ind w:left="342" w:hanging="342"/>
              <w:jc w:val="both"/>
              <w:rPr>
                <w:rFonts w:cs="Times New Roman"/>
                <w:szCs w:val="24"/>
              </w:rPr>
            </w:pPr>
            <w:r w:rsidRPr="00E8307A">
              <w:rPr>
                <w:rFonts w:cs="Times New Roman"/>
                <w:szCs w:val="24"/>
              </w:rPr>
              <w:t>Tổ chức, sắp xếp và điều phối nguồn lực của hai bên cần thiết cho dự án</w:t>
            </w:r>
          </w:p>
          <w:p w:rsidR="00E00635" w:rsidRPr="00E8307A" w:rsidRDefault="00E00635" w:rsidP="00831E9D">
            <w:pPr>
              <w:numPr>
                <w:ilvl w:val="0"/>
                <w:numId w:val="31"/>
              </w:numPr>
              <w:suppressAutoHyphens/>
              <w:autoSpaceDE w:val="0"/>
              <w:snapToGrid w:val="0"/>
              <w:spacing w:line="240" w:lineRule="auto"/>
              <w:ind w:left="342" w:hanging="342"/>
              <w:jc w:val="both"/>
              <w:rPr>
                <w:rFonts w:cs="Times New Roman"/>
                <w:szCs w:val="24"/>
              </w:rPr>
            </w:pPr>
            <w:r w:rsidRPr="00E8307A">
              <w:rPr>
                <w:rFonts w:cs="Times New Roman"/>
                <w:szCs w:val="24"/>
              </w:rPr>
              <w:t>Định hướng, chỉ đạo phương thức thực hiện dự án</w:t>
            </w:r>
          </w:p>
          <w:p w:rsidR="00E00635" w:rsidRPr="00E8307A" w:rsidRDefault="00E00635" w:rsidP="00831E9D">
            <w:pPr>
              <w:numPr>
                <w:ilvl w:val="0"/>
                <w:numId w:val="31"/>
              </w:numPr>
              <w:suppressAutoHyphens/>
              <w:autoSpaceDE w:val="0"/>
              <w:snapToGrid w:val="0"/>
              <w:spacing w:line="240" w:lineRule="auto"/>
              <w:ind w:left="342" w:hanging="342"/>
              <w:jc w:val="both"/>
              <w:rPr>
                <w:rFonts w:cs="Times New Roman"/>
                <w:szCs w:val="24"/>
              </w:rPr>
            </w:pPr>
            <w:r w:rsidRPr="00E8307A">
              <w:rPr>
                <w:rFonts w:cs="Times New Roman"/>
                <w:szCs w:val="24"/>
              </w:rPr>
              <w:t>Phê duyệt kế hoạch dự án và quyết định các vấn đề liên quan đến phạm vi dự án, lộ trình triển khai.</w:t>
            </w:r>
          </w:p>
          <w:p w:rsidR="00E00635" w:rsidRPr="00E8307A" w:rsidRDefault="00E00635" w:rsidP="00831E9D">
            <w:pPr>
              <w:numPr>
                <w:ilvl w:val="0"/>
                <w:numId w:val="31"/>
              </w:numPr>
              <w:suppressAutoHyphens/>
              <w:autoSpaceDE w:val="0"/>
              <w:snapToGrid w:val="0"/>
              <w:spacing w:line="240" w:lineRule="auto"/>
              <w:ind w:left="342" w:hanging="342"/>
              <w:jc w:val="both"/>
              <w:rPr>
                <w:rFonts w:cs="Times New Roman"/>
                <w:szCs w:val="24"/>
              </w:rPr>
            </w:pPr>
            <w:r w:rsidRPr="00E8307A">
              <w:rPr>
                <w:rFonts w:cs="Times New Roman"/>
                <w:szCs w:val="24"/>
              </w:rPr>
              <w:t>Hỗ trợ giải quyết các vấn đề xung đột và các vấn đề phát sinh khác khi cần thiết</w:t>
            </w:r>
          </w:p>
        </w:tc>
      </w:tr>
      <w:tr w:rsidR="00E00635" w:rsidRPr="00E8307A" w:rsidTr="00E8307A">
        <w:tc>
          <w:tcPr>
            <w:tcW w:w="1710" w:type="dxa"/>
            <w:tcBorders>
              <w:left w:val="single" w:sz="4" w:space="0" w:color="000000"/>
              <w:bottom w:val="single" w:sz="4" w:space="0" w:color="000000"/>
            </w:tcBorders>
            <w:shd w:val="clear" w:color="auto" w:fill="auto"/>
          </w:tcPr>
          <w:p w:rsidR="00E00635" w:rsidRPr="00E8307A" w:rsidRDefault="00E00635" w:rsidP="00831E9D">
            <w:pPr>
              <w:snapToGrid w:val="0"/>
              <w:spacing w:line="240" w:lineRule="auto"/>
              <w:ind w:left="72"/>
              <w:rPr>
                <w:rFonts w:cs="Times New Roman"/>
                <w:szCs w:val="24"/>
              </w:rPr>
            </w:pPr>
            <w:r w:rsidRPr="00E8307A">
              <w:rPr>
                <w:rFonts w:cs="Times New Roman"/>
                <w:szCs w:val="24"/>
              </w:rPr>
              <w:t xml:space="preserve">Giám đốc dự </w:t>
            </w:r>
            <w:r w:rsidRPr="00E8307A">
              <w:rPr>
                <w:rFonts w:cs="Times New Roman"/>
                <w:szCs w:val="24"/>
              </w:rPr>
              <w:lastRenderedPageBreak/>
              <w:t>án FSS</w:t>
            </w:r>
          </w:p>
        </w:tc>
        <w:tc>
          <w:tcPr>
            <w:tcW w:w="8010" w:type="dxa"/>
            <w:tcBorders>
              <w:left w:val="single" w:sz="4" w:space="0" w:color="000000"/>
              <w:bottom w:val="single" w:sz="4" w:space="0" w:color="000000"/>
              <w:right w:val="single" w:sz="4" w:space="0" w:color="000000"/>
            </w:tcBorders>
            <w:shd w:val="clear" w:color="auto" w:fill="auto"/>
          </w:tcPr>
          <w:p w:rsidR="00E00635" w:rsidRPr="00E8307A" w:rsidRDefault="00E00635" w:rsidP="00831E9D">
            <w:pPr>
              <w:numPr>
                <w:ilvl w:val="0"/>
                <w:numId w:val="31"/>
              </w:numPr>
              <w:suppressAutoHyphens/>
              <w:autoSpaceDE w:val="0"/>
              <w:snapToGrid w:val="0"/>
              <w:spacing w:line="240" w:lineRule="auto"/>
              <w:ind w:left="342" w:hanging="342"/>
              <w:jc w:val="both"/>
              <w:rPr>
                <w:rFonts w:cs="Times New Roman"/>
                <w:szCs w:val="24"/>
              </w:rPr>
            </w:pPr>
            <w:r w:rsidRPr="00E8307A">
              <w:rPr>
                <w:rFonts w:cs="Times New Roman"/>
                <w:szCs w:val="24"/>
              </w:rPr>
              <w:lastRenderedPageBreak/>
              <w:t xml:space="preserve">Chịu trách nhiệm điều hành triển khai dự án theo kế hoạch khung đã được </w:t>
            </w:r>
            <w:r w:rsidRPr="00E8307A">
              <w:rPr>
                <w:rFonts w:cs="Times New Roman"/>
                <w:szCs w:val="24"/>
              </w:rPr>
              <w:lastRenderedPageBreak/>
              <w:t>ban chỉ đạo phê duyệt</w:t>
            </w:r>
          </w:p>
          <w:p w:rsidR="00E00635" w:rsidRPr="00E8307A" w:rsidRDefault="00E00635" w:rsidP="00831E9D">
            <w:pPr>
              <w:numPr>
                <w:ilvl w:val="0"/>
                <w:numId w:val="31"/>
              </w:numPr>
              <w:suppressAutoHyphens/>
              <w:autoSpaceDE w:val="0"/>
              <w:snapToGrid w:val="0"/>
              <w:spacing w:line="240" w:lineRule="auto"/>
              <w:ind w:left="342" w:hanging="342"/>
              <w:jc w:val="both"/>
              <w:rPr>
                <w:rFonts w:cs="Times New Roman"/>
                <w:szCs w:val="24"/>
              </w:rPr>
            </w:pPr>
            <w:r w:rsidRPr="00E8307A">
              <w:rPr>
                <w:rFonts w:cs="Times New Roman"/>
                <w:szCs w:val="24"/>
              </w:rPr>
              <w:t>Phê duyệt kế hoạch chi tiết và cung cấp đủ nguồn lực cần thiết để thực hiện kế hoạch đã phê duyệt đối với các nguồn lực FSS</w:t>
            </w:r>
          </w:p>
          <w:p w:rsidR="00E00635" w:rsidRPr="00E8307A" w:rsidRDefault="00E00635" w:rsidP="00831E9D">
            <w:pPr>
              <w:numPr>
                <w:ilvl w:val="0"/>
                <w:numId w:val="31"/>
              </w:numPr>
              <w:suppressAutoHyphens/>
              <w:autoSpaceDE w:val="0"/>
              <w:snapToGrid w:val="0"/>
              <w:spacing w:line="240" w:lineRule="auto"/>
              <w:ind w:left="342" w:hanging="342"/>
              <w:jc w:val="both"/>
              <w:rPr>
                <w:rFonts w:cs="Times New Roman"/>
                <w:szCs w:val="24"/>
              </w:rPr>
            </w:pPr>
            <w:r w:rsidRPr="00E8307A">
              <w:rPr>
                <w:rFonts w:cs="Times New Roman"/>
                <w:szCs w:val="24"/>
              </w:rPr>
              <w:t>Theo dõi và giám sát việc thực hiện kế hoạch khung đối với các nguồn lực FSS.</w:t>
            </w:r>
          </w:p>
          <w:p w:rsidR="00E00635" w:rsidRPr="00E8307A" w:rsidRDefault="00E00635" w:rsidP="00831E9D">
            <w:pPr>
              <w:numPr>
                <w:ilvl w:val="0"/>
                <w:numId w:val="31"/>
              </w:numPr>
              <w:suppressAutoHyphens/>
              <w:autoSpaceDE w:val="0"/>
              <w:snapToGrid w:val="0"/>
              <w:spacing w:line="240" w:lineRule="auto"/>
              <w:ind w:left="342" w:hanging="342"/>
              <w:jc w:val="both"/>
              <w:rPr>
                <w:rFonts w:cs="Times New Roman"/>
                <w:szCs w:val="24"/>
              </w:rPr>
            </w:pPr>
            <w:r w:rsidRPr="00E8307A">
              <w:rPr>
                <w:rFonts w:cs="Times New Roman"/>
                <w:szCs w:val="24"/>
              </w:rPr>
              <w:t>Chịu trách nhiệm nghiệm phê duyệt nội dung và chất lượng các sản phẩm bàn giao cho SHB.</w:t>
            </w:r>
          </w:p>
        </w:tc>
      </w:tr>
      <w:tr w:rsidR="00E00635" w:rsidRPr="00E8307A" w:rsidTr="00E8307A">
        <w:tc>
          <w:tcPr>
            <w:tcW w:w="1710" w:type="dxa"/>
            <w:tcBorders>
              <w:top w:val="single" w:sz="4" w:space="0" w:color="000000"/>
              <w:left w:val="single" w:sz="4" w:space="0" w:color="000000"/>
              <w:bottom w:val="single" w:sz="4" w:space="0" w:color="000000"/>
            </w:tcBorders>
            <w:shd w:val="clear" w:color="auto" w:fill="auto"/>
          </w:tcPr>
          <w:p w:rsidR="00E00635" w:rsidRPr="00E8307A" w:rsidRDefault="00E00635" w:rsidP="00831E9D">
            <w:pPr>
              <w:snapToGrid w:val="0"/>
              <w:spacing w:line="240" w:lineRule="auto"/>
              <w:ind w:left="72"/>
              <w:rPr>
                <w:rFonts w:cs="Times New Roman"/>
                <w:szCs w:val="24"/>
              </w:rPr>
            </w:pPr>
            <w:r w:rsidRPr="00E8307A">
              <w:rPr>
                <w:rFonts w:cs="Times New Roman"/>
                <w:szCs w:val="24"/>
              </w:rPr>
              <w:lastRenderedPageBreak/>
              <w:t>Quản trị dự án FSS</w:t>
            </w:r>
          </w:p>
        </w:tc>
        <w:tc>
          <w:tcPr>
            <w:tcW w:w="8010" w:type="dxa"/>
            <w:tcBorders>
              <w:top w:val="single" w:sz="4" w:space="0" w:color="000000"/>
              <w:left w:val="single" w:sz="4" w:space="0" w:color="000000"/>
              <w:bottom w:val="single" w:sz="4" w:space="0" w:color="000000"/>
              <w:right w:val="single" w:sz="4" w:space="0" w:color="000000"/>
            </w:tcBorders>
            <w:shd w:val="clear" w:color="auto" w:fill="auto"/>
          </w:tcPr>
          <w:p w:rsidR="00E00635" w:rsidRPr="00E8307A" w:rsidRDefault="00E00635" w:rsidP="00831E9D">
            <w:pPr>
              <w:numPr>
                <w:ilvl w:val="0"/>
                <w:numId w:val="31"/>
              </w:numPr>
              <w:suppressAutoHyphens/>
              <w:autoSpaceDE w:val="0"/>
              <w:snapToGrid w:val="0"/>
              <w:spacing w:line="240" w:lineRule="auto"/>
              <w:ind w:left="342" w:hanging="342"/>
              <w:jc w:val="both"/>
              <w:rPr>
                <w:rFonts w:cs="Times New Roman"/>
                <w:szCs w:val="24"/>
              </w:rPr>
            </w:pPr>
            <w:r w:rsidRPr="00E8307A">
              <w:rPr>
                <w:rFonts w:cs="Times New Roman"/>
                <w:szCs w:val="24"/>
              </w:rPr>
              <w:t>Phối hợp với quản trị dự án SHB lập và trình các kế hoạch dự án cho giám đốc dự án phê duyệt.</w:t>
            </w:r>
          </w:p>
          <w:p w:rsidR="00E00635" w:rsidRPr="00E8307A" w:rsidRDefault="00E00635"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Quản lý và điều phối các nguồn lực trong đội dự án của FSS, phối hợp và hỗ trợ đội dự án SHB thực hiện công việc</w:t>
            </w:r>
          </w:p>
          <w:p w:rsidR="00E00635" w:rsidRPr="00E8307A" w:rsidRDefault="00E00635"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Phổ biến kế hoạch tới các thành viên dự án và giám sát quá trình thực hiện dự án</w:t>
            </w:r>
          </w:p>
          <w:p w:rsidR="00E00635" w:rsidRPr="00E8307A" w:rsidRDefault="00E00635"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Chịu trách nhiệm về các hoạt động triển khai chung của dự án</w:t>
            </w:r>
          </w:p>
          <w:p w:rsidR="00E00635" w:rsidRPr="00E8307A" w:rsidRDefault="00E00635"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Là đầu mối liên lạc, phụ trách chính của FSS trong các vấn đề liên quan tới dự án</w:t>
            </w:r>
          </w:p>
          <w:p w:rsidR="00E00635" w:rsidRPr="00E8307A" w:rsidRDefault="00E00635"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Quản lý dự án thực hiện theo kế hoạch được đã được phê duyệt</w:t>
            </w:r>
          </w:p>
          <w:p w:rsidR="00E00635" w:rsidRPr="00E8307A" w:rsidRDefault="00E00635"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Quản lý và đảm bảo chất lượng dự án, chất lượng sản phẩm bàn giao cho SHB</w:t>
            </w:r>
          </w:p>
          <w:p w:rsidR="00E00635" w:rsidRPr="00E8307A" w:rsidRDefault="00E00635"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Định kỳ báo cáo cho Ban Chỉ đạo Dự án và Quản trị dự án SHB về tiến độ dự án cũng như các vấn đề phát sinh.</w:t>
            </w:r>
          </w:p>
        </w:tc>
      </w:tr>
      <w:tr w:rsidR="00E00635" w:rsidRPr="00E8307A" w:rsidTr="00E8307A">
        <w:tc>
          <w:tcPr>
            <w:tcW w:w="1710" w:type="dxa"/>
            <w:tcBorders>
              <w:top w:val="single" w:sz="4" w:space="0" w:color="000000"/>
              <w:left w:val="single" w:sz="4" w:space="0" w:color="000000"/>
              <w:bottom w:val="single" w:sz="4" w:space="0" w:color="000000"/>
            </w:tcBorders>
            <w:shd w:val="clear" w:color="auto" w:fill="auto"/>
          </w:tcPr>
          <w:p w:rsidR="00E00635" w:rsidRPr="00E8307A" w:rsidRDefault="00E00635" w:rsidP="00831E9D">
            <w:pPr>
              <w:snapToGrid w:val="0"/>
              <w:spacing w:line="240" w:lineRule="auto"/>
              <w:ind w:left="72"/>
              <w:rPr>
                <w:rFonts w:cs="Times New Roman"/>
                <w:szCs w:val="24"/>
              </w:rPr>
            </w:pPr>
            <w:r w:rsidRPr="00E8307A">
              <w:rPr>
                <w:rFonts w:cs="Times New Roman"/>
                <w:szCs w:val="24"/>
              </w:rPr>
              <w:t>Cán bộ phân tích nghiệp vụ FSS</w:t>
            </w:r>
          </w:p>
        </w:tc>
        <w:tc>
          <w:tcPr>
            <w:tcW w:w="8010" w:type="dxa"/>
            <w:tcBorders>
              <w:top w:val="single" w:sz="4" w:space="0" w:color="000000"/>
              <w:left w:val="single" w:sz="4" w:space="0" w:color="000000"/>
              <w:bottom w:val="single" w:sz="4" w:space="0" w:color="000000"/>
              <w:right w:val="single" w:sz="4" w:space="0" w:color="000000"/>
            </w:tcBorders>
            <w:shd w:val="clear" w:color="auto" w:fill="auto"/>
          </w:tcPr>
          <w:p w:rsidR="00E00635" w:rsidRPr="00E8307A" w:rsidRDefault="00E00635" w:rsidP="00831E9D">
            <w:pPr>
              <w:numPr>
                <w:ilvl w:val="0"/>
                <w:numId w:val="31"/>
              </w:numPr>
              <w:suppressAutoHyphens/>
              <w:autoSpaceDE w:val="0"/>
              <w:snapToGrid w:val="0"/>
              <w:spacing w:line="240" w:lineRule="auto"/>
              <w:ind w:left="342" w:hanging="342"/>
              <w:jc w:val="both"/>
              <w:rPr>
                <w:rFonts w:cs="Times New Roman"/>
                <w:szCs w:val="24"/>
              </w:rPr>
            </w:pPr>
            <w:r w:rsidRPr="00E8307A">
              <w:rPr>
                <w:rFonts w:cs="Times New Roman"/>
                <w:szCs w:val="24"/>
              </w:rPr>
              <w:t>Tiếp nhận, phân tích và thông nhất yêu cầu cùng người sử dụng SHB cũng như các giải pháp thực hiện tương ứng của FSS.</w:t>
            </w:r>
          </w:p>
          <w:p w:rsidR="00E00635" w:rsidRPr="00E8307A" w:rsidRDefault="00E00635"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Hỗ trợ đào tạo cho người sử dụng SHB</w:t>
            </w:r>
          </w:p>
          <w:p w:rsidR="00E00635" w:rsidRPr="00E8307A" w:rsidRDefault="00E00635"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Hỗ trợ người sử dụng SHB trong việc khai báo và thiết lập các tham số sản phẩm, tham số hoạt động của hệ thống</w:t>
            </w:r>
          </w:p>
          <w:p w:rsidR="00E00635" w:rsidRPr="00E8307A" w:rsidRDefault="00E00635"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Hỗ trợ và phối hợp cùng SHB xây dựng các kịch bản kiểm thử hệ thống (kịch bản UAT)</w:t>
            </w:r>
          </w:p>
          <w:p w:rsidR="00E00635" w:rsidRPr="00E8307A" w:rsidRDefault="00E00635"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Hỗ trợ người sử dụng SHB trong việc kiểm thử hệ thống (UAT)</w:t>
            </w:r>
          </w:p>
        </w:tc>
      </w:tr>
      <w:tr w:rsidR="00E00635" w:rsidRPr="00E8307A" w:rsidTr="00E8307A">
        <w:tc>
          <w:tcPr>
            <w:tcW w:w="1710" w:type="dxa"/>
            <w:tcBorders>
              <w:top w:val="single" w:sz="4" w:space="0" w:color="000000"/>
              <w:left w:val="single" w:sz="4" w:space="0" w:color="000000"/>
              <w:bottom w:val="single" w:sz="4" w:space="0" w:color="000000"/>
            </w:tcBorders>
            <w:shd w:val="clear" w:color="auto" w:fill="auto"/>
          </w:tcPr>
          <w:p w:rsidR="00E00635" w:rsidRPr="00E8307A" w:rsidRDefault="00E00635" w:rsidP="00831E9D">
            <w:pPr>
              <w:snapToGrid w:val="0"/>
              <w:spacing w:line="240" w:lineRule="auto"/>
              <w:ind w:left="72"/>
              <w:rPr>
                <w:rFonts w:cs="Times New Roman"/>
                <w:szCs w:val="24"/>
              </w:rPr>
            </w:pPr>
            <w:r w:rsidRPr="00E8307A">
              <w:rPr>
                <w:rFonts w:cs="Times New Roman"/>
                <w:szCs w:val="24"/>
              </w:rPr>
              <w:t>Cán bộ kiểm thử FSS</w:t>
            </w:r>
          </w:p>
        </w:tc>
        <w:tc>
          <w:tcPr>
            <w:tcW w:w="8010" w:type="dxa"/>
            <w:tcBorders>
              <w:top w:val="single" w:sz="4" w:space="0" w:color="000000"/>
              <w:left w:val="single" w:sz="4" w:space="0" w:color="000000"/>
              <w:bottom w:val="single" w:sz="4" w:space="0" w:color="000000"/>
              <w:right w:val="single" w:sz="4" w:space="0" w:color="000000"/>
            </w:tcBorders>
            <w:shd w:val="clear" w:color="auto" w:fill="auto"/>
          </w:tcPr>
          <w:p w:rsidR="00E00635" w:rsidRPr="00E8307A" w:rsidRDefault="00E00635" w:rsidP="00831E9D">
            <w:pPr>
              <w:numPr>
                <w:ilvl w:val="0"/>
                <w:numId w:val="31"/>
              </w:numPr>
              <w:suppressAutoHyphens/>
              <w:autoSpaceDE w:val="0"/>
              <w:snapToGrid w:val="0"/>
              <w:spacing w:line="240" w:lineRule="auto"/>
              <w:ind w:left="342" w:hanging="342"/>
              <w:jc w:val="both"/>
              <w:rPr>
                <w:rFonts w:cs="Times New Roman"/>
                <w:szCs w:val="24"/>
              </w:rPr>
            </w:pPr>
            <w:r w:rsidRPr="00E8307A">
              <w:rPr>
                <w:rFonts w:cs="Times New Roman"/>
                <w:szCs w:val="24"/>
              </w:rPr>
              <w:t>Kiểm tra chất lượng sản phẩm trước bàn giao cho SHB</w:t>
            </w:r>
          </w:p>
          <w:p w:rsidR="00E00635" w:rsidRPr="00E8307A" w:rsidRDefault="00E00635"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Hỗ trợ cán bộ SHB trong quá trình kiểm thử (UAT)</w:t>
            </w:r>
          </w:p>
        </w:tc>
      </w:tr>
      <w:tr w:rsidR="00E00635" w:rsidRPr="00E8307A" w:rsidTr="00E8307A">
        <w:tc>
          <w:tcPr>
            <w:tcW w:w="1710" w:type="dxa"/>
            <w:tcBorders>
              <w:top w:val="single" w:sz="4" w:space="0" w:color="000000"/>
              <w:left w:val="single" w:sz="4" w:space="0" w:color="000000"/>
              <w:bottom w:val="single" w:sz="4" w:space="0" w:color="000000"/>
            </w:tcBorders>
            <w:shd w:val="clear" w:color="auto" w:fill="auto"/>
          </w:tcPr>
          <w:p w:rsidR="00E00635" w:rsidRPr="00E8307A" w:rsidRDefault="00E00635" w:rsidP="00831E9D">
            <w:pPr>
              <w:snapToGrid w:val="0"/>
              <w:spacing w:line="240" w:lineRule="auto"/>
              <w:ind w:left="72"/>
              <w:rPr>
                <w:rFonts w:cs="Times New Roman"/>
                <w:szCs w:val="24"/>
              </w:rPr>
            </w:pPr>
            <w:r w:rsidRPr="00E8307A">
              <w:rPr>
                <w:rFonts w:cs="Times New Roman"/>
                <w:szCs w:val="24"/>
              </w:rPr>
              <w:t xml:space="preserve">Cán bộ kỹ thuật FSS </w:t>
            </w:r>
          </w:p>
        </w:tc>
        <w:tc>
          <w:tcPr>
            <w:tcW w:w="8010" w:type="dxa"/>
            <w:tcBorders>
              <w:top w:val="single" w:sz="4" w:space="0" w:color="000000"/>
              <w:left w:val="single" w:sz="4" w:space="0" w:color="000000"/>
              <w:bottom w:val="single" w:sz="4" w:space="0" w:color="000000"/>
              <w:right w:val="single" w:sz="4" w:space="0" w:color="000000"/>
            </w:tcBorders>
            <w:shd w:val="clear" w:color="auto" w:fill="auto"/>
          </w:tcPr>
          <w:p w:rsidR="00E00635" w:rsidRPr="00E8307A" w:rsidRDefault="00E00635" w:rsidP="00831E9D">
            <w:pPr>
              <w:numPr>
                <w:ilvl w:val="0"/>
                <w:numId w:val="31"/>
              </w:numPr>
              <w:suppressAutoHyphens/>
              <w:autoSpaceDE w:val="0"/>
              <w:snapToGrid w:val="0"/>
              <w:spacing w:line="240" w:lineRule="auto"/>
              <w:ind w:left="342" w:hanging="342"/>
              <w:jc w:val="both"/>
              <w:rPr>
                <w:rFonts w:cs="Times New Roman"/>
                <w:szCs w:val="24"/>
              </w:rPr>
            </w:pPr>
            <w:r w:rsidRPr="00E8307A">
              <w:rPr>
                <w:rFonts w:cs="Times New Roman"/>
                <w:szCs w:val="24"/>
              </w:rPr>
              <w:t>Thực hiện chỉnh sửa hệ thống theo tài liệu phân tích yêu cầu</w:t>
            </w:r>
          </w:p>
          <w:p w:rsidR="00E00635" w:rsidRPr="00E8307A" w:rsidRDefault="00E00635"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Chỉnh sửa các lỗi ứng dụng (nếu có) trong quá trình kiểm thử hệ thống</w:t>
            </w:r>
          </w:p>
          <w:p w:rsidR="00E00635" w:rsidRPr="00E8307A" w:rsidRDefault="00E00635"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Thảo luận và thống nhất cùng các cán bộ kỹ thuật SHB về các yêu cầu tích hợp với các hệ thống khác</w:t>
            </w:r>
          </w:p>
          <w:p w:rsidR="00E00635" w:rsidRPr="00E8307A" w:rsidRDefault="00E00635"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lastRenderedPageBreak/>
              <w:t>Xây dựng các cổng giao tiếp tích hợp với các hệ thống khác</w:t>
            </w:r>
          </w:p>
          <w:p w:rsidR="00E00635" w:rsidRPr="00E8307A" w:rsidRDefault="00E00635"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Cùng cán bộ kỹ thuật SHB kiểm tra và thử nghiệm các yêu cầu tích hợp</w:t>
            </w:r>
          </w:p>
          <w:p w:rsidR="00E00635" w:rsidRPr="00E8307A" w:rsidRDefault="00E00635"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Đào tạo chuyển giao công nghệ, hướng dẫn vận hành, quản trị hệ thống cho cán bộ kỹ thuật SHB</w:t>
            </w:r>
          </w:p>
          <w:p w:rsidR="00E00635" w:rsidRPr="00E8307A" w:rsidRDefault="00E00635"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Hỗ trợ kỹ thuật sau khi vận hành chính thức</w:t>
            </w:r>
          </w:p>
        </w:tc>
      </w:tr>
      <w:tr w:rsidR="00E00635" w:rsidRPr="00E8307A" w:rsidTr="00E8307A">
        <w:tc>
          <w:tcPr>
            <w:tcW w:w="1710" w:type="dxa"/>
            <w:tcBorders>
              <w:top w:val="single" w:sz="4" w:space="0" w:color="000000"/>
              <w:left w:val="single" w:sz="4" w:space="0" w:color="000000"/>
              <w:bottom w:val="single" w:sz="4" w:space="0" w:color="000000"/>
            </w:tcBorders>
            <w:shd w:val="clear" w:color="auto" w:fill="auto"/>
          </w:tcPr>
          <w:p w:rsidR="00E00635" w:rsidRPr="00E8307A" w:rsidRDefault="00E00635" w:rsidP="00831E9D">
            <w:pPr>
              <w:snapToGrid w:val="0"/>
              <w:spacing w:line="240" w:lineRule="auto"/>
              <w:ind w:left="72"/>
              <w:rPr>
                <w:rFonts w:cs="Times New Roman"/>
                <w:szCs w:val="24"/>
              </w:rPr>
            </w:pPr>
            <w:r w:rsidRPr="00E8307A">
              <w:rPr>
                <w:rFonts w:cs="Times New Roman"/>
                <w:szCs w:val="24"/>
              </w:rPr>
              <w:lastRenderedPageBreak/>
              <w:t>Cán bộ quản lý chất lượng FSS</w:t>
            </w:r>
          </w:p>
        </w:tc>
        <w:tc>
          <w:tcPr>
            <w:tcW w:w="8010" w:type="dxa"/>
            <w:tcBorders>
              <w:top w:val="single" w:sz="4" w:space="0" w:color="000000"/>
              <w:left w:val="single" w:sz="4" w:space="0" w:color="000000"/>
              <w:bottom w:val="single" w:sz="4" w:space="0" w:color="000000"/>
              <w:right w:val="single" w:sz="4" w:space="0" w:color="000000"/>
            </w:tcBorders>
            <w:shd w:val="clear" w:color="auto" w:fill="auto"/>
          </w:tcPr>
          <w:p w:rsidR="00E00635" w:rsidRPr="00E8307A" w:rsidRDefault="00E00635" w:rsidP="00831E9D">
            <w:pPr>
              <w:numPr>
                <w:ilvl w:val="0"/>
                <w:numId w:val="31"/>
              </w:numPr>
              <w:suppressAutoHyphens/>
              <w:autoSpaceDE w:val="0"/>
              <w:snapToGrid w:val="0"/>
              <w:spacing w:line="240" w:lineRule="auto"/>
              <w:ind w:left="342" w:hanging="342"/>
              <w:jc w:val="both"/>
              <w:rPr>
                <w:rFonts w:cs="Times New Roman"/>
                <w:szCs w:val="24"/>
              </w:rPr>
            </w:pPr>
            <w:r w:rsidRPr="00E8307A">
              <w:rPr>
                <w:rFonts w:cs="Times New Roman"/>
                <w:szCs w:val="24"/>
              </w:rPr>
              <w:t>Kiểm tra, đảm bảo tuân thủ các quy quy trình đối với sản phẩm trước khi bàn giao cho SHB</w:t>
            </w:r>
          </w:p>
          <w:p w:rsidR="00E00635" w:rsidRPr="00E8307A" w:rsidRDefault="00E00635"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Thực hiện kiểm soát nội bộ đảm bảo dự án thực hiện tuân thủ theo các quy trình chất lượng của FSS</w:t>
            </w:r>
          </w:p>
        </w:tc>
      </w:tr>
      <w:tr w:rsidR="00E00635" w:rsidRPr="00E8307A" w:rsidTr="00E8307A">
        <w:tc>
          <w:tcPr>
            <w:tcW w:w="1710" w:type="dxa"/>
            <w:tcBorders>
              <w:left w:val="single" w:sz="4" w:space="0" w:color="000000"/>
              <w:bottom w:val="single" w:sz="4" w:space="0" w:color="000000"/>
            </w:tcBorders>
            <w:shd w:val="clear" w:color="auto" w:fill="auto"/>
          </w:tcPr>
          <w:p w:rsidR="00E00635" w:rsidRPr="00E8307A" w:rsidRDefault="00E00635" w:rsidP="00831E9D">
            <w:pPr>
              <w:snapToGrid w:val="0"/>
              <w:spacing w:line="240" w:lineRule="auto"/>
              <w:ind w:left="72"/>
              <w:rPr>
                <w:rFonts w:cs="Times New Roman"/>
                <w:szCs w:val="24"/>
              </w:rPr>
            </w:pPr>
            <w:r w:rsidRPr="00E8307A">
              <w:rPr>
                <w:rFonts w:cs="Times New Roman"/>
                <w:szCs w:val="24"/>
              </w:rPr>
              <w:t>Giám đốc dự án SHB</w:t>
            </w:r>
          </w:p>
        </w:tc>
        <w:tc>
          <w:tcPr>
            <w:tcW w:w="8010" w:type="dxa"/>
            <w:tcBorders>
              <w:left w:val="single" w:sz="4" w:space="0" w:color="000000"/>
              <w:bottom w:val="single" w:sz="4" w:space="0" w:color="000000"/>
              <w:right w:val="single" w:sz="4" w:space="0" w:color="000000"/>
            </w:tcBorders>
            <w:shd w:val="clear" w:color="auto" w:fill="auto"/>
          </w:tcPr>
          <w:p w:rsidR="00E00635" w:rsidRPr="00E8307A" w:rsidRDefault="00E00635" w:rsidP="00831E9D">
            <w:pPr>
              <w:numPr>
                <w:ilvl w:val="0"/>
                <w:numId w:val="31"/>
              </w:numPr>
              <w:suppressAutoHyphens/>
              <w:autoSpaceDE w:val="0"/>
              <w:snapToGrid w:val="0"/>
              <w:spacing w:line="240" w:lineRule="auto"/>
              <w:ind w:left="342" w:hanging="342"/>
              <w:jc w:val="both"/>
              <w:rPr>
                <w:rFonts w:cs="Times New Roman"/>
                <w:szCs w:val="24"/>
              </w:rPr>
            </w:pPr>
            <w:r w:rsidRPr="00E8307A">
              <w:rPr>
                <w:rFonts w:cs="Times New Roman"/>
                <w:szCs w:val="24"/>
              </w:rPr>
              <w:t>Chịu trách nhiệm điều hành triển khai dự án theo kế hoạch khung đã được ban chỉ đạo phê duyệt</w:t>
            </w:r>
          </w:p>
          <w:p w:rsidR="00E00635" w:rsidRPr="00E8307A" w:rsidRDefault="00E00635" w:rsidP="00831E9D">
            <w:pPr>
              <w:numPr>
                <w:ilvl w:val="0"/>
                <w:numId w:val="31"/>
              </w:numPr>
              <w:suppressAutoHyphens/>
              <w:autoSpaceDE w:val="0"/>
              <w:snapToGrid w:val="0"/>
              <w:spacing w:line="240" w:lineRule="auto"/>
              <w:ind w:left="342" w:hanging="342"/>
              <w:jc w:val="both"/>
              <w:rPr>
                <w:rFonts w:cs="Times New Roman"/>
                <w:szCs w:val="24"/>
              </w:rPr>
            </w:pPr>
            <w:r w:rsidRPr="00E8307A">
              <w:rPr>
                <w:rFonts w:cs="Times New Roman"/>
                <w:szCs w:val="24"/>
              </w:rPr>
              <w:t>Phê duyệt kế hoạch chi tiết và cung cấp đủ nguồn lực cần thiết để thực hiện kế hoạch đã phê duyệt</w:t>
            </w:r>
          </w:p>
          <w:p w:rsidR="00E00635" w:rsidRPr="00E8307A" w:rsidRDefault="00E00635" w:rsidP="00831E9D">
            <w:pPr>
              <w:numPr>
                <w:ilvl w:val="0"/>
                <w:numId w:val="31"/>
              </w:numPr>
              <w:suppressAutoHyphens/>
              <w:autoSpaceDE w:val="0"/>
              <w:snapToGrid w:val="0"/>
              <w:spacing w:line="240" w:lineRule="auto"/>
              <w:ind w:left="342" w:hanging="342"/>
              <w:jc w:val="both"/>
              <w:rPr>
                <w:rFonts w:cs="Times New Roman"/>
                <w:szCs w:val="24"/>
              </w:rPr>
            </w:pPr>
            <w:r w:rsidRPr="00E8307A">
              <w:rPr>
                <w:rFonts w:cs="Times New Roman"/>
                <w:szCs w:val="24"/>
              </w:rPr>
              <w:t>Theo dõi và giám sát việc thực hiện kế hoạch khung đối với các nguồn lực SHB.</w:t>
            </w:r>
          </w:p>
          <w:p w:rsidR="00E00635" w:rsidRPr="00E8307A" w:rsidRDefault="00E00635" w:rsidP="00831E9D">
            <w:pPr>
              <w:numPr>
                <w:ilvl w:val="0"/>
                <w:numId w:val="31"/>
              </w:numPr>
              <w:suppressAutoHyphens/>
              <w:autoSpaceDE w:val="0"/>
              <w:snapToGrid w:val="0"/>
              <w:spacing w:line="240" w:lineRule="auto"/>
              <w:ind w:left="342" w:hanging="342"/>
              <w:jc w:val="both"/>
              <w:rPr>
                <w:rFonts w:cs="Times New Roman"/>
                <w:szCs w:val="24"/>
              </w:rPr>
            </w:pPr>
            <w:r w:rsidRPr="00E8307A">
              <w:rPr>
                <w:rFonts w:cs="Times New Roman"/>
                <w:szCs w:val="24"/>
              </w:rPr>
              <w:t>Chịu trách nhiệm nghiệm thu hay từ chối đối với những bàn giao của FSS.</w:t>
            </w:r>
          </w:p>
        </w:tc>
      </w:tr>
      <w:tr w:rsidR="00E00635" w:rsidRPr="00E8307A" w:rsidTr="00E8307A">
        <w:tc>
          <w:tcPr>
            <w:tcW w:w="1710" w:type="dxa"/>
            <w:tcBorders>
              <w:top w:val="single" w:sz="4" w:space="0" w:color="000000"/>
              <w:left w:val="single" w:sz="4" w:space="0" w:color="000000"/>
              <w:bottom w:val="single" w:sz="4" w:space="0" w:color="000000"/>
            </w:tcBorders>
            <w:shd w:val="clear" w:color="auto" w:fill="auto"/>
          </w:tcPr>
          <w:p w:rsidR="00E00635" w:rsidRPr="00E8307A" w:rsidRDefault="00E00635" w:rsidP="00831E9D">
            <w:pPr>
              <w:snapToGrid w:val="0"/>
              <w:spacing w:line="240" w:lineRule="auto"/>
              <w:ind w:left="72"/>
              <w:rPr>
                <w:rFonts w:cs="Times New Roman"/>
                <w:szCs w:val="24"/>
              </w:rPr>
            </w:pPr>
            <w:r w:rsidRPr="00E8307A">
              <w:rPr>
                <w:rFonts w:cs="Times New Roman"/>
                <w:szCs w:val="24"/>
              </w:rPr>
              <w:t>Quản trị dự án SHB</w:t>
            </w:r>
          </w:p>
        </w:tc>
        <w:tc>
          <w:tcPr>
            <w:tcW w:w="8010" w:type="dxa"/>
            <w:tcBorders>
              <w:top w:val="single" w:sz="4" w:space="0" w:color="000000"/>
              <w:left w:val="single" w:sz="4" w:space="0" w:color="000000"/>
              <w:bottom w:val="single" w:sz="4" w:space="0" w:color="000000"/>
              <w:right w:val="single" w:sz="4" w:space="0" w:color="000000"/>
            </w:tcBorders>
            <w:shd w:val="clear" w:color="auto" w:fill="auto"/>
          </w:tcPr>
          <w:p w:rsidR="00E00635" w:rsidRPr="00E8307A" w:rsidRDefault="00E00635" w:rsidP="00831E9D">
            <w:pPr>
              <w:numPr>
                <w:ilvl w:val="0"/>
                <w:numId w:val="31"/>
              </w:numPr>
              <w:suppressAutoHyphens/>
              <w:autoSpaceDE w:val="0"/>
              <w:snapToGrid w:val="0"/>
              <w:spacing w:line="240" w:lineRule="auto"/>
              <w:ind w:left="342" w:hanging="342"/>
              <w:jc w:val="both"/>
              <w:rPr>
                <w:rFonts w:cs="Times New Roman"/>
                <w:szCs w:val="24"/>
              </w:rPr>
            </w:pPr>
            <w:r w:rsidRPr="00E8307A">
              <w:rPr>
                <w:rFonts w:cs="Times New Roman"/>
                <w:szCs w:val="24"/>
              </w:rPr>
              <w:t>Phối hợp với quản trị dự án FSS để lập kế hoạch dự án trình phê duyệt</w:t>
            </w:r>
          </w:p>
          <w:p w:rsidR="00E00635" w:rsidRPr="00E8307A" w:rsidRDefault="00E00635"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Quản lý và điều phối các nguồn lực trong đội dự án của SHB, phối hợp và hỗ trợ đội dự án FSS thực hiện công việc</w:t>
            </w:r>
          </w:p>
          <w:p w:rsidR="00E00635" w:rsidRPr="00E8307A" w:rsidRDefault="00E00635"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Giám sát tiến độ dự án</w:t>
            </w:r>
          </w:p>
          <w:p w:rsidR="00E00635" w:rsidRPr="00E8307A" w:rsidRDefault="00E00635"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Làm việc và phối hợp với Quản trị dự án FSS trong các công việc của dự án</w:t>
            </w:r>
          </w:p>
          <w:p w:rsidR="00E00635" w:rsidRPr="00E8307A" w:rsidRDefault="00E00635"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Là đầu mối nhận các bàn giao từ FSS.</w:t>
            </w:r>
          </w:p>
          <w:p w:rsidR="00E00635" w:rsidRPr="00E8307A" w:rsidRDefault="00E00635"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Thực hiện xác nhận bàn giao các sản phẩm bàn giao.</w:t>
            </w:r>
          </w:p>
        </w:tc>
      </w:tr>
      <w:tr w:rsidR="00E00635" w:rsidRPr="00E8307A" w:rsidTr="00E8307A">
        <w:tc>
          <w:tcPr>
            <w:tcW w:w="1710" w:type="dxa"/>
            <w:tcBorders>
              <w:top w:val="single" w:sz="4" w:space="0" w:color="000000"/>
              <w:left w:val="single" w:sz="4" w:space="0" w:color="000000"/>
              <w:bottom w:val="single" w:sz="4" w:space="0" w:color="000000"/>
            </w:tcBorders>
            <w:shd w:val="clear" w:color="auto" w:fill="auto"/>
          </w:tcPr>
          <w:p w:rsidR="00E00635" w:rsidRPr="00E8307A" w:rsidRDefault="00E00635" w:rsidP="00831E9D">
            <w:pPr>
              <w:snapToGrid w:val="0"/>
              <w:spacing w:line="240" w:lineRule="auto"/>
              <w:ind w:left="72"/>
              <w:rPr>
                <w:rFonts w:cs="Times New Roman"/>
                <w:szCs w:val="24"/>
              </w:rPr>
            </w:pPr>
            <w:r w:rsidRPr="00E8307A">
              <w:rPr>
                <w:rFonts w:cs="Times New Roman"/>
                <w:szCs w:val="24"/>
              </w:rPr>
              <w:t>Cán bộ nghiệp vụ SHB</w:t>
            </w:r>
          </w:p>
        </w:tc>
        <w:tc>
          <w:tcPr>
            <w:tcW w:w="8010" w:type="dxa"/>
            <w:tcBorders>
              <w:top w:val="single" w:sz="4" w:space="0" w:color="000000"/>
              <w:left w:val="single" w:sz="4" w:space="0" w:color="000000"/>
              <w:bottom w:val="single" w:sz="4" w:space="0" w:color="000000"/>
              <w:right w:val="single" w:sz="4" w:space="0" w:color="000000"/>
            </w:tcBorders>
            <w:shd w:val="clear" w:color="auto" w:fill="auto"/>
          </w:tcPr>
          <w:p w:rsidR="00E00635" w:rsidRPr="00E8307A" w:rsidRDefault="00E00635" w:rsidP="00831E9D">
            <w:pPr>
              <w:numPr>
                <w:ilvl w:val="0"/>
                <w:numId w:val="31"/>
              </w:numPr>
              <w:suppressAutoHyphens/>
              <w:autoSpaceDE w:val="0"/>
              <w:snapToGrid w:val="0"/>
              <w:spacing w:line="240" w:lineRule="auto"/>
              <w:ind w:left="342" w:hanging="342"/>
              <w:jc w:val="both"/>
              <w:rPr>
                <w:rFonts w:cs="Times New Roman"/>
                <w:szCs w:val="24"/>
              </w:rPr>
            </w:pPr>
            <w:r w:rsidRPr="00E8307A">
              <w:rPr>
                <w:rFonts w:cs="Times New Roman"/>
                <w:szCs w:val="24"/>
              </w:rPr>
              <w:t>Tập hợp các yêu cầu nghiệp vụ và yêu cầu chỉnh sửa hệ thống, thảo luận với nhóm phân tích của FSS, thống nhất giải pháp</w:t>
            </w:r>
          </w:p>
          <w:p w:rsidR="00E00635" w:rsidRPr="00E8307A" w:rsidRDefault="00E00635"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Tham gia các khóa đào tạo của FSS về hệ thống phần mềm và đào tạo về thiết lập các tham số sản phẩm trong phần mềm</w:t>
            </w:r>
          </w:p>
          <w:p w:rsidR="00E00635" w:rsidRPr="00E8307A" w:rsidRDefault="00E00635"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 xml:space="preserve">Thực hiện chuẩn bị các bộ tham số sản phẩm (sẽ được sử dụng tại </w:t>
            </w:r>
            <w:r w:rsidR="006A1074" w:rsidRPr="00E8307A">
              <w:rPr>
                <w:rFonts w:cs="Times New Roman"/>
                <w:szCs w:val="24"/>
              </w:rPr>
              <w:t>SHB</w:t>
            </w:r>
            <w:r w:rsidRPr="00E8307A">
              <w:rPr>
                <w:rFonts w:cs="Times New Roman"/>
                <w:szCs w:val="24"/>
              </w:rPr>
              <w:t>), danh sách người sử dụng, nhóm người sử dụng, danh sách phân quyền chức năng và phân quyền dữ liệu</w:t>
            </w:r>
          </w:p>
          <w:p w:rsidR="00E00635" w:rsidRPr="00E8307A" w:rsidRDefault="00E00635"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Thực hiện thiết lập các tham số hệ thống đó trên môi trường UAT và môi trường vận hành (với sự hỗ trợ của FSS khi cần thiết)</w:t>
            </w:r>
          </w:p>
          <w:p w:rsidR="00E00635" w:rsidRPr="00E8307A" w:rsidRDefault="00E00635"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Chuẩn bị các kịch bản kiểm tra và dữ liệu kiểm tra</w:t>
            </w:r>
          </w:p>
          <w:p w:rsidR="006A1074" w:rsidRPr="00E8307A" w:rsidRDefault="006A1074"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Chuẩn bị tập dữ liệu cần chuyển đổi</w:t>
            </w:r>
          </w:p>
          <w:p w:rsidR="00E00635" w:rsidRPr="00E8307A" w:rsidRDefault="00E00635"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Thực hiện kiểm tra các chức năng nghiệp vụ của hệ thống</w:t>
            </w:r>
          </w:p>
        </w:tc>
      </w:tr>
      <w:tr w:rsidR="006A1074" w:rsidRPr="00E8307A" w:rsidTr="00E8307A">
        <w:tc>
          <w:tcPr>
            <w:tcW w:w="1710" w:type="dxa"/>
            <w:tcBorders>
              <w:top w:val="single" w:sz="4" w:space="0" w:color="000000"/>
              <w:left w:val="single" w:sz="4" w:space="0" w:color="000000"/>
              <w:bottom w:val="single" w:sz="4" w:space="0" w:color="000000"/>
            </w:tcBorders>
            <w:shd w:val="clear" w:color="auto" w:fill="auto"/>
          </w:tcPr>
          <w:p w:rsidR="006A1074" w:rsidRPr="00E8307A" w:rsidRDefault="006A1074" w:rsidP="00831E9D">
            <w:pPr>
              <w:snapToGrid w:val="0"/>
              <w:spacing w:line="240" w:lineRule="auto"/>
              <w:ind w:left="72"/>
              <w:rPr>
                <w:rFonts w:cs="Times New Roman"/>
                <w:szCs w:val="24"/>
              </w:rPr>
            </w:pPr>
            <w:r w:rsidRPr="00E8307A">
              <w:rPr>
                <w:rFonts w:cs="Times New Roman"/>
                <w:szCs w:val="24"/>
              </w:rPr>
              <w:lastRenderedPageBreak/>
              <w:t>Chuyên gia tích hợp SHB</w:t>
            </w:r>
          </w:p>
        </w:tc>
        <w:tc>
          <w:tcPr>
            <w:tcW w:w="8010" w:type="dxa"/>
            <w:tcBorders>
              <w:top w:val="single" w:sz="4" w:space="0" w:color="000000"/>
              <w:left w:val="single" w:sz="4" w:space="0" w:color="000000"/>
              <w:bottom w:val="single" w:sz="4" w:space="0" w:color="000000"/>
              <w:right w:val="single" w:sz="4" w:space="0" w:color="000000"/>
            </w:tcBorders>
            <w:shd w:val="clear" w:color="auto" w:fill="auto"/>
          </w:tcPr>
          <w:p w:rsidR="006A1074" w:rsidRPr="00E8307A" w:rsidRDefault="006A1074" w:rsidP="00831E9D">
            <w:pPr>
              <w:numPr>
                <w:ilvl w:val="0"/>
                <w:numId w:val="31"/>
              </w:numPr>
              <w:suppressAutoHyphens/>
              <w:autoSpaceDE w:val="0"/>
              <w:snapToGrid w:val="0"/>
              <w:spacing w:line="240" w:lineRule="auto"/>
              <w:ind w:left="342" w:hanging="342"/>
              <w:jc w:val="both"/>
              <w:rPr>
                <w:rFonts w:cs="Times New Roman"/>
                <w:szCs w:val="24"/>
              </w:rPr>
            </w:pPr>
            <w:r w:rsidRPr="00E8307A">
              <w:rPr>
                <w:rFonts w:cs="Times New Roman"/>
                <w:szCs w:val="24"/>
              </w:rPr>
              <w:t>Trao đổi và thống nhất với nhóm kỹ thuật FSS về yêu cầu và giải pháp tích hợp</w:t>
            </w:r>
          </w:p>
          <w:p w:rsidR="006A1074" w:rsidRPr="00E8307A" w:rsidRDefault="006A1074"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Tham gia kiểm thử yêu cầu tích hợp</w:t>
            </w:r>
          </w:p>
          <w:p w:rsidR="006A1074" w:rsidRPr="00E8307A" w:rsidRDefault="006A1074"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Tham gia khóa đào tạo chuyển giao công nghệ liên quan đến nội dung tích hợp</w:t>
            </w:r>
          </w:p>
        </w:tc>
      </w:tr>
      <w:tr w:rsidR="00E00635" w:rsidRPr="00E8307A" w:rsidTr="00E8307A">
        <w:tc>
          <w:tcPr>
            <w:tcW w:w="1710" w:type="dxa"/>
            <w:tcBorders>
              <w:top w:val="single" w:sz="4" w:space="0" w:color="000000"/>
              <w:left w:val="single" w:sz="4" w:space="0" w:color="000000"/>
              <w:bottom w:val="single" w:sz="4" w:space="0" w:color="000000"/>
            </w:tcBorders>
            <w:shd w:val="clear" w:color="auto" w:fill="auto"/>
          </w:tcPr>
          <w:p w:rsidR="00E00635" w:rsidRPr="00E8307A" w:rsidRDefault="00E00635" w:rsidP="00831E9D">
            <w:pPr>
              <w:snapToGrid w:val="0"/>
              <w:spacing w:line="240" w:lineRule="auto"/>
              <w:ind w:left="72"/>
              <w:rPr>
                <w:rFonts w:cs="Times New Roman"/>
                <w:szCs w:val="24"/>
              </w:rPr>
            </w:pPr>
            <w:r w:rsidRPr="00E8307A">
              <w:rPr>
                <w:rFonts w:cs="Times New Roman"/>
                <w:szCs w:val="24"/>
              </w:rPr>
              <w:t xml:space="preserve">Cán bộ kỹ thuật </w:t>
            </w:r>
            <w:r w:rsidR="006A1074" w:rsidRPr="00E8307A">
              <w:rPr>
                <w:rFonts w:cs="Times New Roman"/>
                <w:szCs w:val="24"/>
              </w:rPr>
              <w:t>SHB</w:t>
            </w:r>
          </w:p>
        </w:tc>
        <w:tc>
          <w:tcPr>
            <w:tcW w:w="8010" w:type="dxa"/>
            <w:tcBorders>
              <w:top w:val="single" w:sz="4" w:space="0" w:color="000000"/>
              <w:left w:val="single" w:sz="4" w:space="0" w:color="000000"/>
              <w:bottom w:val="single" w:sz="4" w:space="0" w:color="000000"/>
              <w:right w:val="single" w:sz="4" w:space="0" w:color="000000"/>
            </w:tcBorders>
            <w:shd w:val="clear" w:color="auto" w:fill="auto"/>
          </w:tcPr>
          <w:p w:rsidR="00E00635" w:rsidRPr="00E8307A" w:rsidRDefault="00E00635" w:rsidP="00831E9D">
            <w:pPr>
              <w:numPr>
                <w:ilvl w:val="0"/>
                <w:numId w:val="31"/>
              </w:numPr>
              <w:suppressAutoHyphens/>
              <w:autoSpaceDE w:val="0"/>
              <w:snapToGrid w:val="0"/>
              <w:spacing w:line="240" w:lineRule="auto"/>
              <w:ind w:left="342" w:hanging="342"/>
              <w:jc w:val="both"/>
              <w:rPr>
                <w:rFonts w:cs="Times New Roman"/>
                <w:szCs w:val="24"/>
              </w:rPr>
            </w:pPr>
            <w:r w:rsidRPr="00E8307A">
              <w:rPr>
                <w:rFonts w:cs="Times New Roman"/>
                <w:szCs w:val="24"/>
              </w:rPr>
              <w:t>Chuẩn bị phần cứng, phần mềm hệ thống, mạng,.. cho các môi trường đào tạo, môi trường kiểm tra nghiệm thu và môi trường vận hành</w:t>
            </w:r>
          </w:p>
          <w:p w:rsidR="006A1074" w:rsidRPr="00E8307A" w:rsidRDefault="006A1074"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Hỗ trợ trong việc thiết lập và triển khai lên môi trường vận hành</w:t>
            </w:r>
          </w:p>
          <w:p w:rsidR="00E00635" w:rsidRPr="00E8307A" w:rsidRDefault="00E00635"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 xml:space="preserve">Tham gia đào tạo </w:t>
            </w:r>
            <w:r w:rsidR="006A1074" w:rsidRPr="00E8307A">
              <w:rPr>
                <w:rFonts w:cs="Times New Roman"/>
                <w:szCs w:val="24"/>
              </w:rPr>
              <w:t>quản trị, vận hành hệ thống</w:t>
            </w:r>
          </w:p>
          <w:p w:rsidR="006A1074" w:rsidRPr="00E8307A" w:rsidRDefault="006A1074"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Tiếp nhận hệ thống sau khi vận hành chính thức</w:t>
            </w:r>
          </w:p>
          <w:p w:rsidR="00E00635" w:rsidRPr="00E8307A" w:rsidRDefault="00E00635" w:rsidP="00831E9D">
            <w:pPr>
              <w:numPr>
                <w:ilvl w:val="0"/>
                <w:numId w:val="31"/>
              </w:numPr>
              <w:suppressAutoHyphens/>
              <w:autoSpaceDE w:val="0"/>
              <w:spacing w:line="240" w:lineRule="auto"/>
              <w:ind w:left="342" w:hanging="342"/>
              <w:jc w:val="both"/>
              <w:rPr>
                <w:rFonts w:cs="Times New Roman"/>
                <w:szCs w:val="24"/>
              </w:rPr>
            </w:pPr>
            <w:r w:rsidRPr="00E8307A">
              <w:rPr>
                <w:rFonts w:cs="Times New Roman"/>
                <w:szCs w:val="24"/>
              </w:rPr>
              <w:t>Hỗ trợ người sử dụng sau khi hệ thống được đưa vào vận hành chính thức</w:t>
            </w:r>
          </w:p>
        </w:tc>
      </w:tr>
    </w:tbl>
    <w:p w:rsidR="0013540F" w:rsidRPr="00E8307A" w:rsidRDefault="0013540F" w:rsidP="00831E9D">
      <w:pPr>
        <w:pStyle w:val="Heading2"/>
        <w:spacing w:line="240" w:lineRule="auto"/>
        <w:rPr>
          <w:rFonts w:cs="Times New Roman"/>
          <w:szCs w:val="24"/>
        </w:rPr>
      </w:pPr>
      <w:bookmarkStart w:id="19" w:name="_Toc72161659"/>
      <w:r w:rsidRPr="00E8307A">
        <w:rPr>
          <w:rFonts w:cs="Times New Roman"/>
          <w:szCs w:val="24"/>
        </w:rPr>
        <w:t>Quy định thay đổi nhân sự</w:t>
      </w:r>
      <w:bookmarkEnd w:id="19"/>
    </w:p>
    <w:p w:rsidR="0013540F" w:rsidRPr="00E8307A" w:rsidRDefault="0013540F" w:rsidP="00831E9D">
      <w:pPr>
        <w:spacing w:line="240" w:lineRule="auto"/>
        <w:rPr>
          <w:rFonts w:cs="Times New Roman"/>
          <w:szCs w:val="24"/>
          <w:lang w:val="en-GB" w:eastAsia="en-AU"/>
        </w:rPr>
      </w:pPr>
      <w:r w:rsidRPr="00E8307A">
        <w:rPr>
          <w:rFonts w:cs="Times New Roman"/>
          <w:szCs w:val="24"/>
          <w:lang w:val="en-GB" w:eastAsia="en-AU"/>
        </w:rPr>
        <w:t xml:space="preserve">Bất cứ khi nào có sự thay đổi nhân sự ở cả hai phía cần có sự thông báo trước ít nhất 03 ngày và được thông qua bởi </w:t>
      </w:r>
      <w:r w:rsidRPr="00E8307A">
        <w:rPr>
          <w:rFonts w:cs="Times New Roman"/>
          <w:szCs w:val="24"/>
          <w:lang w:val="vi-VN" w:eastAsia="en-AU"/>
        </w:rPr>
        <w:t>B</w:t>
      </w:r>
      <w:r w:rsidRPr="00E8307A">
        <w:rPr>
          <w:rFonts w:cs="Times New Roman"/>
          <w:szCs w:val="24"/>
          <w:lang w:val="en-GB" w:eastAsia="en-AU"/>
        </w:rPr>
        <w:t>an chỉ đạo dự án. Nhân sự mới cần được bàn giao và đảm nhận được toàn bộ các công việc trong dự án của nhân sự cũ.</w:t>
      </w:r>
    </w:p>
    <w:p w:rsidR="0013540F" w:rsidRPr="00E8307A" w:rsidRDefault="0013540F" w:rsidP="00831E9D">
      <w:pPr>
        <w:pStyle w:val="Heading1"/>
        <w:spacing w:line="240" w:lineRule="auto"/>
        <w:rPr>
          <w:rFonts w:cs="Times New Roman"/>
          <w:sz w:val="24"/>
          <w:szCs w:val="24"/>
          <w:lang w:val="en-GB" w:eastAsia="en-AU"/>
        </w:rPr>
      </w:pPr>
      <w:bookmarkStart w:id="20" w:name="_Toc72161660"/>
      <w:r w:rsidRPr="00E8307A">
        <w:rPr>
          <w:rFonts w:cs="Times New Roman"/>
          <w:sz w:val="24"/>
          <w:szCs w:val="24"/>
          <w:lang w:val="en-GB" w:eastAsia="en-AU"/>
        </w:rPr>
        <w:t>Cơ chế trao đổi thông tin</w:t>
      </w:r>
      <w:bookmarkEnd w:id="20"/>
    </w:p>
    <w:p w:rsidR="0013540F" w:rsidRPr="00E8307A" w:rsidRDefault="0013540F" w:rsidP="00831E9D">
      <w:pPr>
        <w:widowControl w:val="0"/>
        <w:spacing w:line="240" w:lineRule="auto"/>
        <w:jc w:val="both"/>
        <w:rPr>
          <w:rFonts w:cs="Times New Roman"/>
          <w:szCs w:val="24"/>
          <w:lang w:val="en-GB" w:eastAsia="en-AU"/>
        </w:rPr>
      </w:pPr>
      <w:r w:rsidRPr="00E8307A">
        <w:rPr>
          <w:rFonts w:cs="Times New Roman"/>
          <w:szCs w:val="24"/>
          <w:lang w:val="en-GB" w:eastAsia="en-AU"/>
        </w:rPr>
        <w:t>Quản trị dự án hai bên sẽ là đầu mối thu thập và trao đổi thông tin chính thức giữa hai bên. Sau khi nhận được thông tin, Quản trị dự án mỗi bên sẽ có trách nhiệm truyền tải thông tin đó đến những người có liên quan bên mình.</w:t>
      </w:r>
    </w:p>
    <w:p w:rsidR="0013540F" w:rsidRPr="00E8307A" w:rsidRDefault="0013540F" w:rsidP="00831E9D">
      <w:pPr>
        <w:widowControl w:val="0"/>
        <w:spacing w:line="240" w:lineRule="auto"/>
        <w:jc w:val="both"/>
        <w:rPr>
          <w:rFonts w:cs="Times New Roman"/>
          <w:szCs w:val="24"/>
          <w:lang w:val="en-GB" w:eastAsia="en-AU"/>
        </w:rPr>
      </w:pPr>
      <w:r w:rsidRPr="00E8307A">
        <w:rPr>
          <w:rFonts w:cs="Times New Roman"/>
          <w:szCs w:val="24"/>
          <w:lang w:val="en-GB" w:eastAsia="en-AU"/>
        </w:rPr>
        <w:t>Để tăng hiệu quả thực hiện dự án, trong các công việc cụ thể, đội dự án hai bên có thể thống nhất đầu mối trao đổi thông tin của công việc đó (ví dụ cán bộ nghiệp vụ, kỹ thuật có thể làm việc và trao đổi thông tin trực tiếp với nhau). Tuy nhiên, mọi thông tin được trao đổi trực tiếp cần được thông báo tới Quản trị dự án hai bên để biết và theo dõi.</w:t>
      </w:r>
    </w:p>
    <w:p w:rsidR="0013540F" w:rsidRPr="00E8307A" w:rsidRDefault="0013540F" w:rsidP="00831E9D">
      <w:pPr>
        <w:widowControl w:val="0"/>
        <w:spacing w:line="240" w:lineRule="auto"/>
        <w:jc w:val="both"/>
        <w:rPr>
          <w:rFonts w:cs="Times New Roman"/>
          <w:szCs w:val="24"/>
          <w:lang w:val="en-GB" w:eastAsia="en-AU"/>
        </w:rPr>
      </w:pPr>
      <w:r w:rsidRPr="00E8307A">
        <w:rPr>
          <w:rFonts w:cs="Times New Roman"/>
          <w:i/>
          <w:szCs w:val="24"/>
          <w:lang w:val="en-GB" w:eastAsia="en-AU"/>
        </w:rPr>
        <w:t>Hình thức trao đổi thông tin</w:t>
      </w:r>
      <w:r w:rsidRPr="00E8307A">
        <w:rPr>
          <w:rFonts w:cs="Times New Roman"/>
          <w:szCs w:val="24"/>
          <w:lang w:val="en-GB" w:eastAsia="en-AU"/>
        </w:rPr>
        <w:t>: thông qua công văn, Email và điện thoại.</w:t>
      </w:r>
    </w:p>
    <w:p w:rsidR="0013540F" w:rsidRPr="00E8307A" w:rsidRDefault="0013540F" w:rsidP="00831E9D">
      <w:pPr>
        <w:pStyle w:val="Heading2"/>
        <w:spacing w:line="240" w:lineRule="auto"/>
        <w:rPr>
          <w:rFonts w:cs="Times New Roman"/>
          <w:szCs w:val="24"/>
          <w:lang w:val="en-GB" w:eastAsia="en-AU"/>
        </w:rPr>
      </w:pPr>
      <w:bookmarkStart w:id="21" w:name="_Toc72161661"/>
      <w:r w:rsidRPr="00E8307A">
        <w:rPr>
          <w:rFonts w:cs="Times New Roman"/>
          <w:szCs w:val="24"/>
          <w:lang w:val="en-GB" w:eastAsia="en-AU"/>
        </w:rPr>
        <w:t>Báo cáo tuần</w:t>
      </w:r>
      <w:bookmarkEnd w:id="21"/>
    </w:p>
    <w:p w:rsidR="0013540F" w:rsidRPr="00E8307A" w:rsidRDefault="0013540F" w:rsidP="00831E9D">
      <w:pPr>
        <w:spacing w:line="240" w:lineRule="auto"/>
        <w:ind w:firstLine="360"/>
        <w:jc w:val="both"/>
        <w:rPr>
          <w:rFonts w:cs="Times New Roman"/>
          <w:szCs w:val="24"/>
        </w:rPr>
      </w:pPr>
      <w:r w:rsidRPr="00E8307A">
        <w:rPr>
          <w:rFonts w:cs="Times New Roman"/>
          <w:szCs w:val="24"/>
        </w:rPr>
        <w:t>Hàng tuần, Quản trị dự án FSS sẽ chuẩn bị một báo cáo tuần gửi các thành viên đội dự án hai bên, bao gồm các nội dung sau:</w:t>
      </w:r>
    </w:p>
    <w:p w:rsidR="0013540F" w:rsidRPr="00E8307A" w:rsidRDefault="0013540F" w:rsidP="00831E9D">
      <w:pPr>
        <w:numPr>
          <w:ilvl w:val="0"/>
          <w:numId w:val="33"/>
        </w:numPr>
        <w:suppressAutoHyphens/>
        <w:autoSpaceDE w:val="0"/>
        <w:spacing w:line="240" w:lineRule="auto"/>
        <w:jc w:val="both"/>
        <w:rPr>
          <w:rFonts w:cs="Times New Roman"/>
          <w:szCs w:val="24"/>
        </w:rPr>
      </w:pPr>
      <w:r w:rsidRPr="00E8307A">
        <w:rPr>
          <w:rFonts w:cs="Times New Roman"/>
          <w:szCs w:val="24"/>
        </w:rPr>
        <w:t>Bức tranh tổng thể về dự án</w:t>
      </w:r>
    </w:p>
    <w:p w:rsidR="0013540F" w:rsidRPr="00E8307A" w:rsidRDefault="0013540F" w:rsidP="00831E9D">
      <w:pPr>
        <w:numPr>
          <w:ilvl w:val="0"/>
          <w:numId w:val="33"/>
        </w:numPr>
        <w:suppressAutoHyphens/>
        <w:autoSpaceDE w:val="0"/>
        <w:spacing w:line="240" w:lineRule="auto"/>
        <w:jc w:val="both"/>
        <w:rPr>
          <w:rFonts w:cs="Times New Roman"/>
          <w:szCs w:val="24"/>
        </w:rPr>
      </w:pPr>
      <w:r w:rsidRPr="00E8307A">
        <w:rPr>
          <w:rFonts w:cs="Times New Roman"/>
          <w:szCs w:val="24"/>
        </w:rPr>
        <w:t>Khối lượng hoàn thành (% hoàn thành) của các công việc được thực hiện trong tuần</w:t>
      </w:r>
    </w:p>
    <w:p w:rsidR="0013540F" w:rsidRPr="00E8307A" w:rsidRDefault="0013540F" w:rsidP="00831E9D">
      <w:pPr>
        <w:numPr>
          <w:ilvl w:val="0"/>
          <w:numId w:val="33"/>
        </w:numPr>
        <w:suppressAutoHyphens/>
        <w:autoSpaceDE w:val="0"/>
        <w:spacing w:line="240" w:lineRule="auto"/>
        <w:jc w:val="both"/>
        <w:rPr>
          <w:rFonts w:cs="Times New Roman"/>
          <w:szCs w:val="24"/>
        </w:rPr>
      </w:pPr>
      <w:r w:rsidRPr="00E8307A">
        <w:rPr>
          <w:rFonts w:cs="Times New Roman"/>
          <w:szCs w:val="24"/>
        </w:rPr>
        <w:t>Các công việc bị chậm sẽ được lưu ý và lý do</w:t>
      </w:r>
    </w:p>
    <w:p w:rsidR="0013540F" w:rsidRPr="00E8307A" w:rsidRDefault="0013540F" w:rsidP="00831E9D">
      <w:pPr>
        <w:numPr>
          <w:ilvl w:val="0"/>
          <w:numId w:val="33"/>
        </w:numPr>
        <w:suppressAutoHyphens/>
        <w:autoSpaceDE w:val="0"/>
        <w:spacing w:line="240" w:lineRule="auto"/>
        <w:jc w:val="both"/>
        <w:rPr>
          <w:rFonts w:cs="Times New Roman"/>
          <w:szCs w:val="24"/>
        </w:rPr>
      </w:pPr>
      <w:r w:rsidRPr="00E8307A">
        <w:rPr>
          <w:rFonts w:cs="Times New Roman"/>
          <w:szCs w:val="24"/>
        </w:rPr>
        <w:t>Các công việc cần được thực hiện trong tuần sau</w:t>
      </w:r>
    </w:p>
    <w:p w:rsidR="0013540F" w:rsidRPr="00E8307A" w:rsidRDefault="0013540F" w:rsidP="00831E9D">
      <w:pPr>
        <w:numPr>
          <w:ilvl w:val="0"/>
          <w:numId w:val="33"/>
        </w:numPr>
        <w:suppressAutoHyphens/>
        <w:autoSpaceDE w:val="0"/>
        <w:spacing w:line="240" w:lineRule="auto"/>
        <w:jc w:val="both"/>
        <w:rPr>
          <w:rFonts w:cs="Times New Roman"/>
          <w:szCs w:val="24"/>
        </w:rPr>
      </w:pPr>
      <w:r w:rsidRPr="00E8307A">
        <w:rPr>
          <w:rFonts w:cs="Times New Roman"/>
          <w:szCs w:val="24"/>
        </w:rPr>
        <w:t>Các vấn đề phát sinh cần giải quyết</w:t>
      </w:r>
    </w:p>
    <w:p w:rsidR="0013540F" w:rsidRPr="00B77A70" w:rsidRDefault="0013540F" w:rsidP="00831E9D">
      <w:pPr>
        <w:numPr>
          <w:ilvl w:val="0"/>
          <w:numId w:val="33"/>
        </w:numPr>
        <w:suppressAutoHyphens/>
        <w:autoSpaceDE w:val="0"/>
        <w:spacing w:line="240" w:lineRule="auto"/>
        <w:jc w:val="both"/>
        <w:rPr>
          <w:rFonts w:cs="Times New Roman"/>
          <w:szCs w:val="24"/>
        </w:rPr>
      </w:pPr>
      <w:r w:rsidRPr="00E8307A">
        <w:rPr>
          <w:rFonts w:cs="Times New Roman"/>
          <w:szCs w:val="24"/>
        </w:rPr>
        <w:t xml:space="preserve">Các vấn đề cần sự hỗ trợ giải quyết của Ban </w:t>
      </w:r>
      <w:r w:rsidRPr="00E8307A">
        <w:rPr>
          <w:rFonts w:cs="Times New Roman"/>
          <w:szCs w:val="24"/>
          <w:lang w:val="vi-VN"/>
        </w:rPr>
        <w:t>c</w:t>
      </w:r>
      <w:r w:rsidRPr="00E8307A">
        <w:rPr>
          <w:rFonts w:cs="Times New Roman"/>
          <w:szCs w:val="24"/>
        </w:rPr>
        <w:t xml:space="preserve">hỉ đạo </w:t>
      </w:r>
      <w:r w:rsidRPr="00E8307A">
        <w:rPr>
          <w:rFonts w:cs="Times New Roman"/>
          <w:szCs w:val="24"/>
          <w:lang w:val="vi-VN"/>
        </w:rPr>
        <w:t>d</w:t>
      </w:r>
      <w:r w:rsidRPr="00E8307A">
        <w:rPr>
          <w:rFonts w:cs="Times New Roman"/>
          <w:szCs w:val="24"/>
        </w:rPr>
        <w:t>ự án</w:t>
      </w:r>
    </w:p>
    <w:p w:rsidR="0013540F" w:rsidRPr="00E8307A" w:rsidRDefault="0013540F" w:rsidP="00831E9D">
      <w:pPr>
        <w:pStyle w:val="Heading2"/>
        <w:spacing w:line="240" w:lineRule="auto"/>
        <w:rPr>
          <w:rFonts w:cs="Times New Roman"/>
          <w:szCs w:val="24"/>
          <w:lang w:val="en-GB" w:eastAsia="en-AU"/>
        </w:rPr>
      </w:pPr>
      <w:bookmarkStart w:id="22" w:name="_Toc72161662"/>
      <w:r w:rsidRPr="00E8307A">
        <w:rPr>
          <w:rFonts w:cs="Times New Roman"/>
          <w:szCs w:val="24"/>
          <w:lang w:val="en-GB" w:eastAsia="en-AU"/>
        </w:rPr>
        <w:lastRenderedPageBreak/>
        <w:t>Họp định kỳ hàng tuần</w:t>
      </w:r>
      <w:bookmarkEnd w:id="22"/>
    </w:p>
    <w:p w:rsidR="0013540F" w:rsidRPr="00E8307A" w:rsidRDefault="0013540F" w:rsidP="00831E9D">
      <w:pPr>
        <w:spacing w:line="240" w:lineRule="auto"/>
        <w:ind w:firstLine="360"/>
        <w:jc w:val="both"/>
        <w:rPr>
          <w:rFonts w:cs="Times New Roman"/>
          <w:szCs w:val="24"/>
        </w:rPr>
      </w:pPr>
      <w:r w:rsidRPr="00E8307A">
        <w:rPr>
          <w:rFonts w:cs="Times New Roman"/>
          <w:szCs w:val="24"/>
        </w:rPr>
        <w:t>Hàng tuần, đại diện hoặc toàn đội dự án hai bên sẽ họp để cùng rà soát tiến độ của dự án và thảo luận các vấn đề cần thiết. Thành phần tham dự bao</w:t>
      </w:r>
      <w:r w:rsidRPr="00E8307A">
        <w:rPr>
          <w:rFonts w:cs="Times New Roman"/>
          <w:szCs w:val="24"/>
          <w:lang w:val="vi-VN"/>
        </w:rPr>
        <w:t xml:space="preserve"> </w:t>
      </w:r>
      <w:r w:rsidRPr="00E8307A">
        <w:rPr>
          <w:rFonts w:cs="Times New Roman"/>
          <w:szCs w:val="24"/>
        </w:rPr>
        <w:t>gồm:</w:t>
      </w:r>
    </w:p>
    <w:p w:rsidR="0013540F" w:rsidRPr="00E8307A" w:rsidRDefault="0013540F" w:rsidP="00831E9D">
      <w:pPr>
        <w:numPr>
          <w:ilvl w:val="0"/>
          <w:numId w:val="34"/>
        </w:numPr>
        <w:suppressAutoHyphens/>
        <w:autoSpaceDE w:val="0"/>
        <w:spacing w:line="240" w:lineRule="auto"/>
        <w:jc w:val="both"/>
        <w:rPr>
          <w:rFonts w:cs="Times New Roman"/>
          <w:szCs w:val="24"/>
        </w:rPr>
      </w:pPr>
      <w:r w:rsidRPr="00E8307A">
        <w:rPr>
          <w:rFonts w:cs="Times New Roman"/>
          <w:szCs w:val="24"/>
        </w:rPr>
        <w:t>Quản trị dự án hai bên</w:t>
      </w:r>
    </w:p>
    <w:p w:rsidR="0013540F" w:rsidRPr="00E8307A" w:rsidRDefault="0013540F" w:rsidP="00831E9D">
      <w:pPr>
        <w:numPr>
          <w:ilvl w:val="0"/>
          <w:numId w:val="34"/>
        </w:numPr>
        <w:suppressAutoHyphens/>
        <w:autoSpaceDE w:val="0"/>
        <w:spacing w:line="240" w:lineRule="auto"/>
        <w:jc w:val="both"/>
        <w:rPr>
          <w:rFonts w:cs="Times New Roman"/>
          <w:szCs w:val="24"/>
        </w:rPr>
      </w:pPr>
      <w:r w:rsidRPr="00E8307A">
        <w:rPr>
          <w:rFonts w:cs="Times New Roman"/>
          <w:szCs w:val="24"/>
        </w:rPr>
        <w:t>Đại diện các thành viên đội dự án hai bên</w:t>
      </w:r>
    </w:p>
    <w:p w:rsidR="0013540F" w:rsidRPr="00E8307A" w:rsidRDefault="0013540F" w:rsidP="00831E9D">
      <w:pPr>
        <w:spacing w:line="240" w:lineRule="auto"/>
        <w:ind w:firstLine="360"/>
        <w:jc w:val="both"/>
        <w:rPr>
          <w:rFonts w:cs="Times New Roman"/>
          <w:szCs w:val="24"/>
        </w:rPr>
      </w:pPr>
      <w:r w:rsidRPr="00E8307A">
        <w:rPr>
          <w:rFonts w:cs="Times New Roman"/>
          <w:szCs w:val="24"/>
        </w:rPr>
        <w:t>Trong buổi họp, Quản trị dự án FSS sẽ báo cáo tiến độ dự án trong tuần, các công việc bị chậm tiến độ, nguyên nhân và giải pháp khắc phục. Đồng thời, các thành viên dự án sẽ nêu các vấn đề phát sinh để cùng thảo luận và đưa ra phương án giải quyết.</w:t>
      </w:r>
    </w:p>
    <w:p w:rsidR="0013540F" w:rsidRPr="00E8307A" w:rsidRDefault="0013540F" w:rsidP="00831E9D">
      <w:pPr>
        <w:pStyle w:val="Heading2"/>
        <w:spacing w:line="240" w:lineRule="auto"/>
        <w:rPr>
          <w:rFonts w:cs="Times New Roman"/>
          <w:szCs w:val="24"/>
          <w:lang w:val="en-GB" w:eastAsia="en-AU"/>
        </w:rPr>
      </w:pPr>
      <w:bookmarkStart w:id="23" w:name="_Toc72161663"/>
      <w:r w:rsidRPr="00E8307A">
        <w:rPr>
          <w:rFonts w:cs="Times New Roman"/>
          <w:szCs w:val="24"/>
          <w:lang w:val="en-GB" w:eastAsia="en-AU"/>
        </w:rPr>
        <w:t>Họp ban chỉ đạo dự án</w:t>
      </w:r>
      <w:bookmarkEnd w:id="23"/>
    </w:p>
    <w:p w:rsidR="0013540F" w:rsidRPr="00E8307A" w:rsidRDefault="0013540F" w:rsidP="00831E9D">
      <w:pPr>
        <w:spacing w:line="240" w:lineRule="auto"/>
        <w:ind w:firstLine="360"/>
        <w:jc w:val="both"/>
        <w:rPr>
          <w:rFonts w:cs="Times New Roman"/>
          <w:szCs w:val="24"/>
        </w:rPr>
      </w:pPr>
      <w:r w:rsidRPr="00E8307A">
        <w:rPr>
          <w:rFonts w:cs="Times New Roman"/>
          <w:szCs w:val="24"/>
        </w:rPr>
        <w:t xml:space="preserve">Ban </w:t>
      </w:r>
      <w:r w:rsidRPr="00E8307A">
        <w:rPr>
          <w:rFonts w:cs="Times New Roman"/>
          <w:szCs w:val="24"/>
          <w:lang w:val="vi-VN"/>
        </w:rPr>
        <w:t>c</w:t>
      </w:r>
      <w:r w:rsidRPr="00E8307A">
        <w:rPr>
          <w:rFonts w:cs="Times New Roman"/>
          <w:szCs w:val="24"/>
        </w:rPr>
        <w:t xml:space="preserve">hỉ </w:t>
      </w:r>
      <w:r w:rsidRPr="00E8307A">
        <w:rPr>
          <w:rFonts w:cs="Times New Roman"/>
          <w:szCs w:val="24"/>
          <w:lang w:val="vi-VN"/>
        </w:rPr>
        <w:t>đ</w:t>
      </w:r>
      <w:r w:rsidRPr="00E8307A">
        <w:rPr>
          <w:rFonts w:cs="Times New Roman"/>
          <w:szCs w:val="24"/>
        </w:rPr>
        <w:t>ạo dự án sẽ họp định kỳ 01 tháng/lần hoặc theo yêu cầu đặc biệt.</w:t>
      </w:r>
    </w:p>
    <w:p w:rsidR="0013540F" w:rsidRPr="00E8307A" w:rsidRDefault="0013540F" w:rsidP="00831E9D">
      <w:pPr>
        <w:spacing w:line="240" w:lineRule="auto"/>
        <w:ind w:firstLine="360"/>
        <w:jc w:val="both"/>
        <w:rPr>
          <w:rFonts w:cs="Times New Roman"/>
          <w:szCs w:val="24"/>
        </w:rPr>
      </w:pPr>
      <w:r w:rsidRPr="00E8307A">
        <w:rPr>
          <w:rFonts w:cs="Times New Roman"/>
          <w:szCs w:val="24"/>
        </w:rPr>
        <w:t xml:space="preserve">Các cuộc họp bất thường sẽ do </w:t>
      </w:r>
      <w:r w:rsidRPr="00E8307A">
        <w:rPr>
          <w:rFonts w:cs="Times New Roman"/>
          <w:szCs w:val="24"/>
          <w:lang w:val="vi-VN"/>
        </w:rPr>
        <w:t>G</w:t>
      </w:r>
      <w:r w:rsidRPr="00E8307A">
        <w:rPr>
          <w:rFonts w:cs="Times New Roman"/>
          <w:szCs w:val="24"/>
        </w:rPr>
        <w:t xml:space="preserve">iám đốc dự án </w:t>
      </w:r>
      <w:r w:rsidRPr="00E8307A">
        <w:rPr>
          <w:rFonts w:cs="Times New Roman"/>
          <w:szCs w:val="24"/>
          <w:lang w:val="vi-VN"/>
        </w:rPr>
        <w:t>(</w:t>
      </w:r>
      <w:r w:rsidRPr="00E8307A">
        <w:rPr>
          <w:rFonts w:cs="Times New Roman"/>
          <w:szCs w:val="24"/>
        </w:rPr>
        <w:t>các</w:t>
      </w:r>
      <w:r w:rsidRPr="00E8307A">
        <w:rPr>
          <w:rFonts w:cs="Times New Roman"/>
          <w:szCs w:val="24"/>
          <w:lang w:val="vi-VN"/>
        </w:rPr>
        <w:t>)</w:t>
      </w:r>
      <w:r w:rsidRPr="00E8307A">
        <w:rPr>
          <w:rFonts w:cs="Times New Roman"/>
          <w:szCs w:val="24"/>
        </w:rPr>
        <w:t xml:space="preserve"> bên yêu cầu.</w:t>
      </w:r>
    </w:p>
    <w:p w:rsidR="0013540F" w:rsidRPr="00E8307A" w:rsidRDefault="0013540F" w:rsidP="00831E9D">
      <w:pPr>
        <w:spacing w:line="240" w:lineRule="auto"/>
        <w:ind w:firstLine="360"/>
        <w:jc w:val="both"/>
        <w:rPr>
          <w:rFonts w:cs="Times New Roman"/>
          <w:szCs w:val="24"/>
        </w:rPr>
      </w:pPr>
      <w:r w:rsidRPr="00E8307A">
        <w:rPr>
          <w:rFonts w:cs="Times New Roman"/>
          <w:szCs w:val="24"/>
        </w:rPr>
        <w:t xml:space="preserve">Trước mỗi buổi họp Ban </w:t>
      </w:r>
      <w:r w:rsidRPr="00E8307A">
        <w:rPr>
          <w:rFonts w:cs="Times New Roman"/>
          <w:szCs w:val="24"/>
          <w:lang w:val="vi-VN"/>
        </w:rPr>
        <w:t>c</w:t>
      </w:r>
      <w:r w:rsidRPr="00E8307A">
        <w:rPr>
          <w:rFonts w:cs="Times New Roman"/>
          <w:szCs w:val="24"/>
        </w:rPr>
        <w:t xml:space="preserve">hỉ đạo </w:t>
      </w:r>
      <w:r w:rsidRPr="00E8307A">
        <w:rPr>
          <w:rFonts w:cs="Times New Roman"/>
          <w:szCs w:val="24"/>
          <w:lang w:val="vi-VN"/>
        </w:rPr>
        <w:t>d</w:t>
      </w:r>
      <w:r w:rsidRPr="00E8307A">
        <w:rPr>
          <w:rFonts w:cs="Times New Roman"/>
          <w:szCs w:val="24"/>
        </w:rPr>
        <w:t xml:space="preserve">ự án, Quản trị dự án FSS sẽ chuẩn bị báo cáo tổng hợp các kết quả đã đạt được, các công việc chậm trễ, các vấn đề phát sinh, nguyên nhân và phương án khắc phục. Đồng thời, báo cáo sẽ nêu ra các công việc trong giai đoạn tiếp theo. Ngoài ra, báo cáo có thể sẽ nêu ra các vấn đề dự án cần Ban </w:t>
      </w:r>
      <w:r w:rsidRPr="00E8307A">
        <w:rPr>
          <w:rFonts w:cs="Times New Roman"/>
          <w:szCs w:val="24"/>
          <w:lang w:val="vi-VN"/>
        </w:rPr>
        <w:t>c</w:t>
      </w:r>
      <w:r w:rsidRPr="00E8307A">
        <w:rPr>
          <w:rFonts w:cs="Times New Roman"/>
          <w:szCs w:val="24"/>
        </w:rPr>
        <w:t xml:space="preserve">hỉ đạo </w:t>
      </w:r>
      <w:r w:rsidRPr="00E8307A">
        <w:rPr>
          <w:rFonts w:cs="Times New Roman"/>
          <w:szCs w:val="24"/>
          <w:lang w:val="vi-VN"/>
        </w:rPr>
        <w:t>d</w:t>
      </w:r>
      <w:r w:rsidRPr="00E8307A">
        <w:rPr>
          <w:rFonts w:cs="Times New Roman"/>
          <w:szCs w:val="24"/>
        </w:rPr>
        <w:t>ự án hỗ trợ giải quyết.</w:t>
      </w:r>
    </w:p>
    <w:p w:rsidR="0013540F" w:rsidRPr="00E8307A" w:rsidRDefault="0013540F" w:rsidP="00DD2D11">
      <w:pPr>
        <w:pStyle w:val="ListParagraph"/>
        <w:spacing w:line="240" w:lineRule="auto"/>
        <w:ind w:left="630" w:hanging="270"/>
        <w:contextualSpacing w:val="0"/>
        <w:jc w:val="both"/>
        <w:rPr>
          <w:rFonts w:cs="Times New Roman"/>
          <w:szCs w:val="24"/>
        </w:rPr>
      </w:pPr>
      <w:r w:rsidRPr="00E8307A">
        <w:rPr>
          <w:rFonts w:cs="Times New Roman"/>
          <w:szCs w:val="24"/>
        </w:rPr>
        <w:t xml:space="preserve">Báo cáo sẽ được gửi Ban </w:t>
      </w:r>
      <w:r w:rsidRPr="00E8307A">
        <w:rPr>
          <w:rFonts w:cs="Times New Roman"/>
          <w:szCs w:val="24"/>
          <w:lang w:val="vi-VN"/>
        </w:rPr>
        <w:t>c</w:t>
      </w:r>
      <w:r w:rsidRPr="00E8307A">
        <w:rPr>
          <w:rFonts w:cs="Times New Roman"/>
          <w:szCs w:val="24"/>
        </w:rPr>
        <w:t xml:space="preserve">hỉ đạo </w:t>
      </w:r>
      <w:r w:rsidRPr="00E8307A">
        <w:rPr>
          <w:rFonts w:cs="Times New Roman"/>
          <w:szCs w:val="24"/>
          <w:lang w:val="vi-VN"/>
        </w:rPr>
        <w:t>d</w:t>
      </w:r>
      <w:r w:rsidRPr="00E8307A">
        <w:rPr>
          <w:rFonts w:cs="Times New Roman"/>
          <w:szCs w:val="24"/>
        </w:rPr>
        <w:t>ự án 2 ngày</w:t>
      </w:r>
      <w:r w:rsidRPr="00E8307A">
        <w:rPr>
          <w:rFonts w:cs="Times New Roman"/>
          <w:szCs w:val="24"/>
          <w:lang w:val="vi-VN"/>
        </w:rPr>
        <w:t xml:space="preserve"> làm việc</w:t>
      </w:r>
      <w:r w:rsidRPr="00E8307A">
        <w:rPr>
          <w:rFonts w:cs="Times New Roman"/>
          <w:szCs w:val="24"/>
        </w:rPr>
        <w:t xml:space="preserve"> trước buổi họ</w:t>
      </w:r>
      <w:r w:rsidR="00DD2D11" w:rsidRPr="00E8307A">
        <w:rPr>
          <w:rFonts w:cs="Times New Roman"/>
          <w:szCs w:val="24"/>
        </w:rPr>
        <w:t>p.</w:t>
      </w:r>
    </w:p>
    <w:p w:rsidR="00E00635" w:rsidRPr="00E8307A" w:rsidRDefault="0013540F" w:rsidP="00831E9D">
      <w:pPr>
        <w:pStyle w:val="Heading1"/>
        <w:spacing w:line="240" w:lineRule="auto"/>
        <w:rPr>
          <w:rFonts w:cs="Times New Roman"/>
          <w:sz w:val="24"/>
          <w:szCs w:val="24"/>
        </w:rPr>
      </w:pPr>
      <w:bookmarkStart w:id="24" w:name="_Toc72161664"/>
      <w:r w:rsidRPr="00E8307A">
        <w:rPr>
          <w:rFonts w:cs="Times New Roman"/>
          <w:sz w:val="24"/>
          <w:szCs w:val="24"/>
        </w:rPr>
        <w:t>Điều chỉnh kế hoạch dự án</w:t>
      </w:r>
      <w:bookmarkEnd w:id="24"/>
    </w:p>
    <w:p w:rsidR="0013540F" w:rsidRPr="00E8307A" w:rsidRDefault="0013540F" w:rsidP="00831E9D">
      <w:pPr>
        <w:widowControl w:val="0"/>
        <w:spacing w:line="240" w:lineRule="auto"/>
        <w:jc w:val="both"/>
        <w:rPr>
          <w:rFonts w:cs="Times New Roman"/>
          <w:szCs w:val="24"/>
          <w:lang w:val="en-GB" w:eastAsia="en-AU"/>
        </w:rPr>
      </w:pPr>
      <w:r w:rsidRPr="00E8307A">
        <w:rPr>
          <w:rFonts w:cs="Times New Roman"/>
          <w:szCs w:val="24"/>
          <w:lang w:val="en-GB" w:eastAsia="en-AU"/>
        </w:rPr>
        <w:t xml:space="preserve">Khi có vấn đề phát sinh làm ảnh hưởng đến kế hoạch dự án đã được phê duyệt, Quản trị dự án hai bên sẽ cùng thảo luận và thống nhất phương án giải quyết. Trường hợp bắt buộc phải điều chỉnh kế hoạch dự án, Quản trị dự án hai bên sẽ báo cáo lên </w:t>
      </w:r>
      <w:r w:rsidRPr="00E8307A">
        <w:rPr>
          <w:rFonts w:cs="Times New Roman"/>
          <w:szCs w:val="24"/>
        </w:rPr>
        <w:t>Ban Chỉ đạo Dự án</w:t>
      </w:r>
      <w:r w:rsidRPr="00E8307A">
        <w:rPr>
          <w:rFonts w:cs="Times New Roman"/>
          <w:szCs w:val="24"/>
          <w:lang w:val="en-GB" w:eastAsia="en-AU"/>
        </w:rPr>
        <w:t xml:space="preserve"> để xem xét, phê duyệt.</w:t>
      </w:r>
    </w:p>
    <w:p w:rsidR="0013540F" w:rsidRPr="00E8307A" w:rsidRDefault="0013540F" w:rsidP="00831E9D">
      <w:pPr>
        <w:widowControl w:val="0"/>
        <w:spacing w:line="240" w:lineRule="auto"/>
        <w:jc w:val="both"/>
        <w:rPr>
          <w:rFonts w:cs="Times New Roman"/>
          <w:szCs w:val="24"/>
        </w:rPr>
      </w:pPr>
      <w:r w:rsidRPr="00E8307A">
        <w:rPr>
          <w:rFonts w:cs="Times New Roman"/>
          <w:szCs w:val="24"/>
          <w:lang w:val="en-GB" w:eastAsia="en-AU"/>
        </w:rPr>
        <w:t xml:space="preserve">Kế hoạch khung dự án sẽ chỉ được điều chỉnh khi có sự đồng ý, chấp thuận của </w:t>
      </w:r>
      <w:r w:rsidRPr="00E8307A">
        <w:rPr>
          <w:rFonts w:cs="Times New Roman"/>
          <w:szCs w:val="24"/>
        </w:rPr>
        <w:t>Ban Chỉ đạo Dự án.</w:t>
      </w:r>
    </w:p>
    <w:p w:rsidR="0013540F" w:rsidRPr="00E8307A" w:rsidRDefault="004C0252" w:rsidP="00831E9D">
      <w:pPr>
        <w:widowControl w:val="0"/>
        <w:spacing w:line="240" w:lineRule="auto"/>
        <w:jc w:val="both"/>
        <w:rPr>
          <w:rFonts w:cs="Times New Roman"/>
          <w:szCs w:val="24"/>
          <w:lang w:val="en-GB" w:eastAsia="en-AU"/>
        </w:rPr>
      </w:pPr>
      <w:r w:rsidRPr="00E8307A">
        <w:rPr>
          <w:rFonts w:cs="Times New Roman"/>
          <w:szCs w:val="24"/>
          <w:lang w:eastAsia="en-AU"/>
        </w:rPr>
        <w:t>Kế hoạch chi tiết của từng giai đoạn có thể được Quản trị dự án hai bên thống nhất điều chỉnh mà không qua Ban chỉ đạo dự án</w:t>
      </w:r>
      <w:r w:rsidR="0013540F" w:rsidRPr="00E8307A">
        <w:rPr>
          <w:rFonts w:cs="Times New Roman"/>
          <w:szCs w:val="24"/>
          <w:lang w:val="en-GB" w:eastAsia="en-AU"/>
        </w:rPr>
        <w:t>.</w:t>
      </w:r>
    </w:p>
    <w:p w:rsidR="004C0252" w:rsidRPr="00E8307A" w:rsidRDefault="004C0252" w:rsidP="00831E9D">
      <w:pPr>
        <w:pStyle w:val="Heading1"/>
        <w:spacing w:line="240" w:lineRule="auto"/>
        <w:rPr>
          <w:rFonts w:cs="Times New Roman"/>
          <w:sz w:val="24"/>
          <w:szCs w:val="24"/>
          <w:lang w:val="en-GB" w:eastAsia="en-AU"/>
        </w:rPr>
      </w:pPr>
      <w:bookmarkStart w:id="25" w:name="_Toc72161665"/>
      <w:r w:rsidRPr="00E8307A">
        <w:rPr>
          <w:rFonts w:cs="Times New Roman"/>
          <w:sz w:val="24"/>
          <w:szCs w:val="24"/>
          <w:lang w:val="en-GB" w:eastAsia="en-AU"/>
        </w:rPr>
        <w:t>Quy trình kiểm soát thay đổi</w:t>
      </w:r>
      <w:bookmarkEnd w:id="25"/>
    </w:p>
    <w:p w:rsidR="004C0252" w:rsidRPr="00E8307A" w:rsidRDefault="004C0252" w:rsidP="00831E9D">
      <w:pPr>
        <w:spacing w:line="240" w:lineRule="auto"/>
        <w:rPr>
          <w:rFonts w:cs="Times New Roman"/>
          <w:szCs w:val="24"/>
          <w:lang w:val="en-GB" w:eastAsia="en-AU"/>
        </w:rPr>
      </w:pPr>
      <w:r w:rsidRPr="00E8307A">
        <w:rPr>
          <w:rFonts w:cs="Times New Roman"/>
          <w:szCs w:val="24"/>
          <w:lang w:val="en-GB" w:eastAsia="en-AU"/>
        </w:rPr>
        <w:t>Các yêu cầu phát sinh được đánh giá là yêu cầu thay đổi sẽ căn cứ trên tài liệu BRD của dự án, bao gồm</w:t>
      </w:r>
    </w:p>
    <w:p w:rsidR="004C0252" w:rsidRPr="00E8307A" w:rsidRDefault="004C0252" w:rsidP="00831E9D">
      <w:pPr>
        <w:numPr>
          <w:ilvl w:val="0"/>
          <w:numId w:val="34"/>
        </w:numPr>
        <w:suppressAutoHyphens/>
        <w:autoSpaceDE w:val="0"/>
        <w:spacing w:line="240" w:lineRule="auto"/>
        <w:jc w:val="both"/>
        <w:rPr>
          <w:rFonts w:cs="Times New Roman"/>
          <w:szCs w:val="24"/>
        </w:rPr>
      </w:pPr>
      <w:r w:rsidRPr="00E8307A">
        <w:rPr>
          <w:rFonts w:cs="Times New Roman"/>
          <w:szCs w:val="24"/>
        </w:rPr>
        <w:t>Các yêu cầu bổ sung/chỉnh sửa chức năng không được đề cập trong tài liệu BRD hoặc thay đổi so với tài liệu BRD</w:t>
      </w:r>
    </w:p>
    <w:p w:rsidR="004C0252" w:rsidRPr="00E8307A" w:rsidRDefault="004C0252" w:rsidP="00831E9D">
      <w:pPr>
        <w:numPr>
          <w:ilvl w:val="0"/>
          <w:numId w:val="34"/>
        </w:numPr>
        <w:suppressAutoHyphens/>
        <w:autoSpaceDE w:val="0"/>
        <w:spacing w:line="240" w:lineRule="auto"/>
        <w:jc w:val="both"/>
        <w:rPr>
          <w:rFonts w:cs="Times New Roman"/>
          <w:szCs w:val="24"/>
        </w:rPr>
      </w:pPr>
      <w:r w:rsidRPr="00E8307A">
        <w:rPr>
          <w:rFonts w:cs="Times New Roman"/>
          <w:szCs w:val="24"/>
        </w:rPr>
        <w:t>Các yêu cầu tích hợp bổ sung/chỉnh sửa không không được đề cập trong tài liệu BRD hoặc thay đổi so với tài liệu BRD</w:t>
      </w:r>
    </w:p>
    <w:p w:rsidR="004C0252" w:rsidRPr="00E8307A" w:rsidRDefault="004C0252" w:rsidP="00831E9D">
      <w:pPr>
        <w:numPr>
          <w:ilvl w:val="0"/>
          <w:numId w:val="34"/>
        </w:numPr>
        <w:suppressAutoHyphens/>
        <w:autoSpaceDE w:val="0"/>
        <w:spacing w:line="240" w:lineRule="auto"/>
        <w:jc w:val="both"/>
        <w:rPr>
          <w:rFonts w:cs="Times New Roman"/>
          <w:szCs w:val="24"/>
        </w:rPr>
      </w:pPr>
      <w:r w:rsidRPr="00E8307A">
        <w:rPr>
          <w:rFonts w:cs="Times New Roman"/>
          <w:szCs w:val="24"/>
        </w:rPr>
        <w:t>Các yêu cầu bổ sung/chỉnh sửa báo cáo không được đề cập trong tài liệu BRD hoặc thay đổi so với tài liệu BRD</w:t>
      </w:r>
    </w:p>
    <w:p w:rsidR="004C0252" w:rsidRPr="00E8307A" w:rsidRDefault="004C0252" w:rsidP="00CA628D">
      <w:pPr>
        <w:numPr>
          <w:ilvl w:val="0"/>
          <w:numId w:val="34"/>
        </w:numPr>
        <w:suppressAutoHyphens/>
        <w:autoSpaceDE w:val="0"/>
        <w:spacing w:line="240" w:lineRule="auto"/>
        <w:jc w:val="both"/>
        <w:rPr>
          <w:rFonts w:cs="Times New Roman"/>
          <w:szCs w:val="24"/>
          <w:lang w:val="en-GB" w:eastAsia="en-AU"/>
        </w:rPr>
      </w:pPr>
      <w:r w:rsidRPr="00E8307A">
        <w:rPr>
          <w:rFonts w:cs="Times New Roman"/>
          <w:szCs w:val="24"/>
        </w:rPr>
        <w:t>Các yêu cầu chuyển đổi dữ liệu bổ sung/chỉnh sửa không được đề cập trong tài liệu BRD hoặc thay đổi so với tài liệu BRD</w:t>
      </w:r>
    </w:p>
    <w:p w:rsidR="004C0252" w:rsidRPr="00E8307A" w:rsidRDefault="004C0252" w:rsidP="00831E9D">
      <w:pPr>
        <w:spacing w:line="240" w:lineRule="auto"/>
        <w:rPr>
          <w:rFonts w:cs="Times New Roman"/>
          <w:b/>
          <w:szCs w:val="24"/>
          <w:lang w:val="en-GB" w:eastAsia="en-AU"/>
        </w:rPr>
      </w:pPr>
      <w:r w:rsidRPr="00E8307A">
        <w:rPr>
          <w:rFonts w:cs="Times New Roman"/>
          <w:b/>
          <w:szCs w:val="24"/>
          <w:lang w:val="en-GB" w:eastAsia="en-AU"/>
        </w:rPr>
        <w:t>Quy trình kiểm soát thay đổi:</w:t>
      </w:r>
    </w:p>
    <w:p w:rsidR="004C0252" w:rsidRDefault="00B54202" w:rsidP="00831E9D">
      <w:pPr>
        <w:spacing w:line="240" w:lineRule="auto"/>
        <w:rPr>
          <w:szCs w:val="24"/>
        </w:rPr>
      </w:pPr>
      <w:r w:rsidRPr="005F792D">
        <w:rPr>
          <w:szCs w:val="24"/>
        </w:rPr>
        <w:object w:dxaOrig="18060" w:dyaOrig="12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45pt;height:351.45pt" o:ole="">
            <v:imagedata r:id="rId11" o:title=""/>
          </v:shape>
          <o:OLEObject Type="Embed" ProgID="Visio.Drawing.11" ShapeID="_x0000_i1025" DrawAspect="Content" ObjectID="_1685511687" r:id="rId12"/>
        </w:object>
      </w:r>
    </w:p>
    <w:p w:rsidR="009C2640" w:rsidRDefault="009C2640" w:rsidP="00831E9D">
      <w:pPr>
        <w:spacing w:line="240" w:lineRule="auto"/>
        <w:rPr>
          <w:szCs w:val="24"/>
        </w:rPr>
      </w:pPr>
    </w:p>
    <w:p w:rsidR="009C2640" w:rsidRPr="00E8307A" w:rsidRDefault="009C2640" w:rsidP="00831E9D">
      <w:pPr>
        <w:spacing w:line="240" w:lineRule="auto"/>
        <w:rPr>
          <w:rFonts w:cs="Times New Roman"/>
          <w:szCs w:val="24"/>
        </w:rPr>
      </w:pPr>
    </w:p>
    <w:p w:rsidR="004C0252" w:rsidRPr="00E8307A" w:rsidRDefault="004C0252" w:rsidP="00831E9D">
      <w:pPr>
        <w:spacing w:line="240" w:lineRule="auto"/>
        <w:rPr>
          <w:rFonts w:cs="Times New Roman"/>
          <w:b/>
          <w:szCs w:val="24"/>
        </w:rPr>
      </w:pPr>
      <w:r w:rsidRPr="00E8307A">
        <w:rPr>
          <w:rFonts w:cs="Times New Roman"/>
          <w:b/>
          <w:szCs w:val="24"/>
        </w:rPr>
        <w:t>Mô tả quy trình</w:t>
      </w:r>
    </w:p>
    <w:tbl>
      <w:tblPr>
        <w:tblW w:w="9900" w:type="dxa"/>
        <w:tblInd w:w="19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A0" w:firstRow="1" w:lastRow="0" w:firstColumn="1" w:lastColumn="0" w:noHBand="0" w:noVBand="1"/>
      </w:tblPr>
      <w:tblGrid>
        <w:gridCol w:w="1080"/>
        <w:gridCol w:w="2520"/>
        <w:gridCol w:w="2160"/>
        <w:gridCol w:w="4140"/>
      </w:tblGrid>
      <w:tr w:rsidR="004C0252" w:rsidRPr="00E8307A" w:rsidTr="00E8307A">
        <w:trPr>
          <w:trHeight w:val="674"/>
          <w:tblHeader/>
        </w:trPr>
        <w:tc>
          <w:tcPr>
            <w:tcW w:w="1080" w:type="dxa"/>
            <w:shd w:val="clear" w:color="auto" w:fill="D9D9D9"/>
            <w:vAlign w:val="center"/>
          </w:tcPr>
          <w:p w:rsidR="004C0252" w:rsidRPr="00E8307A" w:rsidRDefault="004C0252" w:rsidP="00831E9D">
            <w:pPr>
              <w:spacing w:line="240" w:lineRule="auto"/>
              <w:jc w:val="center"/>
              <w:rPr>
                <w:rFonts w:cs="Times New Roman"/>
                <w:b/>
                <w:szCs w:val="24"/>
              </w:rPr>
            </w:pPr>
            <w:r w:rsidRPr="00E8307A">
              <w:rPr>
                <w:rFonts w:cs="Times New Roman"/>
                <w:b/>
                <w:szCs w:val="24"/>
              </w:rPr>
              <w:t>Bước</w:t>
            </w:r>
          </w:p>
        </w:tc>
        <w:tc>
          <w:tcPr>
            <w:tcW w:w="2520" w:type="dxa"/>
            <w:shd w:val="clear" w:color="auto" w:fill="D9D9D9"/>
            <w:vAlign w:val="center"/>
          </w:tcPr>
          <w:p w:rsidR="004C0252" w:rsidRPr="00E8307A" w:rsidRDefault="004C0252" w:rsidP="00831E9D">
            <w:pPr>
              <w:spacing w:line="240" w:lineRule="auto"/>
              <w:jc w:val="center"/>
              <w:rPr>
                <w:rFonts w:cs="Times New Roman"/>
                <w:b/>
                <w:szCs w:val="24"/>
              </w:rPr>
            </w:pPr>
            <w:r w:rsidRPr="00E8307A">
              <w:rPr>
                <w:rFonts w:cs="Times New Roman"/>
                <w:b/>
                <w:szCs w:val="24"/>
              </w:rPr>
              <w:t>Thực hiện</w:t>
            </w:r>
          </w:p>
        </w:tc>
        <w:tc>
          <w:tcPr>
            <w:tcW w:w="2160" w:type="dxa"/>
            <w:shd w:val="clear" w:color="auto" w:fill="D9D9D9"/>
            <w:vAlign w:val="center"/>
          </w:tcPr>
          <w:p w:rsidR="004C0252" w:rsidRPr="00E8307A" w:rsidRDefault="004C0252" w:rsidP="00831E9D">
            <w:pPr>
              <w:spacing w:line="240" w:lineRule="auto"/>
              <w:jc w:val="center"/>
              <w:rPr>
                <w:rFonts w:cs="Times New Roman"/>
                <w:b/>
                <w:szCs w:val="24"/>
              </w:rPr>
            </w:pPr>
            <w:r w:rsidRPr="00E8307A">
              <w:rPr>
                <w:rFonts w:cs="Times New Roman"/>
                <w:b/>
                <w:szCs w:val="24"/>
              </w:rPr>
              <w:t>Người thực hiện</w:t>
            </w:r>
          </w:p>
        </w:tc>
        <w:tc>
          <w:tcPr>
            <w:tcW w:w="4140" w:type="dxa"/>
            <w:shd w:val="clear" w:color="auto" w:fill="D9D9D9"/>
            <w:vAlign w:val="center"/>
          </w:tcPr>
          <w:p w:rsidR="004C0252" w:rsidRPr="00E8307A" w:rsidRDefault="004C0252" w:rsidP="00831E9D">
            <w:pPr>
              <w:spacing w:line="240" w:lineRule="auto"/>
              <w:jc w:val="center"/>
              <w:rPr>
                <w:rFonts w:cs="Times New Roman"/>
                <w:b/>
                <w:szCs w:val="24"/>
              </w:rPr>
            </w:pPr>
            <w:r w:rsidRPr="00E8307A">
              <w:rPr>
                <w:rFonts w:cs="Times New Roman"/>
                <w:b/>
                <w:szCs w:val="24"/>
              </w:rPr>
              <w:t>Kết quả đầu ra</w:t>
            </w:r>
          </w:p>
        </w:tc>
      </w:tr>
      <w:tr w:rsidR="00B54202" w:rsidRPr="00E8307A" w:rsidTr="00E8307A">
        <w:tc>
          <w:tcPr>
            <w:tcW w:w="1080" w:type="dxa"/>
          </w:tcPr>
          <w:p w:rsidR="00B54202" w:rsidRPr="00E8307A" w:rsidRDefault="00B54202" w:rsidP="00B54202">
            <w:pPr>
              <w:spacing w:line="240" w:lineRule="auto"/>
              <w:rPr>
                <w:rFonts w:cs="Times New Roman"/>
                <w:b/>
                <w:szCs w:val="24"/>
                <w:u w:val="single"/>
              </w:rPr>
            </w:pPr>
            <w:r w:rsidRPr="00E8307A">
              <w:rPr>
                <w:rFonts w:cs="Times New Roman"/>
                <w:b/>
                <w:szCs w:val="24"/>
                <w:u w:val="single"/>
              </w:rPr>
              <w:t>B.II.01</w:t>
            </w:r>
          </w:p>
        </w:tc>
        <w:tc>
          <w:tcPr>
            <w:tcW w:w="2520" w:type="dxa"/>
          </w:tcPr>
          <w:p w:rsidR="00B54202" w:rsidRPr="00E8307A" w:rsidRDefault="00B54202" w:rsidP="00B54202">
            <w:pPr>
              <w:spacing w:line="240" w:lineRule="auto"/>
              <w:jc w:val="both"/>
              <w:rPr>
                <w:rFonts w:cs="Times New Roman"/>
                <w:szCs w:val="24"/>
                <w:lang w:val="en-GB"/>
              </w:rPr>
            </w:pPr>
            <w:r w:rsidRPr="00E8307A">
              <w:rPr>
                <w:rFonts w:cs="Times New Roman"/>
                <w:szCs w:val="24"/>
              </w:rPr>
              <w:t>Xem xét và làm rõ yêu cầu</w:t>
            </w:r>
          </w:p>
        </w:tc>
        <w:tc>
          <w:tcPr>
            <w:tcW w:w="2160" w:type="dxa"/>
          </w:tcPr>
          <w:p w:rsidR="00B54202" w:rsidRPr="00012AC5" w:rsidRDefault="00B54202" w:rsidP="00B54202">
            <w:pPr>
              <w:jc w:val="both"/>
              <w:rPr>
                <w:szCs w:val="24"/>
              </w:rPr>
            </w:pPr>
            <w:r>
              <w:rPr>
                <w:szCs w:val="24"/>
              </w:rPr>
              <w:t>Thành viên dự án FSS</w:t>
            </w:r>
          </w:p>
        </w:tc>
        <w:tc>
          <w:tcPr>
            <w:tcW w:w="4140" w:type="dxa"/>
          </w:tcPr>
          <w:p w:rsidR="00B54202" w:rsidRPr="00E8307A" w:rsidRDefault="00B54202" w:rsidP="00B54202">
            <w:pPr>
              <w:spacing w:line="240" w:lineRule="auto"/>
              <w:jc w:val="both"/>
              <w:rPr>
                <w:rFonts w:cs="Times New Roman"/>
                <w:bCs/>
                <w:szCs w:val="24"/>
                <w:lang w:val="en-GB"/>
              </w:rPr>
            </w:pPr>
            <w:r w:rsidRPr="00E8307A">
              <w:rPr>
                <w:rFonts w:cs="Times New Roman"/>
                <w:bCs/>
                <w:szCs w:val="24"/>
                <w:lang w:val="en-GB"/>
              </w:rPr>
              <w:t>Hiểu rõ yêu cầu của khách hàng</w:t>
            </w:r>
          </w:p>
        </w:tc>
      </w:tr>
      <w:tr w:rsidR="00B54202" w:rsidRPr="00E8307A" w:rsidTr="00E8307A">
        <w:tc>
          <w:tcPr>
            <w:tcW w:w="1080" w:type="dxa"/>
          </w:tcPr>
          <w:p w:rsidR="00B54202" w:rsidRPr="00E8307A" w:rsidRDefault="00B54202" w:rsidP="00B54202">
            <w:pPr>
              <w:spacing w:line="240" w:lineRule="auto"/>
              <w:rPr>
                <w:rFonts w:cs="Times New Roman"/>
                <w:b/>
                <w:szCs w:val="24"/>
                <w:u w:val="single"/>
              </w:rPr>
            </w:pPr>
            <w:r w:rsidRPr="00E8307A">
              <w:rPr>
                <w:rFonts w:cs="Times New Roman"/>
                <w:b/>
                <w:szCs w:val="24"/>
                <w:u w:val="single"/>
              </w:rPr>
              <w:t>B.II.02</w:t>
            </w:r>
          </w:p>
        </w:tc>
        <w:tc>
          <w:tcPr>
            <w:tcW w:w="2520" w:type="dxa"/>
          </w:tcPr>
          <w:p w:rsidR="00B54202" w:rsidRPr="00E8307A" w:rsidRDefault="00B54202" w:rsidP="00B54202">
            <w:pPr>
              <w:spacing w:line="240" w:lineRule="auto"/>
              <w:jc w:val="both"/>
              <w:rPr>
                <w:rFonts w:cs="Times New Roman"/>
                <w:szCs w:val="24"/>
              </w:rPr>
            </w:pPr>
            <w:r w:rsidRPr="00E8307A">
              <w:rPr>
                <w:rFonts w:cs="Times New Roman"/>
                <w:szCs w:val="24"/>
              </w:rPr>
              <w:t>Phân tích yêu cầu và ước tính nguồn lực</w:t>
            </w:r>
          </w:p>
        </w:tc>
        <w:tc>
          <w:tcPr>
            <w:tcW w:w="2160" w:type="dxa"/>
          </w:tcPr>
          <w:p w:rsidR="00B54202" w:rsidRPr="00012AC5" w:rsidRDefault="00B54202" w:rsidP="00B54202">
            <w:pPr>
              <w:jc w:val="both"/>
              <w:rPr>
                <w:szCs w:val="24"/>
              </w:rPr>
            </w:pPr>
            <w:r>
              <w:rPr>
                <w:szCs w:val="24"/>
              </w:rPr>
              <w:t>Thành viên dự án FSS</w:t>
            </w:r>
          </w:p>
          <w:p w:rsidR="00B54202" w:rsidRPr="00012AC5" w:rsidRDefault="00B54202" w:rsidP="00B54202">
            <w:pPr>
              <w:jc w:val="both"/>
              <w:rPr>
                <w:szCs w:val="24"/>
              </w:rPr>
            </w:pPr>
          </w:p>
        </w:tc>
        <w:tc>
          <w:tcPr>
            <w:tcW w:w="4140" w:type="dxa"/>
          </w:tcPr>
          <w:p w:rsidR="00B54202" w:rsidRPr="00E8307A" w:rsidRDefault="00B54202" w:rsidP="00B54202">
            <w:pPr>
              <w:spacing w:line="240" w:lineRule="auto"/>
              <w:jc w:val="both"/>
              <w:rPr>
                <w:rFonts w:cs="Times New Roman"/>
                <w:szCs w:val="24"/>
                <w:lang w:val="en-GB"/>
              </w:rPr>
            </w:pPr>
            <w:r w:rsidRPr="00E8307A">
              <w:rPr>
                <w:rFonts w:cs="Times New Roman"/>
                <w:bCs/>
                <w:szCs w:val="24"/>
                <w:lang w:val="en-GB"/>
              </w:rPr>
              <w:t>Hiểu rõ yêu cầu của khách hàng và ước tính được nguồn lực</w:t>
            </w:r>
          </w:p>
        </w:tc>
      </w:tr>
      <w:tr w:rsidR="00B54202" w:rsidRPr="00E8307A" w:rsidTr="00E8307A">
        <w:tc>
          <w:tcPr>
            <w:tcW w:w="1080" w:type="dxa"/>
          </w:tcPr>
          <w:p w:rsidR="00B54202" w:rsidRPr="00E8307A" w:rsidRDefault="00B54202" w:rsidP="00B54202">
            <w:pPr>
              <w:spacing w:line="240" w:lineRule="auto"/>
              <w:rPr>
                <w:rFonts w:cs="Times New Roman"/>
                <w:b/>
                <w:szCs w:val="24"/>
                <w:u w:val="single"/>
              </w:rPr>
            </w:pPr>
            <w:bookmarkStart w:id="26" w:name="_Hlk39502324"/>
            <w:r w:rsidRPr="00E8307A">
              <w:rPr>
                <w:rFonts w:cs="Times New Roman"/>
                <w:b/>
                <w:szCs w:val="24"/>
                <w:u w:val="single"/>
              </w:rPr>
              <w:t>B.II.03</w:t>
            </w:r>
          </w:p>
        </w:tc>
        <w:tc>
          <w:tcPr>
            <w:tcW w:w="2520" w:type="dxa"/>
          </w:tcPr>
          <w:p w:rsidR="00B54202" w:rsidRPr="00E8307A" w:rsidRDefault="00B54202" w:rsidP="00B54202">
            <w:pPr>
              <w:spacing w:line="240" w:lineRule="auto"/>
              <w:jc w:val="both"/>
              <w:rPr>
                <w:rFonts w:cs="Times New Roman"/>
                <w:szCs w:val="24"/>
              </w:rPr>
            </w:pPr>
            <w:r w:rsidRPr="00E8307A">
              <w:rPr>
                <w:rFonts w:cs="Times New Roman"/>
                <w:szCs w:val="24"/>
              </w:rPr>
              <w:t>Review nội bộ và phê duyệt</w:t>
            </w:r>
          </w:p>
        </w:tc>
        <w:tc>
          <w:tcPr>
            <w:tcW w:w="2160" w:type="dxa"/>
          </w:tcPr>
          <w:p w:rsidR="00B54202" w:rsidRPr="00012AC5" w:rsidRDefault="00B54202" w:rsidP="00B54202">
            <w:pPr>
              <w:jc w:val="both"/>
              <w:rPr>
                <w:szCs w:val="24"/>
              </w:rPr>
            </w:pPr>
            <w:r>
              <w:rPr>
                <w:szCs w:val="24"/>
              </w:rPr>
              <w:t xml:space="preserve">QTDA FSS </w:t>
            </w:r>
          </w:p>
        </w:tc>
        <w:tc>
          <w:tcPr>
            <w:tcW w:w="4140" w:type="dxa"/>
          </w:tcPr>
          <w:p w:rsidR="00B54202" w:rsidRPr="00E8307A" w:rsidRDefault="00B54202" w:rsidP="00B54202">
            <w:pPr>
              <w:spacing w:line="240" w:lineRule="auto"/>
              <w:jc w:val="both"/>
              <w:rPr>
                <w:rFonts w:cs="Times New Roman"/>
                <w:szCs w:val="24"/>
              </w:rPr>
            </w:pPr>
            <w:bookmarkStart w:id="27" w:name="OLE_LINK10"/>
            <w:r w:rsidRPr="00E8307A">
              <w:rPr>
                <w:rFonts w:cs="Times New Roman"/>
                <w:szCs w:val="24"/>
              </w:rPr>
              <w:t>Trưởng nhóm đưa ra quyết định cuối cùng</w:t>
            </w:r>
          </w:p>
          <w:p w:rsidR="00B54202" w:rsidRPr="00E8307A" w:rsidRDefault="00B54202" w:rsidP="00B54202">
            <w:pPr>
              <w:spacing w:line="240" w:lineRule="auto"/>
              <w:jc w:val="both"/>
              <w:rPr>
                <w:rFonts w:cs="Times New Roman"/>
                <w:szCs w:val="24"/>
              </w:rPr>
            </w:pPr>
            <w:r w:rsidRPr="00E8307A">
              <w:rPr>
                <w:rFonts w:cs="Times New Roman"/>
                <w:szCs w:val="24"/>
              </w:rPr>
              <w:t>Nếu được chấp nhận, chuyển sang bước B.II.04</w:t>
            </w:r>
          </w:p>
          <w:p w:rsidR="00B54202" w:rsidRPr="00E8307A" w:rsidRDefault="00B54202" w:rsidP="00B54202">
            <w:pPr>
              <w:spacing w:line="240" w:lineRule="auto"/>
              <w:jc w:val="both"/>
              <w:rPr>
                <w:rFonts w:cs="Times New Roman"/>
                <w:szCs w:val="24"/>
                <w:lang w:val="en-GB"/>
              </w:rPr>
            </w:pPr>
            <w:r w:rsidRPr="00E8307A">
              <w:rPr>
                <w:rFonts w:cs="Times New Roman"/>
                <w:szCs w:val="24"/>
              </w:rPr>
              <w:t>Nếu từ chối, chuyển sang bước B.II.02</w:t>
            </w:r>
            <w:bookmarkEnd w:id="27"/>
          </w:p>
        </w:tc>
      </w:tr>
      <w:bookmarkEnd w:id="26"/>
      <w:tr w:rsidR="00B54202" w:rsidRPr="00E8307A" w:rsidTr="00E8307A">
        <w:tc>
          <w:tcPr>
            <w:tcW w:w="1080" w:type="dxa"/>
          </w:tcPr>
          <w:p w:rsidR="00B54202" w:rsidRPr="00E8307A" w:rsidRDefault="00B54202" w:rsidP="00B54202">
            <w:pPr>
              <w:spacing w:line="240" w:lineRule="auto"/>
              <w:rPr>
                <w:rFonts w:cs="Times New Roman"/>
                <w:b/>
                <w:szCs w:val="24"/>
                <w:u w:val="single"/>
              </w:rPr>
            </w:pPr>
            <w:r w:rsidRPr="00E8307A">
              <w:rPr>
                <w:rFonts w:cs="Times New Roman"/>
                <w:b/>
                <w:szCs w:val="24"/>
                <w:u w:val="single"/>
              </w:rPr>
              <w:lastRenderedPageBreak/>
              <w:t>B.II.04</w:t>
            </w:r>
          </w:p>
        </w:tc>
        <w:tc>
          <w:tcPr>
            <w:tcW w:w="2520" w:type="dxa"/>
          </w:tcPr>
          <w:p w:rsidR="00B54202" w:rsidRPr="00E8307A" w:rsidRDefault="00B54202" w:rsidP="00B54202">
            <w:pPr>
              <w:spacing w:line="240" w:lineRule="auto"/>
              <w:jc w:val="both"/>
              <w:rPr>
                <w:rFonts w:cs="Times New Roman"/>
                <w:szCs w:val="24"/>
              </w:rPr>
            </w:pPr>
            <w:r w:rsidRPr="00E8307A">
              <w:rPr>
                <w:rFonts w:cs="Times New Roman"/>
                <w:szCs w:val="24"/>
              </w:rPr>
              <w:t>Khách hàng xem xét và phê duyệt</w:t>
            </w:r>
          </w:p>
        </w:tc>
        <w:tc>
          <w:tcPr>
            <w:tcW w:w="2160" w:type="dxa"/>
          </w:tcPr>
          <w:p w:rsidR="00B54202" w:rsidRPr="00012AC5" w:rsidRDefault="00B54202" w:rsidP="00B54202">
            <w:pPr>
              <w:jc w:val="both"/>
              <w:rPr>
                <w:szCs w:val="24"/>
              </w:rPr>
            </w:pPr>
            <w:r w:rsidRPr="00012AC5">
              <w:rPr>
                <w:szCs w:val="24"/>
              </w:rPr>
              <w:t>Khách hàng</w:t>
            </w:r>
          </w:p>
        </w:tc>
        <w:tc>
          <w:tcPr>
            <w:tcW w:w="4140" w:type="dxa"/>
          </w:tcPr>
          <w:p w:rsidR="00B54202" w:rsidRPr="00E8307A" w:rsidRDefault="00B54202" w:rsidP="00B54202">
            <w:pPr>
              <w:spacing w:line="240" w:lineRule="auto"/>
              <w:jc w:val="both"/>
              <w:rPr>
                <w:rFonts w:cs="Times New Roman"/>
                <w:szCs w:val="24"/>
              </w:rPr>
            </w:pPr>
            <w:r w:rsidRPr="00E8307A">
              <w:rPr>
                <w:rFonts w:cs="Times New Roman"/>
                <w:szCs w:val="24"/>
              </w:rPr>
              <w:t>Nếu khách hàng đồng ý giải pháp, chuyển sang bước B.II.05</w:t>
            </w:r>
          </w:p>
          <w:p w:rsidR="00B54202" w:rsidRPr="00E8307A" w:rsidRDefault="00B54202" w:rsidP="00B54202">
            <w:pPr>
              <w:spacing w:line="240" w:lineRule="auto"/>
              <w:jc w:val="both"/>
              <w:rPr>
                <w:rFonts w:cs="Times New Roman"/>
                <w:szCs w:val="24"/>
              </w:rPr>
            </w:pPr>
            <w:r w:rsidRPr="00E8307A">
              <w:rPr>
                <w:rFonts w:cs="Times New Roman"/>
                <w:szCs w:val="24"/>
              </w:rPr>
              <w:t>Nếu khách hàng từ chối giải pháp, quay lại bước B.II.02</w:t>
            </w:r>
          </w:p>
        </w:tc>
      </w:tr>
      <w:tr w:rsidR="00B54202" w:rsidRPr="00E8307A" w:rsidTr="00E8307A">
        <w:tc>
          <w:tcPr>
            <w:tcW w:w="1080" w:type="dxa"/>
          </w:tcPr>
          <w:p w:rsidR="00B54202" w:rsidRPr="00E8307A" w:rsidRDefault="00B54202" w:rsidP="00B54202">
            <w:pPr>
              <w:spacing w:line="240" w:lineRule="auto"/>
              <w:rPr>
                <w:rFonts w:cs="Times New Roman"/>
                <w:b/>
                <w:szCs w:val="24"/>
                <w:u w:val="single"/>
              </w:rPr>
            </w:pPr>
            <w:r w:rsidRPr="00E8307A">
              <w:rPr>
                <w:rFonts w:cs="Times New Roman"/>
                <w:b/>
                <w:szCs w:val="24"/>
                <w:u w:val="single"/>
              </w:rPr>
              <w:t>B.II.05</w:t>
            </w:r>
          </w:p>
        </w:tc>
        <w:tc>
          <w:tcPr>
            <w:tcW w:w="2520" w:type="dxa"/>
          </w:tcPr>
          <w:p w:rsidR="00B54202" w:rsidRPr="00E8307A" w:rsidRDefault="00B54202" w:rsidP="00B54202">
            <w:pPr>
              <w:spacing w:line="240" w:lineRule="auto"/>
              <w:jc w:val="both"/>
              <w:rPr>
                <w:rFonts w:cs="Times New Roman"/>
                <w:szCs w:val="24"/>
                <w:lang w:val="en-GB"/>
              </w:rPr>
            </w:pPr>
            <w:r w:rsidRPr="00E8307A">
              <w:rPr>
                <w:rFonts w:cs="Times New Roman"/>
                <w:szCs w:val="24"/>
              </w:rPr>
              <w:t>Tài liệu thiết kế chi tiết/kế hoạch</w:t>
            </w:r>
          </w:p>
        </w:tc>
        <w:tc>
          <w:tcPr>
            <w:tcW w:w="2160" w:type="dxa"/>
          </w:tcPr>
          <w:p w:rsidR="00B54202" w:rsidRPr="00012AC5" w:rsidRDefault="00B54202" w:rsidP="00B54202">
            <w:pPr>
              <w:jc w:val="both"/>
              <w:rPr>
                <w:szCs w:val="24"/>
              </w:rPr>
            </w:pPr>
            <w:r>
              <w:rPr>
                <w:szCs w:val="24"/>
              </w:rPr>
              <w:t>Thành viên dự án FSS</w:t>
            </w:r>
          </w:p>
          <w:p w:rsidR="00B54202" w:rsidRPr="00012AC5" w:rsidRDefault="00B54202" w:rsidP="00B54202">
            <w:pPr>
              <w:jc w:val="both"/>
              <w:rPr>
                <w:szCs w:val="24"/>
              </w:rPr>
            </w:pPr>
          </w:p>
        </w:tc>
        <w:tc>
          <w:tcPr>
            <w:tcW w:w="4140" w:type="dxa"/>
          </w:tcPr>
          <w:p w:rsidR="00B54202" w:rsidRPr="00E8307A" w:rsidRDefault="00B54202" w:rsidP="00B54202">
            <w:pPr>
              <w:spacing w:line="240" w:lineRule="auto"/>
              <w:jc w:val="both"/>
              <w:rPr>
                <w:rFonts w:cs="Times New Roman"/>
                <w:szCs w:val="24"/>
              </w:rPr>
            </w:pPr>
            <w:r w:rsidRPr="00E8307A">
              <w:rPr>
                <w:rFonts w:cs="Times New Roman"/>
                <w:szCs w:val="24"/>
              </w:rPr>
              <w:t>Tài liệu thiết kế chi tiết</w:t>
            </w:r>
          </w:p>
        </w:tc>
      </w:tr>
      <w:tr w:rsidR="00B54202" w:rsidRPr="00E8307A" w:rsidTr="00E8307A">
        <w:tc>
          <w:tcPr>
            <w:tcW w:w="1080" w:type="dxa"/>
          </w:tcPr>
          <w:p w:rsidR="00B54202" w:rsidRPr="00E8307A" w:rsidRDefault="00B54202" w:rsidP="00B54202">
            <w:pPr>
              <w:spacing w:line="240" w:lineRule="auto"/>
              <w:rPr>
                <w:rFonts w:cs="Times New Roman"/>
                <w:szCs w:val="24"/>
              </w:rPr>
            </w:pPr>
            <w:r w:rsidRPr="00E8307A">
              <w:rPr>
                <w:rFonts w:cs="Times New Roman"/>
                <w:b/>
                <w:szCs w:val="24"/>
                <w:u w:val="single"/>
              </w:rPr>
              <w:t>B.II.06</w:t>
            </w:r>
          </w:p>
        </w:tc>
        <w:tc>
          <w:tcPr>
            <w:tcW w:w="2520" w:type="dxa"/>
          </w:tcPr>
          <w:p w:rsidR="00B54202" w:rsidRPr="00E8307A" w:rsidRDefault="00B54202" w:rsidP="00B54202">
            <w:pPr>
              <w:spacing w:line="240" w:lineRule="auto"/>
              <w:jc w:val="both"/>
              <w:rPr>
                <w:rFonts w:cs="Times New Roman"/>
                <w:szCs w:val="24"/>
              </w:rPr>
            </w:pPr>
            <w:r w:rsidRPr="00E8307A">
              <w:rPr>
                <w:rFonts w:cs="Times New Roman"/>
                <w:szCs w:val="24"/>
              </w:rPr>
              <w:t>Review nội bộ và phê duyệt</w:t>
            </w:r>
          </w:p>
        </w:tc>
        <w:tc>
          <w:tcPr>
            <w:tcW w:w="2160" w:type="dxa"/>
          </w:tcPr>
          <w:p w:rsidR="00B54202" w:rsidRPr="00012AC5" w:rsidRDefault="00B54202" w:rsidP="00B54202">
            <w:pPr>
              <w:jc w:val="both"/>
              <w:rPr>
                <w:szCs w:val="24"/>
              </w:rPr>
            </w:pPr>
            <w:r>
              <w:rPr>
                <w:szCs w:val="24"/>
              </w:rPr>
              <w:t>QTDA FSS</w:t>
            </w:r>
          </w:p>
        </w:tc>
        <w:tc>
          <w:tcPr>
            <w:tcW w:w="4140" w:type="dxa"/>
          </w:tcPr>
          <w:p w:rsidR="00B54202" w:rsidRPr="00E8307A" w:rsidRDefault="00B54202" w:rsidP="00B54202">
            <w:pPr>
              <w:spacing w:line="240" w:lineRule="auto"/>
              <w:jc w:val="both"/>
              <w:rPr>
                <w:rFonts w:cs="Times New Roman"/>
                <w:szCs w:val="24"/>
              </w:rPr>
            </w:pPr>
            <w:r w:rsidRPr="00E8307A">
              <w:rPr>
                <w:rFonts w:cs="Times New Roman"/>
                <w:szCs w:val="24"/>
              </w:rPr>
              <w:t>Phê duyệt tài liệu</w:t>
            </w:r>
          </w:p>
          <w:p w:rsidR="00B54202" w:rsidRPr="00E8307A" w:rsidRDefault="00B54202" w:rsidP="00B54202">
            <w:pPr>
              <w:spacing w:line="240" w:lineRule="auto"/>
              <w:jc w:val="both"/>
              <w:rPr>
                <w:rFonts w:cs="Times New Roman"/>
                <w:szCs w:val="24"/>
              </w:rPr>
            </w:pPr>
            <w:r w:rsidRPr="00E8307A">
              <w:rPr>
                <w:rFonts w:cs="Times New Roman"/>
                <w:szCs w:val="24"/>
              </w:rPr>
              <w:t>Nếu chấp nhận, chuyển sang bước B.II.07</w:t>
            </w:r>
          </w:p>
          <w:p w:rsidR="00B54202" w:rsidRPr="00E8307A" w:rsidRDefault="00B54202" w:rsidP="00B54202">
            <w:pPr>
              <w:spacing w:line="240" w:lineRule="auto"/>
              <w:jc w:val="both"/>
              <w:rPr>
                <w:rFonts w:cs="Times New Roman"/>
                <w:szCs w:val="24"/>
              </w:rPr>
            </w:pPr>
            <w:r w:rsidRPr="00E8307A">
              <w:rPr>
                <w:rFonts w:cs="Times New Roman"/>
                <w:szCs w:val="24"/>
              </w:rPr>
              <w:t>Nếu từ chối, quay lại bước B.II.05</w:t>
            </w:r>
          </w:p>
        </w:tc>
      </w:tr>
      <w:tr w:rsidR="00B54202" w:rsidRPr="00E8307A" w:rsidTr="00E8307A">
        <w:tc>
          <w:tcPr>
            <w:tcW w:w="1080" w:type="dxa"/>
          </w:tcPr>
          <w:p w:rsidR="00B54202" w:rsidRPr="00E8307A" w:rsidRDefault="00B54202" w:rsidP="00B54202">
            <w:pPr>
              <w:spacing w:line="240" w:lineRule="auto"/>
              <w:rPr>
                <w:rFonts w:cs="Times New Roman"/>
                <w:szCs w:val="24"/>
              </w:rPr>
            </w:pPr>
            <w:r w:rsidRPr="00E8307A">
              <w:rPr>
                <w:rFonts w:cs="Times New Roman"/>
                <w:b/>
                <w:szCs w:val="24"/>
                <w:u w:val="single"/>
              </w:rPr>
              <w:t>B.I.07</w:t>
            </w:r>
          </w:p>
        </w:tc>
        <w:tc>
          <w:tcPr>
            <w:tcW w:w="2520" w:type="dxa"/>
          </w:tcPr>
          <w:p w:rsidR="00B54202" w:rsidRPr="00E8307A" w:rsidRDefault="00B54202" w:rsidP="00B54202">
            <w:pPr>
              <w:spacing w:line="240" w:lineRule="auto"/>
              <w:rPr>
                <w:rFonts w:cs="Times New Roman"/>
                <w:szCs w:val="24"/>
                <w:lang w:val="en-GB"/>
              </w:rPr>
            </w:pPr>
            <w:r w:rsidRPr="00E8307A">
              <w:rPr>
                <w:rFonts w:cs="Times New Roman"/>
                <w:szCs w:val="24"/>
              </w:rPr>
              <w:t>Thay đổi cấu hình/lập trình</w:t>
            </w:r>
          </w:p>
        </w:tc>
        <w:tc>
          <w:tcPr>
            <w:tcW w:w="2160" w:type="dxa"/>
          </w:tcPr>
          <w:p w:rsidR="00B54202" w:rsidRPr="00012AC5" w:rsidRDefault="00B54202" w:rsidP="00B54202">
            <w:pPr>
              <w:jc w:val="both"/>
              <w:rPr>
                <w:szCs w:val="24"/>
              </w:rPr>
            </w:pPr>
            <w:r>
              <w:rPr>
                <w:szCs w:val="24"/>
              </w:rPr>
              <w:t>Thành viên dự án FSS</w:t>
            </w:r>
          </w:p>
          <w:p w:rsidR="00B54202" w:rsidRPr="00012AC5" w:rsidRDefault="00B54202" w:rsidP="00B54202">
            <w:pPr>
              <w:jc w:val="both"/>
              <w:rPr>
                <w:szCs w:val="24"/>
              </w:rPr>
            </w:pPr>
          </w:p>
        </w:tc>
        <w:tc>
          <w:tcPr>
            <w:tcW w:w="4140" w:type="dxa"/>
          </w:tcPr>
          <w:p w:rsidR="00B54202" w:rsidRPr="00E8307A" w:rsidRDefault="00B54202" w:rsidP="00B54202">
            <w:pPr>
              <w:spacing w:line="240" w:lineRule="auto"/>
              <w:jc w:val="both"/>
              <w:rPr>
                <w:rFonts w:cs="Times New Roman"/>
                <w:szCs w:val="24"/>
              </w:rPr>
            </w:pPr>
            <w:r w:rsidRPr="00E8307A">
              <w:rPr>
                <w:rFonts w:cs="Times New Roman"/>
                <w:szCs w:val="24"/>
              </w:rPr>
              <w:t>Chương trình đã thay đổi</w:t>
            </w:r>
          </w:p>
          <w:p w:rsidR="00B54202" w:rsidRPr="00E8307A" w:rsidRDefault="00B54202" w:rsidP="00B54202">
            <w:pPr>
              <w:spacing w:line="240" w:lineRule="auto"/>
              <w:jc w:val="both"/>
              <w:rPr>
                <w:rFonts w:cs="Times New Roman"/>
                <w:szCs w:val="24"/>
              </w:rPr>
            </w:pPr>
          </w:p>
        </w:tc>
      </w:tr>
      <w:tr w:rsidR="00B54202" w:rsidRPr="00E8307A" w:rsidTr="00E8307A">
        <w:tc>
          <w:tcPr>
            <w:tcW w:w="1080" w:type="dxa"/>
          </w:tcPr>
          <w:p w:rsidR="00B54202" w:rsidRPr="00E8307A" w:rsidRDefault="00B54202" w:rsidP="00B54202">
            <w:pPr>
              <w:spacing w:line="240" w:lineRule="auto"/>
              <w:rPr>
                <w:rFonts w:cs="Times New Roman"/>
                <w:szCs w:val="24"/>
              </w:rPr>
            </w:pPr>
            <w:r w:rsidRPr="00E8307A">
              <w:rPr>
                <w:rFonts w:cs="Times New Roman"/>
                <w:b/>
                <w:szCs w:val="24"/>
                <w:u w:val="single"/>
              </w:rPr>
              <w:t>B.II.08</w:t>
            </w:r>
          </w:p>
        </w:tc>
        <w:tc>
          <w:tcPr>
            <w:tcW w:w="2520" w:type="dxa"/>
          </w:tcPr>
          <w:p w:rsidR="00B54202" w:rsidRPr="00E8307A" w:rsidRDefault="00B54202" w:rsidP="00B54202">
            <w:pPr>
              <w:spacing w:line="240" w:lineRule="auto"/>
              <w:jc w:val="both"/>
              <w:rPr>
                <w:rFonts w:cs="Times New Roman"/>
                <w:szCs w:val="24"/>
              </w:rPr>
            </w:pPr>
            <w:r w:rsidRPr="00E8307A">
              <w:rPr>
                <w:rFonts w:cs="Times New Roman"/>
                <w:szCs w:val="24"/>
              </w:rPr>
              <w:t>Kiểm thử</w:t>
            </w:r>
          </w:p>
        </w:tc>
        <w:tc>
          <w:tcPr>
            <w:tcW w:w="2160" w:type="dxa"/>
          </w:tcPr>
          <w:p w:rsidR="00B54202" w:rsidRPr="00012AC5" w:rsidRDefault="00B54202" w:rsidP="00B54202">
            <w:pPr>
              <w:jc w:val="both"/>
              <w:rPr>
                <w:szCs w:val="24"/>
              </w:rPr>
            </w:pPr>
            <w:r>
              <w:rPr>
                <w:szCs w:val="24"/>
              </w:rPr>
              <w:t>Thành viên dự án FSS</w:t>
            </w:r>
          </w:p>
          <w:p w:rsidR="00B54202" w:rsidRPr="00012AC5" w:rsidRDefault="00B54202" w:rsidP="00B54202">
            <w:pPr>
              <w:jc w:val="both"/>
              <w:rPr>
                <w:szCs w:val="24"/>
              </w:rPr>
            </w:pPr>
          </w:p>
        </w:tc>
        <w:tc>
          <w:tcPr>
            <w:tcW w:w="4140" w:type="dxa"/>
          </w:tcPr>
          <w:p w:rsidR="00B54202" w:rsidRPr="00E8307A" w:rsidRDefault="00B54202" w:rsidP="00B54202">
            <w:pPr>
              <w:spacing w:line="240" w:lineRule="auto"/>
              <w:jc w:val="both"/>
              <w:rPr>
                <w:rFonts w:cs="Times New Roman"/>
                <w:szCs w:val="24"/>
                <w:lang w:val="fr-FR"/>
              </w:rPr>
            </w:pPr>
            <w:r w:rsidRPr="00E8307A">
              <w:rPr>
                <w:rFonts w:cs="Times New Roman"/>
                <w:szCs w:val="24"/>
                <w:lang w:val="fr-FR"/>
              </w:rPr>
              <w:t>Nếu pass, chuyển sang bước B.II.09</w:t>
            </w:r>
          </w:p>
          <w:p w:rsidR="00B54202" w:rsidRPr="00E8307A" w:rsidRDefault="00B54202" w:rsidP="00B54202">
            <w:pPr>
              <w:spacing w:line="240" w:lineRule="auto"/>
              <w:jc w:val="both"/>
              <w:rPr>
                <w:rFonts w:cs="Times New Roman"/>
                <w:szCs w:val="24"/>
                <w:lang w:val="fr-FR"/>
              </w:rPr>
            </w:pPr>
            <w:r w:rsidRPr="00E8307A">
              <w:rPr>
                <w:rFonts w:cs="Times New Roman"/>
                <w:szCs w:val="24"/>
                <w:lang w:val="fr-FR"/>
              </w:rPr>
              <w:t>Nếu fail, quay lại bước B.II.07</w:t>
            </w:r>
          </w:p>
        </w:tc>
      </w:tr>
      <w:tr w:rsidR="00B54202" w:rsidRPr="00E8307A" w:rsidTr="00E8307A">
        <w:tc>
          <w:tcPr>
            <w:tcW w:w="1080" w:type="dxa"/>
          </w:tcPr>
          <w:p w:rsidR="00B54202" w:rsidRPr="00E8307A" w:rsidRDefault="00B54202" w:rsidP="00B54202">
            <w:pPr>
              <w:spacing w:line="240" w:lineRule="auto"/>
              <w:rPr>
                <w:rFonts w:cs="Times New Roman"/>
                <w:szCs w:val="24"/>
              </w:rPr>
            </w:pPr>
            <w:r w:rsidRPr="00E8307A">
              <w:rPr>
                <w:rFonts w:cs="Times New Roman"/>
                <w:b/>
                <w:szCs w:val="24"/>
                <w:u w:val="single"/>
              </w:rPr>
              <w:t>B.II.09</w:t>
            </w:r>
          </w:p>
        </w:tc>
        <w:tc>
          <w:tcPr>
            <w:tcW w:w="2520" w:type="dxa"/>
          </w:tcPr>
          <w:p w:rsidR="00B54202" w:rsidRPr="00E8307A" w:rsidRDefault="00B54202" w:rsidP="00B54202">
            <w:pPr>
              <w:spacing w:line="240" w:lineRule="auto"/>
              <w:jc w:val="both"/>
              <w:rPr>
                <w:rFonts w:cs="Times New Roman"/>
                <w:szCs w:val="24"/>
              </w:rPr>
            </w:pPr>
            <w:r w:rsidRPr="00E8307A">
              <w:rPr>
                <w:rFonts w:cs="Times New Roman"/>
                <w:szCs w:val="24"/>
              </w:rPr>
              <w:t>Thông báo và yêu cầu khác</w:t>
            </w:r>
            <w:r w:rsidRPr="00E8307A">
              <w:rPr>
                <w:rFonts w:cs="Times New Roman"/>
                <w:szCs w:val="24"/>
                <w:lang w:val="vi-VN"/>
              </w:rPr>
              <w:t>h</w:t>
            </w:r>
            <w:r w:rsidRPr="00E8307A">
              <w:rPr>
                <w:rFonts w:cs="Times New Roman"/>
                <w:szCs w:val="24"/>
              </w:rPr>
              <w:t xml:space="preserve"> hàng test</w:t>
            </w:r>
          </w:p>
        </w:tc>
        <w:tc>
          <w:tcPr>
            <w:tcW w:w="2160" w:type="dxa"/>
          </w:tcPr>
          <w:p w:rsidR="00B54202" w:rsidRPr="00012AC5" w:rsidRDefault="00B54202" w:rsidP="00B54202">
            <w:pPr>
              <w:jc w:val="both"/>
              <w:rPr>
                <w:szCs w:val="24"/>
              </w:rPr>
            </w:pPr>
            <w:r>
              <w:rPr>
                <w:szCs w:val="24"/>
              </w:rPr>
              <w:t>QTDA FSS</w:t>
            </w:r>
          </w:p>
        </w:tc>
        <w:tc>
          <w:tcPr>
            <w:tcW w:w="4140" w:type="dxa"/>
          </w:tcPr>
          <w:p w:rsidR="00B54202" w:rsidRPr="00E8307A" w:rsidRDefault="00B54202" w:rsidP="00B54202">
            <w:pPr>
              <w:spacing w:line="240" w:lineRule="auto"/>
              <w:jc w:val="both"/>
              <w:rPr>
                <w:rFonts w:cs="Times New Roman"/>
                <w:szCs w:val="24"/>
              </w:rPr>
            </w:pPr>
            <w:r w:rsidRPr="00E8307A">
              <w:rPr>
                <w:rFonts w:cs="Times New Roman"/>
                <w:szCs w:val="24"/>
              </w:rPr>
              <w:t>Khách hàng test yêu cầu</w:t>
            </w:r>
          </w:p>
        </w:tc>
      </w:tr>
      <w:tr w:rsidR="00B54202" w:rsidRPr="00E8307A" w:rsidTr="00E8307A">
        <w:tc>
          <w:tcPr>
            <w:tcW w:w="1080" w:type="dxa"/>
          </w:tcPr>
          <w:p w:rsidR="00B54202" w:rsidRPr="00E8307A" w:rsidRDefault="00B54202" w:rsidP="00B54202">
            <w:pPr>
              <w:spacing w:line="240" w:lineRule="auto"/>
              <w:rPr>
                <w:rFonts w:cs="Times New Roman"/>
                <w:szCs w:val="24"/>
              </w:rPr>
            </w:pPr>
            <w:r w:rsidRPr="00E8307A">
              <w:rPr>
                <w:rFonts w:cs="Times New Roman"/>
                <w:b/>
                <w:szCs w:val="24"/>
                <w:u w:val="single"/>
              </w:rPr>
              <w:t>B.II.10</w:t>
            </w:r>
          </w:p>
        </w:tc>
        <w:tc>
          <w:tcPr>
            <w:tcW w:w="2520" w:type="dxa"/>
          </w:tcPr>
          <w:p w:rsidR="00B54202" w:rsidRPr="00E8307A" w:rsidRDefault="00B54202" w:rsidP="00B54202">
            <w:pPr>
              <w:spacing w:line="240" w:lineRule="auto"/>
              <w:jc w:val="both"/>
              <w:rPr>
                <w:rFonts w:cs="Times New Roman"/>
                <w:szCs w:val="24"/>
              </w:rPr>
            </w:pPr>
            <w:r w:rsidRPr="00E8307A">
              <w:rPr>
                <w:rFonts w:cs="Times New Roman"/>
                <w:szCs w:val="24"/>
              </w:rPr>
              <w:t>Khách hàng test giải pháp</w:t>
            </w:r>
          </w:p>
        </w:tc>
        <w:tc>
          <w:tcPr>
            <w:tcW w:w="2160" w:type="dxa"/>
          </w:tcPr>
          <w:p w:rsidR="00B54202" w:rsidRPr="00012AC5" w:rsidRDefault="00B54202" w:rsidP="00B54202">
            <w:pPr>
              <w:jc w:val="both"/>
              <w:rPr>
                <w:szCs w:val="24"/>
              </w:rPr>
            </w:pPr>
            <w:r w:rsidRPr="00012AC5">
              <w:rPr>
                <w:szCs w:val="24"/>
              </w:rPr>
              <w:t>Khách hàng</w:t>
            </w:r>
          </w:p>
        </w:tc>
        <w:tc>
          <w:tcPr>
            <w:tcW w:w="4140" w:type="dxa"/>
          </w:tcPr>
          <w:p w:rsidR="00B54202" w:rsidRPr="00E8307A" w:rsidRDefault="00B54202" w:rsidP="00B54202">
            <w:pPr>
              <w:spacing w:line="240" w:lineRule="auto"/>
              <w:jc w:val="both"/>
              <w:rPr>
                <w:rFonts w:cs="Times New Roman"/>
                <w:szCs w:val="24"/>
              </w:rPr>
            </w:pPr>
            <w:r w:rsidRPr="00E8307A">
              <w:rPr>
                <w:rFonts w:cs="Times New Roman"/>
                <w:szCs w:val="24"/>
              </w:rPr>
              <w:t>Có kết quả test CR</w:t>
            </w:r>
          </w:p>
          <w:p w:rsidR="00B54202" w:rsidRPr="00E8307A" w:rsidRDefault="00B54202" w:rsidP="00B54202">
            <w:pPr>
              <w:spacing w:line="240" w:lineRule="auto"/>
              <w:jc w:val="both"/>
              <w:rPr>
                <w:rFonts w:cs="Times New Roman"/>
                <w:szCs w:val="24"/>
              </w:rPr>
            </w:pPr>
            <w:r w:rsidRPr="00E8307A">
              <w:rPr>
                <w:rFonts w:cs="Times New Roman"/>
                <w:szCs w:val="24"/>
              </w:rPr>
              <w:t>Nếu giải pháp được chấp nhận, chuyển sang bước B.II.11</w:t>
            </w:r>
          </w:p>
          <w:p w:rsidR="00B54202" w:rsidRPr="00E8307A" w:rsidRDefault="00B54202" w:rsidP="00B54202">
            <w:pPr>
              <w:spacing w:line="240" w:lineRule="auto"/>
              <w:jc w:val="both"/>
              <w:rPr>
                <w:rFonts w:cs="Times New Roman"/>
                <w:szCs w:val="24"/>
              </w:rPr>
            </w:pPr>
            <w:r w:rsidRPr="00E8307A">
              <w:rPr>
                <w:rFonts w:cs="Times New Roman"/>
                <w:szCs w:val="24"/>
              </w:rPr>
              <w:t>Nếu giải pháp bị từ chối, quay lại bước B.II.08</w:t>
            </w:r>
          </w:p>
        </w:tc>
      </w:tr>
      <w:tr w:rsidR="00B54202" w:rsidRPr="00E8307A" w:rsidTr="00E8307A">
        <w:tc>
          <w:tcPr>
            <w:tcW w:w="1080" w:type="dxa"/>
            <w:tcBorders>
              <w:top w:val="dotted" w:sz="4" w:space="0" w:color="000000"/>
              <w:left w:val="dotted" w:sz="4" w:space="0" w:color="000000"/>
              <w:bottom w:val="dotted" w:sz="4" w:space="0" w:color="000000"/>
              <w:right w:val="dotted" w:sz="4" w:space="0" w:color="000000"/>
            </w:tcBorders>
          </w:tcPr>
          <w:p w:rsidR="00B54202" w:rsidRPr="00E8307A" w:rsidRDefault="00B54202" w:rsidP="00B54202">
            <w:pPr>
              <w:spacing w:line="240" w:lineRule="auto"/>
              <w:rPr>
                <w:rFonts w:cs="Times New Roman"/>
                <w:b/>
                <w:szCs w:val="24"/>
                <w:u w:val="single"/>
              </w:rPr>
            </w:pPr>
            <w:r w:rsidRPr="00E8307A">
              <w:rPr>
                <w:rFonts w:cs="Times New Roman"/>
                <w:b/>
                <w:szCs w:val="24"/>
                <w:u w:val="single"/>
              </w:rPr>
              <w:t>B.II.11</w:t>
            </w:r>
          </w:p>
        </w:tc>
        <w:tc>
          <w:tcPr>
            <w:tcW w:w="2520" w:type="dxa"/>
            <w:tcBorders>
              <w:top w:val="dotted" w:sz="4" w:space="0" w:color="000000"/>
              <w:left w:val="dotted" w:sz="4" w:space="0" w:color="000000"/>
              <w:bottom w:val="dotted" w:sz="4" w:space="0" w:color="000000"/>
              <w:right w:val="dotted" w:sz="4" w:space="0" w:color="000000"/>
            </w:tcBorders>
          </w:tcPr>
          <w:p w:rsidR="00B54202" w:rsidRPr="00E8307A" w:rsidRDefault="00B54202" w:rsidP="00B54202">
            <w:pPr>
              <w:spacing w:line="240" w:lineRule="auto"/>
              <w:jc w:val="both"/>
              <w:rPr>
                <w:rFonts w:cs="Times New Roman"/>
                <w:szCs w:val="24"/>
              </w:rPr>
            </w:pPr>
            <w:r w:rsidRPr="00E8307A">
              <w:rPr>
                <w:rFonts w:cs="Times New Roman"/>
                <w:szCs w:val="24"/>
              </w:rPr>
              <w:t>Cập nhật lên môi trường PRD</w:t>
            </w:r>
          </w:p>
        </w:tc>
        <w:tc>
          <w:tcPr>
            <w:tcW w:w="2160" w:type="dxa"/>
            <w:tcBorders>
              <w:top w:val="dotted" w:sz="4" w:space="0" w:color="000000"/>
              <w:left w:val="dotted" w:sz="4" w:space="0" w:color="000000"/>
              <w:bottom w:val="dotted" w:sz="4" w:space="0" w:color="000000"/>
              <w:right w:val="dotted" w:sz="4" w:space="0" w:color="000000"/>
            </w:tcBorders>
          </w:tcPr>
          <w:p w:rsidR="00B54202" w:rsidRPr="00012AC5" w:rsidRDefault="00B54202" w:rsidP="00B54202">
            <w:pPr>
              <w:jc w:val="both"/>
              <w:rPr>
                <w:szCs w:val="24"/>
              </w:rPr>
            </w:pPr>
            <w:r>
              <w:rPr>
                <w:szCs w:val="24"/>
              </w:rPr>
              <w:t>Thành viên dự án FSS</w:t>
            </w:r>
          </w:p>
          <w:p w:rsidR="00B54202" w:rsidRPr="00012AC5" w:rsidRDefault="00B54202" w:rsidP="00B54202">
            <w:pPr>
              <w:jc w:val="both"/>
              <w:rPr>
                <w:szCs w:val="24"/>
              </w:rPr>
            </w:pPr>
          </w:p>
        </w:tc>
        <w:tc>
          <w:tcPr>
            <w:tcW w:w="4140" w:type="dxa"/>
            <w:tcBorders>
              <w:top w:val="dotted" w:sz="4" w:space="0" w:color="000000"/>
              <w:left w:val="dotted" w:sz="4" w:space="0" w:color="000000"/>
              <w:bottom w:val="dotted" w:sz="4" w:space="0" w:color="000000"/>
              <w:right w:val="dotted" w:sz="4" w:space="0" w:color="000000"/>
            </w:tcBorders>
          </w:tcPr>
          <w:p w:rsidR="00B54202" w:rsidRPr="00E8307A" w:rsidRDefault="00B54202" w:rsidP="00B54202">
            <w:pPr>
              <w:spacing w:line="240" w:lineRule="auto"/>
              <w:jc w:val="both"/>
              <w:rPr>
                <w:rFonts w:cs="Times New Roman"/>
                <w:szCs w:val="24"/>
              </w:rPr>
            </w:pPr>
            <w:r w:rsidRPr="00E8307A">
              <w:rPr>
                <w:rFonts w:cs="Times New Roman"/>
                <w:szCs w:val="24"/>
              </w:rPr>
              <w:t>Cập nhật lên môi trường PROD thành công</w:t>
            </w:r>
          </w:p>
        </w:tc>
      </w:tr>
      <w:tr w:rsidR="00B54202" w:rsidRPr="00E8307A" w:rsidTr="00E8307A">
        <w:tc>
          <w:tcPr>
            <w:tcW w:w="1080" w:type="dxa"/>
            <w:tcBorders>
              <w:top w:val="dotted" w:sz="4" w:space="0" w:color="000000"/>
              <w:left w:val="dotted" w:sz="4" w:space="0" w:color="000000"/>
              <w:bottom w:val="dotted" w:sz="4" w:space="0" w:color="000000"/>
              <w:right w:val="dotted" w:sz="4" w:space="0" w:color="000000"/>
            </w:tcBorders>
          </w:tcPr>
          <w:p w:rsidR="00B54202" w:rsidRPr="00E8307A" w:rsidRDefault="00B54202" w:rsidP="00B54202">
            <w:pPr>
              <w:spacing w:line="240" w:lineRule="auto"/>
              <w:rPr>
                <w:rFonts w:cs="Times New Roman"/>
                <w:b/>
                <w:szCs w:val="24"/>
                <w:u w:val="single"/>
              </w:rPr>
            </w:pPr>
            <w:r w:rsidRPr="00E8307A">
              <w:rPr>
                <w:rFonts w:cs="Times New Roman"/>
                <w:b/>
                <w:szCs w:val="24"/>
                <w:u w:val="single"/>
              </w:rPr>
              <w:t>B.II.12</w:t>
            </w:r>
          </w:p>
        </w:tc>
        <w:tc>
          <w:tcPr>
            <w:tcW w:w="2520" w:type="dxa"/>
            <w:tcBorders>
              <w:top w:val="dotted" w:sz="4" w:space="0" w:color="000000"/>
              <w:left w:val="dotted" w:sz="4" w:space="0" w:color="000000"/>
              <w:bottom w:val="dotted" w:sz="4" w:space="0" w:color="000000"/>
              <w:right w:val="dotted" w:sz="4" w:space="0" w:color="000000"/>
            </w:tcBorders>
          </w:tcPr>
          <w:p w:rsidR="00B54202" w:rsidRPr="00E8307A" w:rsidRDefault="00B54202" w:rsidP="00B54202">
            <w:pPr>
              <w:spacing w:line="240" w:lineRule="auto"/>
              <w:jc w:val="both"/>
              <w:rPr>
                <w:rFonts w:cs="Times New Roman"/>
                <w:szCs w:val="24"/>
              </w:rPr>
            </w:pPr>
            <w:r w:rsidRPr="00E8307A">
              <w:rPr>
                <w:rFonts w:cs="Times New Roman"/>
                <w:szCs w:val="24"/>
              </w:rPr>
              <w:t>Kiểm tra giải pháp trên môi trường PRD</w:t>
            </w:r>
          </w:p>
        </w:tc>
        <w:tc>
          <w:tcPr>
            <w:tcW w:w="2160" w:type="dxa"/>
            <w:tcBorders>
              <w:top w:val="dotted" w:sz="4" w:space="0" w:color="000000"/>
              <w:left w:val="dotted" w:sz="4" w:space="0" w:color="000000"/>
              <w:bottom w:val="dotted" w:sz="4" w:space="0" w:color="000000"/>
              <w:right w:val="dotted" w:sz="4" w:space="0" w:color="000000"/>
            </w:tcBorders>
          </w:tcPr>
          <w:p w:rsidR="00B54202" w:rsidRPr="00012AC5" w:rsidRDefault="00B54202" w:rsidP="00B54202">
            <w:pPr>
              <w:jc w:val="both"/>
              <w:rPr>
                <w:szCs w:val="24"/>
              </w:rPr>
            </w:pPr>
            <w:r>
              <w:rPr>
                <w:szCs w:val="24"/>
              </w:rPr>
              <w:t>Thành viên dự án FSS</w:t>
            </w:r>
          </w:p>
          <w:p w:rsidR="00B54202" w:rsidRPr="00012AC5" w:rsidRDefault="00B54202" w:rsidP="00B54202">
            <w:pPr>
              <w:jc w:val="both"/>
              <w:rPr>
                <w:szCs w:val="24"/>
              </w:rPr>
            </w:pPr>
          </w:p>
        </w:tc>
        <w:tc>
          <w:tcPr>
            <w:tcW w:w="4140" w:type="dxa"/>
            <w:tcBorders>
              <w:top w:val="dotted" w:sz="4" w:space="0" w:color="000000"/>
              <w:left w:val="dotted" w:sz="4" w:space="0" w:color="000000"/>
              <w:bottom w:val="dotted" w:sz="4" w:space="0" w:color="000000"/>
              <w:right w:val="dotted" w:sz="4" w:space="0" w:color="000000"/>
            </w:tcBorders>
          </w:tcPr>
          <w:p w:rsidR="00B54202" w:rsidRPr="00E8307A" w:rsidRDefault="00B54202" w:rsidP="00B54202">
            <w:pPr>
              <w:spacing w:line="240" w:lineRule="auto"/>
              <w:jc w:val="both"/>
              <w:rPr>
                <w:rFonts w:cs="Times New Roman"/>
                <w:szCs w:val="24"/>
              </w:rPr>
            </w:pPr>
            <w:r w:rsidRPr="00E8307A">
              <w:rPr>
                <w:rFonts w:cs="Times New Roman"/>
                <w:szCs w:val="24"/>
              </w:rPr>
              <w:t>Xác nhận giải pháp pass hay fail</w:t>
            </w:r>
          </w:p>
          <w:p w:rsidR="00B54202" w:rsidRPr="00E8307A" w:rsidRDefault="00B54202" w:rsidP="00B54202">
            <w:pPr>
              <w:spacing w:line="240" w:lineRule="auto"/>
              <w:jc w:val="both"/>
              <w:rPr>
                <w:rFonts w:cs="Times New Roman"/>
                <w:szCs w:val="24"/>
                <w:lang w:val="fr-FR"/>
              </w:rPr>
            </w:pPr>
            <w:r w:rsidRPr="00E8307A">
              <w:rPr>
                <w:rFonts w:cs="Times New Roman"/>
                <w:szCs w:val="24"/>
                <w:lang w:val="fr-FR"/>
              </w:rPr>
              <w:t>Nếu pass, chuyển sang bước B.II.13</w:t>
            </w:r>
          </w:p>
          <w:p w:rsidR="00B54202" w:rsidRPr="00E8307A" w:rsidRDefault="00B54202" w:rsidP="00B54202">
            <w:pPr>
              <w:spacing w:line="240" w:lineRule="auto"/>
              <w:jc w:val="both"/>
              <w:rPr>
                <w:rFonts w:cs="Times New Roman"/>
                <w:szCs w:val="24"/>
                <w:lang w:val="fr-FR"/>
              </w:rPr>
            </w:pPr>
            <w:r w:rsidRPr="00E8307A">
              <w:rPr>
                <w:rFonts w:cs="Times New Roman"/>
                <w:szCs w:val="24"/>
                <w:lang w:val="fr-FR"/>
              </w:rPr>
              <w:t>Nếu fail, quay lại bước B.II.12</w:t>
            </w:r>
          </w:p>
        </w:tc>
      </w:tr>
      <w:tr w:rsidR="00B54202" w:rsidRPr="00E8307A" w:rsidTr="00E8307A">
        <w:tc>
          <w:tcPr>
            <w:tcW w:w="1080" w:type="dxa"/>
            <w:tcBorders>
              <w:top w:val="dotted" w:sz="4" w:space="0" w:color="000000"/>
              <w:left w:val="dotted" w:sz="4" w:space="0" w:color="000000"/>
              <w:bottom w:val="dotted" w:sz="4" w:space="0" w:color="000000"/>
              <w:right w:val="dotted" w:sz="4" w:space="0" w:color="000000"/>
            </w:tcBorders>
          </w:tcPr>
          <w:p w:rsidR="00B54202" w:rsidRPr="00E8307A" w:rsidRDefault="00B54202" w:rsidP="00B54202">
            <w:pPr>
              <w:spacing w:line="240" w:lineRule="auto"/>
              <w:rPr>
                <w:rFonts w:cs="Times New Roman"/>
                <w:b/>
                <w:szCs w:val="24"/>
                <w:u w:val="single"/>
              </w:rPr>
            </w:pPr>
            <w:r w:rsidRPr="00E8307A">
              <w:rPr>
                <w:rFonts w:cs="Times New Roman"/>
                <w:b/>
                <w:szCs w:val="24"/>
                <w:u w:val="single"/>
              </w:rPr>
              <w:lastRenderedPageBreak/>
              <w:t>B.II.13</w:t>
            </w:r>
          </w:p>
        </w:tc>
        <w:tc>
          <w:tcPr>
            <w:tcW w:w="2520" w:type="dxa"/>
            <w:tcBorders>
              <w:top w:val="dotted" w:sz="4" w:space="0" w:color="000000"/>
              <w:left w:val="dotted" w:sz="4" w:space="0" w:color="000000"/>
              <w:bottom w:val="dotted" w:sz="4" w:space="0" w:color="000000"/>
              <w:right w:val="dotted" w:sz="4" w:space="0" w:color="000000"/>
            </w:tcBorders>
          </w:tcPr>
          <w:p w:rsidR="00B54202" w:rsidRPr="00E8307A" w:rsidRDefault="00B54202" w:rsidP="00B54202">
            <w:pPr>
              <w:spacing w:line="240" w:lineRule="auto"/>
              <w:jc w:val="both"/>
              <w:rPr>
                <w:rFonts w:cs="Times New Roman"/>
                <w:szCs w:val="24"/>
              </w:rPr>
            </w:pPr>
            <w:r w:rsidRPr="00E8307A">
              <w:rPr>
                <w:rFonts w:cs="Times New Roman"/>
                <w:szCs w:val="24"/>
              </w:rPr>
              <w:t>Yêu cầu khách hàng đóng CR</w:t>
            </w:r>
          </w:p>
        </w:tc>
        <w:tc>
          <w:tcPr>
            <w:tcW w:w="2160" w:type="dxa"/>
            <w:tcBorders>
              <w:top w:val="dotted" w:sz="4" w:space="0" w:color="000000"/>
              <w:left w:val="dotted" w:sz="4" w:space="0" w:color="000000"/>
              <w:bottom w:val="dotted" w:sz="4" w:space="0" w:color="000000"/>
              <w:right w:val="dotted" w:sz="4" w:space="0" w:color="000000"/>
            </w:tcBorders>
          </w:tcPr>
          <w:p w:rsidR="00B54202" w:rsidRPr="00012AC5" w:rsidRDefault="00B54202" w:rsidP="00B54202">
            <w:pPr>
              <w:jc w:val="both"/>
              <w:rPr>
                <w:szCs w:val="24"/>
              </w:rPr>
            </w:pPr>
            <w:r>
              <w:rPr>
                <w:szCs w:val="24"/>
              </w:rPr>
              <w:t>Thành viên dự án FSS</w:t>
            </w:r>
          </w:p>
          <w:p w:rsidR="00B54202" w:rsidRPr="00012AC5" w:rsidRDefault="00B54202" w:rsidP="00B54202">
            <w:pPr>
              <w:jc w:val="both"/>
              <w:rPr>
                <w:szCs w:val="24"/>
              </w:rPr>
            </w:pPr>
          </w:p>
        </w:tc>
        <w:tc>
          <w:tcPr>
            <w:tcW w:w="4140" w:type="dxa"/>
            <w:tcBorders>
              <w:top w:val="dotted" w:sz="4" w:space="0" w:color="000000"/>
              <w:left w:val="dotted" w:sz="4" w:space="0" w:color="000000"/>
              <w:bottom w:val="dotted" w:sz="4" w:space="0" w:color="000000"/>
              <w:right w:val="dotted" w:sz="4" w:space="0" w:color="000000"/>
            </w:tcBorders>
          </w:tcPr>
          <w:p w:rsidR="00B54202" w:rsidRPr="00E8307A" w:rsidRDefault="00B54202" w:rsidP="00B54202">
            <w:pPr>
              <w:spacing w:line="240" w:lineRule="auto"/>
              <w:jc w:val="both"/>
              <w:rPr>
                <w:rFonts w:cs="Times New Roman"/>
                <w:szCs w:val="24"/>
              </w:rPr>
            </w:pPr>
            <w:r w:rsidRPr="00E8307A">
              <w:rPr>
                <w:rFonts w:cs="Times New Roman"/>
                <w:szCs w:val="24"/>
              </w:rPr>
              <w:t>Khách hàng thực hiện đóng CR</w:t>
            </w:r>
          </w:p>
        </w:tc>
      </w:tr>
      <w:tr w:rsidR="00B54202" w:rsidRPr="00E8307A" w:rsidTr="00E8307A">
        <w:tc>
          <w:tcPr>
            <w:tcW w:w="1080" w:type="dxa"/>
            <w:tcBorders>
              <w:top w:val="dotted" w:sz="4" w:space="0" w:color="000000"/>
              <w:left w:val="dotted" w:sz="4" w:space="0" w:color="000000"/>
              <w:bottom w:val="dotted" w:sz="4" w:space="0" w:color="000000"/>
              <w:right w:val="dotted" w:sz="4" w:space="0" w:color="000000"/>
            </w:tcBorders>
          </w:tcPr>
          <w:p w:rsidR="00B54202" w:rsidRPr="00E8307A" w:rsidRDefault="00B54202" w:rsidP="00B54202">
            <w:pPr>
              <w:spacing w:line="240" w:lineRule="auto"/>
              <w:rPr>
                <w:rFonts w:cs="Times New Roman"/>
                <w:b/>
                <w:szCs w:val="24"/>
                <w:u w:val="single"/>
              </w:rPr>
            </w:pPr>
            <w:bookmarkStart w:id="28" w:name="_Hlk39503680"/>
            <w:r w:rsidRPr="00E8307A">
              <w:rPr>
                <w:rFonts w:cs="Times New Roman"/>
                <w:b/>
                <w:szCs w:val="24"/>
                <w:u w:val="single"/>
              </w:rPr>
              <w:t>B.II.14</w:t>
            </w:r>
          </w:p>
        </w:tc>
        <w:tc>
          <w:tcPr>
            <w:tcW w:w="2520" w:type="dxa"/>
            <w:tcBorders>
              <w:top w:val="dotted" w:sz="4" w:space="0" w:color="000000"/>
              <w:left w:val="dotted" w:sz="4" w:space="0" w:color="000000"/>
              <w:bottom w:val="dotted" w:sz="4" w:space="0" w:color="000000"/>
              <w:right w:val="dotted" w:sz="4" w:space="0" w:color="000000"/>
            </w:tcBorders>
          </w:tcPr>
          <w:p w:rsidR="00B54202" w:rsidRPr="00E8307A" w:rsidRDefault="00B54202" w:rsidP="00B54202">
            <w:pPr>
              <w:spacing w:line="240" w:lineRule="auto"/>
              <w:jc w:val="both"/>
              <w:rPr>
                <w:rFonts w:cs="Times New Roman"/>
                <w:szCs w:val="24"/>
              </w:rPr>
            </w:pPr>
            <w:r w:rsidRPr="00E8307A">
              <w:rPr>
                <w:rFonts w:cs="Times New Roman"/>
                <w:szCs w:val="24"/>
              </w:rPr>
              <w:t>Đóng CR</w:t>
            </w:r>
          </w:p>
        </w:tc>
        <w:tc>
          <w:tcPr>
            <w:tcW w:w="2160" w:type="dxa"/>
            <w:tcBorders>
              <w:top w:val="dotted" w:sz="4" w:space="0" w:color="000000"/>
              <w:left w:val="dotted" w:sz="4" w:space="0" w:color="000000"/>
              <w:bottom w:val="dotted" w:sz="4" w:space="0" w:color="000000"/>
              <w:right w:val="dotted" w:sz="4" w:space="0" w:color="000000"/>
            </w:tcBorders>
          </w:tcPr>
          <w:p w:rsidR="00B54202" w:rsidRPr="00012AC5" w:rsidRDefault="00B54202" w:rsidP="00B54202">
            <w:pPr>
              <w:jc w:val="both"/>
              <w:rPr>
                <w:szCs w:val="24"/>
              </w:rPr>
            </w:pPr>
            <w:r w:rsidRPr="00012AC5">
              <w:rPr>
                <w:szCs w:val="24"/>
              </w:rPr>
              <w:t>Khách hàng</w:t>
            </w:r>
          </w:p>
        </w:tc>
        <w:tc>
          <w:tcPr>
            <w:tcW w:w="4140" w:type="dxa"/>
            <w:tcBorders>
              <w:top w:val="dotted" w:sz="4" w:space="0" w:color="000000"/>
              <w:left w:val="dotted" w:sz="4" w:space="0" w:color="000000"/>
              <w:bottom w:val="dotted" w:sz="4" w:space="0" w:color="000000"/>
              <w:right w:val="dotted" w:sz="4" w:space="0" w:color="000000"/>
            </w:tcBorders>
          </w:tcPr>
          <w:p w:rsidR="00B54202" w:rsidRPr="00E8307A" w:rsidRDefault="00B54202" w:rsidP="00B54202">
            <w:pPr>
              <w:spacing w:line="240" w:lineRule="auto"/>
              <w:jc w:val="both"/>
              <w:rPr>
                <w:rFonts w:cs="Times New Roman"/>
                <w:szCs w:val="24"/>
              </w:rPr>
            </w:pPr>
            <w:r w:rsidRPr="00E8307A">
              <w:rPr>
                <w:rFonts w:cs="Times New Roman"/>
                <w:szCs w:val="24"/>
              </w:rPr>
              <w:t>Đóng CR</w:t>
            </w:r>
          </w:p>
        </w:tc>
      </w:tr>
      <w:bookmarkEnd w:id="28"/>
    </w:tbl>
    <w:p w:rsidR="004C0252" w:rsidRDefault="004C0252" w:rsidP="00831E9D">
      <w:pPr>
        <w:spacing w:line="240" w:lineRule="auto"/>
        <w:rPr>
          <w:rFonts w:cs="Times New Roman"/>
          <w:szCs w:val="24"/>
          <w:lang w:val="en-GB" w:eastAsia="en-AU"/>
        </w:rPr>
      </w:pPr>
    </w:p>
    <w:p w:rsidR="00B54202" w:rsidRPr="00706C29" w:rsidRDefault="00B54202" w:rsidP="00706C29">
      <w:pPr>
        <w:pStyle w:val="Heading1"/>
        <w:rPr>
          <w:szCs w:val="24"/>
          <w:lang w:val="en-GB" w:eastAsia="en-AU"/>
        </w:rPr>
      </w:pPr>
      <w:bookmarkStart w:id="29" w:name="_Toc72161666"/>
      <w:r w:rsidRPr="00706C29">
        <w:rPr>
          <w:sz w:val="24"/>
          <w:szCs w:val="24"/>
          <w:lang w:val="en-GB" w:eastAsia="en-AU"/>
        </w:rPr>
        <w:t>Cơ chế quản lý rủi ro</w:t>
      </w:r>
      <w:bookmarkEnd w:id="29"/>
    </w:p>
    <w:p w:rsidR="00B54202" w:rsidRPr="00611C0E" w:rsidRDefault="00B54202" w:rsidP="00B54202">
      <w:pPr>
        <w:ind w:left="90"/>
      </w:pPr>
      <w:r w:rsidRPr="00611C0E">
        <w:t>Mục này đề cập đến các rủi ro có thể xảy ra trong dự án và các biện pháp phòng ngừa, khắc phục</w:t>
      </w:r>
    </w:p>
    <w:p w:rsidR="00B54202" w:rsidRPr="00023D13" w:rsidRDefault="00B54202" w:rsidP="00B54202">
      <w:pPr>
        <w:ind w:left="90"/>
      </w:pPr>
    </w:p>
    <w:tbl>
      <w:tblPr>
        <w:tblStyle w:val="TableGrid"/>
        <w:tblW w:w="9101" w:type="dxa"/>
        <w:tblInd w:w="108" w:type="dxa"/>
        <w:tblLook w:val="04A0" w:firstRow="1" w:lastRow="0" w:firstColumn="1" w:lastColumn="0" w:noHBand="0" w:noVBand="1"/>
      </w:tblPr>
      <w:tblGrid>
        <w:gridCol w:w="670"/>
        <w:gridCol w:w="2329"/>
        <w:gridCol w:w="1166"/>
        <w:gridCol w:w="989"/>
        <w:gridCol w:w="1996"/>
        <w:gridCol w:w="1951"/>
      </w:tblGrid>
      <w:tr w:rsidR="00B54202" w:rsidRPr="00611C0E" w:rsidTr="00B54202">
        <w:trPr>
          <w:tblHeader/>
        </w:trPr>
        <w:tc>
          <w:tcPr>
            <w:tcW w:w="633" w:type="dxa"/>
            <w:shd w:val="clear" w:color="auto" w:fill="D9D9D9" w:themeFill="background1" w:themeFillShade="D9"/>
          </w:tcPr>
          <w:p w:rsidR="00B54202" w:rsidRPr="00611C0E" w:rsidRDefault="00B54202" w:rsidP="00B54202">
            <w:pPr>
              <w:jc w:val="center"/>
              <w:rPr>
                <w:b/>
                <w:szCs w:val="20"/>
              </w:rPr>
            </w:pPr>
            <w:r w:rsidRPr="00611C0E">
              <w:rPr>
                <w:b/>
                <w:szCs w:val="20"/>
              </w:rPr>
              <w:t>STT</w:t>
            </w:r>
          </w:p>
        </w:tc>
        <w:tc>
          <w:tcPr>
            <w:tcW w:w="2337" w:type="dxa"/>
            <w:shd w:val="clear" w:color="auto" w:fill="D9D9D9" w:themeFill="background1" w:themeFillShade="D9"/>
          </w:tcPr>
          <w:p w:rsidR="00B54202" w:rsidRPr="00611C0E" w:rsidRDefault="00B54202" w:rsidP="00B54202">
            <w:pPr>
              <w:jc w:val="center"/>
              <w:rPr>
                <w:b/>
                <w:szCs w:val="20"/>
              </w:rPr>
            </w:pPr>
            <w:r w:rsidRPr="00611C0E">
              <w:rPr>
                <w:b/>
                <w:szCs w:val="20"/>
              </w:rPr>
              <w:t>Rủi ro</w:t>
            </w:r>
          </w:p>
        </w:tc>
        <w:tc>
          <w:tcPr>
            <w:tcW w:w="1170" w:type="dxa"/>
            <w:shd w:val="clear" w:color="auto" w:fill="D9D9D9" w:themeFill="background1" w:themeFillShade="D9"/>
          </w:tcPr>
          <w:p w:rsidR="00B54202" w:rsidRPr="00611C0E" w:rsidRDefault="00B54202" w:rsidP="00B54202">
            <w:pPr>
              <w:jc w:val="center"/>
              <w:rPr>
                <w:b/>
                <w:szCs w:val="20"/>
              </w:rPr>
            </w:pPr>
            <w:r w:rsidRPr="00611C0E">
              <w:rPr>
                <w:b/>
                <w:szCs w:val="20"/>
              </w:rPr>
              <w:t>Khả năng xuất hiện</w:t>
            </w:r>
          </w:p>
        </w:tc>
        <w:tc>
          <w:tcPr>
            <w:tcW w:w="993" w:type="dxa"/>
            <w:shd w:val="clear" w:color="auto" w:fill="D9D9D9" w:themeFill="background1" w:themeFillShade="D9"/>
          </w:tcPr>
          <w:p w:rsidR="00B54202" w:rsidRPr="00611C0E" w:rsidRDefault="00B54202" w:rsidP="00B54202">
            <w:pPr>
              <w:jc w:val="center"/>
              <w:rPr>
                <w:b/>
                <w:szCs w:val="20"/>
              </w:rPr>
            </w:pPr>
            <w:r w:rsidRPr="00611C0E">
              <w:rPr>
                <w:b/>
                <w:szCs w:val="20"/>
              </w:rPr>
              <w:t>Hậu quả</w:t>
            </w:r>
          </w:p>
        </w:tc>
        <w:tc>
          <w:tcPr>
            <w:tcW w:w="2010" w:type="dxa"/>
            <w:shd w:val="clear" w:color="auto" w:fill="D9D9D9" w:themeFill="background1" w:themeFillShade="D9"/>
          </w:tcPr>
          <w:p w:rsidR="00B54202" w:rsidRPr="00611C0E" w:rsidRDefault="00B54202" w:rsidP="00B54202">
            <w:pPr>
              <w:rPr>
                <w:b/>
                <w:szCs w:val="20"/>
              </w:rPr>
            </w:pPr>
            <w:r w:rsidRPr="00611C0E">
              <w:rPr>
                <w:b/>
                <w:bCs/>
                <w:szCs w:val="20"/>
              </w:rPr>
              <w:t>Kế hoạch giảm nhẹ rủi ro</w:t>
            </w:r>
          </w:p>
        </w:tc>
        <w:tc>
          <w:tcPr>
            <w:tcW w:w="1958" w:type="dxa"/>
            <w:shd w:val="clear" w:color="auto" w:fill="D9D9D9" w:themeFill="background1" w:themeFillShade="D9"/>
          </w:tcPr>
          <w:p w:rsidR="00B54202" w:rsidRPr="00611C0E" w:rsidRDefault="00B54202" w:rsidP="00B54202">
            <w:pPr>
              <w:jc w:val="center"/>
              <w:rPr>
                <w:b/>
                <w:szCs w:val="20"/>
              </w:rPr>
            </w:pPr>
            <w:r w:rsidRPr="00611C0E">
              <w:rPr>
                <w:b/>
                <w:bCs/>
                <w:szCs w:val="20"/>
              </w:rPr>
              <w:t>Kế hoạch đối phó rủi ro</w:t>
            </w:r>
          </w:p>
        </w:tc>
      </w:tr>
      <w:tr w:rsidR="00B54202" w:rsidRPr="00611C0E" w:rsidTr="00B54202">
        <w:tc>
          <w:tcPr>
            <w:tcW w:w="633" w:type="dxa"/>
          </w:tcPr>
          <w:p w:rsidR="00B54202" w:rsidRPr="00611C0E" w:rsidRDefault="00B54202" w:rsidP="00B54202">
            <w:pPr>
              <w:rPr>
                <w:szCs w:val="20"/>
              </w:rPr>
            </w:pPr>
            <w:r w:rsidRPr="00611C0E">
              <w:rPr>
                <w:szCs w:val="20"/>
              </w:rPr>
              <w:t>1</w:t>
            </w:r>
          </w:p>
        </w:tc>
        <w:tc>
          <w:tcPr>
            <w:tcW w:w="2337" w:type="dxa"/>
          </w:tcPr>
          <w:p w:rsidR="00B54202" w:rsidRPr="00611C0E" w:rsidRDefault="00B54202" w:rsidP="00B54202">
            <w:pPr>
              <w:ind w:left="72"/>
              <w:rPr>
                <w:szCs w:val="20"/>
              </w:rPr>
            </w:pPr>
            <w:r>
              <w:rPr>
                <w:szCs w:val="20"/>
              </w:rPr>
              <w:t>Bị kéo dài giai đoạn phân tích do SHB đang xây dựng, sản phẩm quy trình phù hợp với Nghị định 153/2020/NĐ-CP</w:t>
            </w:r>
          </w:p>
        </w:tc>
        <w:tc>
          <w:tcPr>
            <w:tcW w:w="1170" w:type="dxa"/>
          </w:tcPr>
          <w:p w:rsidR="00B54202" w:rsidRPr="00611C0E" w:rsidRDefault="00B54202" w:rsidP="00B54202">
            <w:pPr>
              <w:rPr>
                <w:szCs w:val="20"/>
              </w:rPr>
            </w:pPr>
            <w:r>
              <w:rPr>
                <w:szCs w:val="20"/>
              </w:rPr>
              <w:t>Cao</w:t>
            </w:r>
          </w:p>
        </w:tc>
        <w:tc>
          <w:tcPr>
            <w:tcW w:w="993" w:type="dxa"/>
          </w:tcPr>
          <w:p w:rsidR="00B54202" w:rsidRPr="00611C0E" w:rsidRDefault="00B54202" w:rsidP="00B54202">
            <w:pPr>
              <w:rPr>
                <w:szCs w:val="20"/>
              </w:rPr>
            </w:pPr>
            <w:r w:rsidRPr="00611C0E">
              <w:rPr>
                <w:szCs w:val="20"/>
              </w:rPr>
              <w:t>Cao</w:t>
            </w:r>
          </w:p>
        </w:tc>
        <w:tc>
          <w:tcPr>
            <w:tcW w:w="2010" w:type="dxa"/>
          </w:tcPr>
          <w:p w:rsidR="00B54202" w:rsidRPr="00611C0E" w:rsidRDefault="00B54202" w:rsidP="00B54202">
            <w:pPr>
              <w:pStyle w:val="ListParagraph"/>
              <w:numPr>
                <w:ilvl w:val="0"/>
                <w:numId w:val="31"/>
              </w:numPr>
              <w:spacing w:before="0" w:after="0"/>
              <w:ind w:left="166" w:hanging="180"/>
              <w:rPr>
                <w:szCs w:val="20"/>
              </w:rPr>
            </w:pPr>
            <w:r>
              <w:rPr>
                <w:szCs w:val="20"/>
              </w:rPr>
              <w:t>SHB cam kết thời gian hoàn thành việc xây dựng sản phẩm, quy trình để Ban dự án hai bên trao đổi, thống nhất lại kế hoạch triển khai ngay từ đầu</w:t>
            </w:r>
          </w:p>
        </w:tc>
        <w:tc>
          <w:tcPr>
            <w:tcW w:w="1958" w:type="dxa"/>
          </w:tcPr>
          <w:p w:rsidR="00B54202" w:rsidRPr="00611C0E" w:rsidRDefault="00B54202" w:rsidP="00B54202">
            <w:pPr>
              <w:rPr>
                <w:szCs w:val="20"/>
              </w:rPr>
            </w:pPr>
            <w:r w:rsidRPr="00611C0E">
              <w:rPr>
                <w:szCs w:val="20"/>
              </w:rPr>
              <w:t>Có đầu mối để xử lý công việc</w:t>
            </w:r>
          </w:p>
        </w:tc>
      </w:tr>
      <w:tr w:rsidR="00B54202" w:rsidRPr="00611C0E" w:rsidTr="00B54202">
        <w:tc>
          <w:tcPr>
            <w:tcW w:w="633" w:type="dxa"/>
          </w:tcPr>
          <w:p w:rsidR="00B54202" w:rsidRPr="00611C0E" w:rsidRDefault="00B54202" w:rsidP="00B54202">
            <w:pPr>
              <w:rPr>
                <w:szCs w:val="20"/>
              </w:rPr>
            </w:pPr>
            <w:r>
              <w:rPr>
                <w:szCs w:val="20"/>
              </w:rPr>
              <w:t>2</w:t>
            </w:r>
          </w:p>
        </w:tc>
        <w:tc>
          <w:tcPr>
            <w:tcW w:w="2337" w:type="dxa"/>
          </w:tcPr>
          <w:p w:rsidR="00B54202" w:rsidRPr="00611C0E" w:rsidRDefault="00B54202" w:rsidP="00B54202">
            <w:pPr>
              <w:ind w:left="72"/>
              <w:rPr>
                <w:szCs w:val="20"/>
              </w:rPr>
            </w:pPr>
            <w:r w:rsidRPr="00611C0E">
              <w:rPr>
                <w:szCs w:val="20"/>
              </w:rPr>
              <w:t xml:space="preserve">Yêu cầu phát sinh trong giai đoạn UAT nằm ngoài phạm vi </w:t>
            </w:r>
            <w:r>
              <w:rPr>
                <w:szCs w:val="20"/>
              </w:rPr>
              <w:t>tài liệu BRD</w:t>
            </w:r>
            <w:r w:rsidRPr="00611C0E">
              <w:rPr>
                <w:szCs w:val="20"/>
              </w:rPr>
              <w:t xml:space="preserve"> của dự án</w:t>
            </w:r>
          </w:p>
        </w:tc>
        <w:tc>
          <w:tcPr>
            <w:tcW w:w="1170" w:type="dxa"/>
          </w:tcPr>
          <w:p w:rsidR="00B54202" w:rsidRPr="00611C0E" w:rsidRDefault="00B54202" w:rsidP="00B54202">
            <w:pPr>
              <w:rPr>
                <w:szCs w:val="20"/>
              </w:rPr>
            </w:pPr>
            <w:r w:rsidRPr="00611C0E">
              <w:rPr>
                <w:szCs w:val="20"/>
              </w:rPr>
              <w:t>Trung bình</w:t>
            </w:r>
          </w:p>
        </w:tc>
        <w:tc>
          <w:tcPr>
            <w:tcW w:w="993" w:type="dxa"/>
          </w:tcPr>
          <w:p w:rsidR="00B54202" w:rsidRPr="00611C0E" w:rsidRDefault="00B54202" w:rsidP="00B54202">
            <w:pPr>
              <w:rPr>
                <w:szCs w:val="20"/>
              </w:rPr>
            </w:pPr>
            <w:r w:rsidRPr="00611C0E">
              <w:rPr>
                <w:szCs w:val="20"/>
              </w:rPr>
              <w:t>Cao</w:t>
            </w:r>
          </w:p>
        </w:tc>
        <w:tc>
          <w:tcPr>
            <w:tcW w:w="2010" w:type="dxa"/>
          </w:tcPr>
          <w:p w:rsidR="00B54202" w:rsidRPr="00611C0E" w:rsidRDefault="00B54202" w:rsidP="00B54202">
            <w:pPr>
              <w:pStyle w:val="ListParagraph"/>
              <w:numPr>
                <w:ilvl w:val="0"/>
                <w:numId w:val="31"/>
              </w:numPr>
              <w:spacing w:before="0" w:after="0"/>
              <w:ind w:left="166" w:hanging="180"/>
              <w:rPr>
                <w:szCs w:val="20"/>
              </w:rPr>
            </w:pPr>
            <w:r w:rsidRPr="00611C0E">
              <w:rPr>
                <w:szCs w:val="20"/>
              </w:rPr>
              <w:t>Yêu cầu không thay đổi chức năng</w:t>
            </w:r>
          </w:p>
          <w:p w:rsidR="00B54202" w:rsidRPr="00611C0E" w:rsidRDefault="00B54202" w:rsidP="00B54202">
            <w:pPr>
              <w:pStyle w:val="ListParagraph"/>
              <w:numPr>
                <w:ilvl w:val="0"/>
                <w:numId w:val="31"/>
              </w:numPr>
              <w:spacing w:before="0" w:after="0"/>
              <w:ind w:left="166" w:hanging="180"/>
              <w:rPr>
                <w:szCs w:val="20"/>
              </w:rPr>
            </w:pPr>
            <w:r w:rsidRPr="00611C0E">
              <w:rPr>
                <w:szCs w:val="20"/>
              </w:rPr>
              <w:t>Phân tích kỹ, cán bộ phân tích tham gia UAT</w:t>
            </w:r>
          </w:p>
        </w:tc>
        <w:tc>
          <w:tcPr>
            <w:tcW w:w="1958" w:type="dxa"/>
          </w:tcPr>
          <w:p w:rsidR="00B54202" w:rsidRDefault="00B54202" w:rsidP="00B54202">
            <w:pPr>
              <w:rPr>
                <w:szCs w:val="20"/>
              </w:rPr>
            </w:pPr>
            <w:r>
              <w:rPr>
                <w:szCs w:val="20"/>
              </w:rPr>
              <w:t>Khi có yêu cầu phát sinh, thống nhất một đầu mối duy nhất chuyển yêu cầu từ SHB sang FSS, để đảm bảo SHB đã review và đánh giá kỹ trước khi đưa ra yêu cầu.</w:t>
            </w:r>
          </w:p>
          <w:p w:rsidR="00B54202" w:rsidRPr="00611C0E" w:rsidRDefault="00B54202" w:rsidP="00B54202">
            <w:pPr>
              <w:rPr>
                <w:szCs w:val="20"/>
              </w:rPr>
            </w:pPr>
            <w:r>
              <w:rPr>
                <w:szCs w:val="20"/>
              </w:rPr>
              <w:t>Phân tích mức độ ưu tiên, và chỉ ưu tiên xử lý các yêu cầu thay đổi mức cao/nghiêm trọng</w:t>
            </w:r>
          </w:p>
        </w:tc>
      </w:tr>
      <w:tr w:rsidR="00B54202" w:rsidRPr="00611C0E" w:rsidTr="00B54202">
        <w:tc>
          <w:tcPr>
            <w:tcW w:w="633" w:type="dxa"/>
          </w:tcPr>
          <w:p w:rsidR="00B54202" w:rsidRPr="00611C0E" w:rsidRDefault="00B54202" w:rsidP="00B54202">
            <w:pPr>
              <w:rPr>
                <w:szCs w:val="20"/>
              </w:rPr>
            </w:pPr>
            <w:r>
              <w:rPr>
                <w:szCs w:val="20"/>
              </w:rPr>
              <w:lastRenderedPageBreak/>
              <w:t>3</w:t>
            </w:r>
          </w:p>
        </w:tc>
        <w:tc>
          <w:tcPr>
            <w:tcW w:w="2337" w:type="dxa"/>
          </w:tcPr>
          <w:p w:rsidR="00B54202" w:rsidRPr="00611C0E" w:rsidRDefault="00B54202" w:rsidP="00B54202">
            <w:pPr>
              <w:ind w:left="72"/>
              <w:rPr>
                <w:szCs w:val="20"/>
              </w:rPr>
            </w:pPr>
            <w:r w:rsidRPr="00611C0E">
              <w:rPr>
                <w:szCs w:val="20"/>
              </w:rPr>
              <w:t xml:space="preserve">Các cán bộ nghiệp vụ của </w:t>
            </w:r>
            <w:r>
              <w:rPr>
                <w:szCs w:val="20"/>
              </w:rPr>
              <w:t>SHB</w:t>
            </w:r>
            <w:r w:rsidRPr="00611C0E">
              <w:rPr>
                <w:szCs w:val="20"/>
              </w:rPr>
              <w:t xml:space="preserve"> không tham gia dự án được đầy đủ do bận công việc</w:t>
            </w:r>
          </w:p>
        </w:tc>
        <w:tc>
          <w:tcPr>
            <w:tcW w:w="1170" w:type="dxa"/>
          </w:tcPr>
          <w:p w:rsidR="00B54202" w:rsidRPr="00611C0E" w:rsidRDefault="00B54202" w:rsidP="00B54202">
            <w:pPr>
              <w:rPr>
                <w:szCs w:val="20"/>
              </w:rPr>
            </w:pPr>
            <w:r w:rsidRPr="00611C0E">
              <w:rPr>
                <w:szCs w:val="20"/>
              </w:rPr>
              <w:t>Trung bình</w:t>
            </w:r>
          </w:p>
        </w:tc>
        <w:tc>
          <w:tcPr>
            <w:tcW w:w="993" w:type="dxa"/>
          </w:tcPr>
          <w:p w:rsidR="00B54202" w:rsidRPr="00611C0E" w:rsidRDefault="00B54202" w:rsidP="00B54202">
            <w:pPr>
              <w:rPr>
                <w:szCs w:val="20"/>
              </w:rPr>
            </w:pPr>
            <w:r w:rsidRPr="00611C0E">
              <w:rPr>
                <w:szCs w:val="20"/>
              </w:rPr>
              <w:t>Cao</w:t>
            </w:r>
          </w:p>
        </w:tc>
        <w:tc>
          <w:tcPr>
            <w:tcW w:w="2010" w:type="dxa"/>
          </w:tcPr>
          <w:p w:rsidR="00B54202" w:rsidRPr="00611C0E" w:rsidRDefault="00B54202" w:rsidP="00B54202">
            <w:pPr>
              <w:rPr>
                <w:szCs w:val="20"/>
              </w:rPr>
            </w:pPr>
            <w:r w:rsidRPr="00611C0E">
              <w:rPr>
                <w:szCs w:val="20"/>
              </w:rPr>
              <w:t>Lãnh đạo và các phòng ban  cần cam kết dành đủ nguồn lực cho dự án</w:t>
            </w:r>
          </w:p>
          <w:p w:rsidR="00B54202" w:rsidRPr="00611C0E" w:rsidRDefault="00B54202" w:rsidP="00B54202">
            <w:pPr>
              <w:rPr>
                <w:szCs w:val="20"/>
              </w:rPr>
            </w:pPr>
          </w:p>
        </w:tc>
        <w:tc>
          <w:tcPr>
            <w:tcW w:w="1958" w:type="dxa"/>
          </w:tcPr>
          <w:p w:rsidR="00B54202" w:rsidRDefault="00B54202" w:rsidP="00B54202">
            <w:pPr>
              <w:rPr>
                <w:szCs w:val="20"/>
              </w:rPr>
            </w:pPr>
            <w:r w:rsidRPr="00611C0E">
              <w:rPr>
                <w:szCs w:val="20"/>
              </w:rPr>
              <w:t>Bố trí nguồn lực dự phòng</w:t>
            </w:r>
          </w:p>
          <w:p w:rsidR="00B54202" w:rsidRPr="00611C0E" w:rsidRDefault="00B54202" w:rsidP="00B54202">
            <w:pPr>
              <w:rPr>
                <w:szCs w:val="20"/>
              </w:rPr>
            </w:pPr>
            <w:r>
              <w:rPr>
                <w:szCs w:val="20"/>
              </w:rPr>
              <w:t>Review và báo cáo hàng ngày tiến độ UAT để kịp xử lý các vấn đề phát sinh</w:t>
            </w:r>
          </w:p>
          <w:p w:rsidR="00B54202" w:rsidRPr="00611C0E" w:rsidRDefault="00B54202" w:rsidP="00B54202">
            <w:pPr>
              <w:rPr>
                <w:szCs w:val="20"/>
              </w:rPr>
            </w:pPr>
          </w:p>
        </w:tc>
      </w:tr>
      <w:tr w:rsidR="00B54202" w:rsidRPr="00611C0E" w:rsidTr="00B54202">
        <w:trPr>
          <w:trHeight w:val="1621"/>
        </w:trPr>
        <w:tc>
          <w:tcPr>
            <w:tcW w:w="633" w:type="dxa"/>
          </w:tcPr>
          <w:p w:rsidR="00B54202" w:rsidRPr="00611C0E" w:rsidRDefault="00B54202" w:rsidP="00B54202">
            <w:pPr>
              <w:rPr>
                <w:szCs w:val="20"/>
              </w:rPr>
            </w:pPr>
            <w:r>
              <w:rPr>
                <w:szCs w:val="20"/>
              </w:rPr>
              <w:t>4</w:t>
            </w:r>
          </w:p>
        </w:tc>
        <w:tc>
          <w:tcPr>
            <w:tcW w:w="2337" w:type="dxa"/>
          </w:tcPr>
          <w:p w:rsidR="00B54202" w:rsidRPr="00611C0E" w:rsidRDefault="00B54202" w:rsidP="00B54202">
            <w:pPr>
              <w:ind w:left="72"/>
              <w:rPr>
                <w:szCs w:val="20"/>
              </w:rPr>
            </w:pPr>
            <w:r w:rsidRPr="00611C0E">
              <w:rPr>
                <w:szCs w:val="20"/>
              </w:rPr>
              <w:t xml:space="preserve">Thời gian chuẩn bị hạ tầng của </w:t>
            </w:r>
            <w:r>
              <w:rPr>
                <w:szCs w:val="20"/>
              </w:rPr>
              <w:t>SHB</w:t>
            </w:r>
            <w:r w:rsidRPr="00611C0E">
              <w:rPr>
                <w:szCs w:val="20"/>
              </w:rPr>
              <w:t xml:space="preserve"> bị kéo dài</w:t>
            </w:r>
          </w:p>
        </w:tc>
        <w:tc>
          <w:tcPr>
            <w:tcW w:w="1170" w:type="dxa"/>
          </w:tcPr>
          <w:p w:rsidR="00B54202" w:rsidRPr="00611C0E" w:rsidRDefault="00B54202" w:rsidP="00B54202">
            <w:pPr>
              <w:rPr>
                <w:szCs w:val="20"/>
              </w:rPr>
            </w:pPr>
            <w:r w:rsidRPr="00611C0E">
              <w:rPr>
                <w:szCs w:val="20"/>
              </w:rPr>
              <w:t>Thấp</w:t>
            </w:r>
          </w:p>
        </w:tc>
        <w:tc>
          <w:tcPr>
            <w:tcW w:w="993" w:type="dxa"/>
          </w:tcPr>
          <w:p w:rsidR="00B54202" w:rsidRPr="00611C0E" w:rsidRDefault="00B54202" w:rsidP="00B54202">
            <w:pPr>
              <w:rPr>
                <w:szCs w:val="20"/>
              </w:rPr>
            </w:pPr>
            <w:r w:rsidRPr="00611C0E">
              <w:rPr>
                <w:szCs w:val="20"/>
              </w:rPr>
              <w:t>Cao</w:t>
            </w:r>
          </w:p>
        </w:tc>
        <w:tc>
          <w:tcPr>
            <w:tcW w:w="2010" w:type="dxa"/>
          </w:tcPr>
          <w:p w:rsidR="00B54202" w:rsidRPr="00611C0E" w:rsidRDefault="00B54202" w:rsidP="00B54202">
            <w:pPr>
              <w:rPr>
                <w:szCs w:val="20"/>
              </w:rPr>
            </w:pPr>
            <w:r>
              <w:rPr>
                <w:szCs w:val="20"/>
              </w:rPr>
              <w:t>SHB</w:t>
            </w:r>
            <w:r w:rsidRPr="00611C0E">
              <w:rPr>
                <w:szCs w:val="20"/>
              </w:rPr>
              <w:t xml:space="preserve"> lên kế hoạch và thực hiện triển khai hạ tầng sớm</w:t>
            </w:r>
          </w:p>
        </w:tc>
        <w:tc>
          <w:tcPr>
            <w:tcW w:w="1958" w:type="dxa"/>
          </w:tcPr>
          <w:p w:rsidR="00B54202" w:rsidRPr="00611C0E" w:rsidRDefault="00B54202" w:rsidP="00B54202">
            <w:pPr>
              <w:rPr>
                <w:szCs w:val="20"/>
              </w:rPr>
            </w:pPr>
            <w:r w:rsidRPr="00611C0E">
              <w:rPr>
                <w:szCs w:val="20"/>
              </w:rPr>
              <w:t>Xem xét UAT trên môi trường của FSS</w:t>
            </w:r>
            <w:r>
              <w:rPr>
                <w:szCs w:val="20"/>
              </w:rPr>
              <w:t xml:space="preserve"> đối với các nội dung không liên quan đến tích hợp</w:t>
            </w:r>
          </w:p>
        </w:tc>
      </w:tr>
    </w:tbl>
    <w:p w:rsidR="0053360B" w:rsidRDefault="0053360B" w:rsidP="00706C29">
      <w:pPr>
        <w:spacing w:before="0" w:after="200"/>
        <w:jc w:val="center"/>
        <w:rPr>
          <w:rFonts w:cs="Times New Roman"/>
          <w:b/>
          <w:szCs w:val="24"/>
        </w:rPr>
      </w:pPr>
    </w:p>
    <w:p w:rsidR="0053360B" w:rsidRDefault="0053360B">
      <w:pPr>
        <w:spacing w:before="0" w:after="200"/>
        <w:rPr>
          <w:rFonts w:cs="Times New Roman"/>
          <w:b/>
          <w:szCs w:val="24"/>
        </w:rPr>
      </w:pPr>
      <w:r>
        <w:rPr>
          <w:rFonts w:cs="Times New Roman"/>
          <w:b/>
          <w:szCs w:val="24"/>
        </w:rPr>
        <w:br w:type="page"/>
      </w:r>
    </w:p>
    <w:p w:rsidR="007353BC" w:rsidRPr="000D1F1C" w:rsidRDefault="007353BC" w:rsidP="00706C29">
      <w:pPr>
        <w:spacing w:before="0" w:after="200"/>
        <w:jc w:val="center"/>
        <w:rPr>
          <w:rFonts w:cs="Times New Roman"/>
          <w:b/>
          <w:sz w:val="28"/>
          <w:szCs w:val="24"/>
        </w:rPr>
      </w:pPr>
      <w:r w:rsidRPr="000D1F1C">
        <w:rPr>
          <w:rFonts w:cs="Times New Roman"/>
          <w:b/>
          <w:sz w:val="28"/>
          <w:szCs w:val="24"/>
        </w:rPr>
        <w:lastRenderedPageBreak/>
        <w:t>PHÊ DUYỆ</w:t>
      </w:r>
      <w:r w:rsidR="00E02625">
        <w:rPr>
          <w:rFonts w:cs="Times New Roman"/>
          <w:b/>
          <w:sz w:val="28"/>
          <w:szCs w:val="24"/>
        </w:rPr>
        <w:t>T BAN DỰ ÁN</w:t>
      </w:r>
      <w:r w:rsidR="0032464C" w:rsidRPr="000D1F1C">
        <w:rPr>
          <w:rFonts w:cs="Times New Roman"/>
          <w:b/>
          <w:sz w:val="28"/>
          <w:szCs w:val="24"/>
        </w:rPr>
        <w:t xml:space="preserve"> SHB</w:t>
      </w:r>
    </w:p>
    <w:p w:rsidR="007353BC" w:rsidRPr="00E8307A" w:rsidRDefault="00E02625" w:rsidP="00831E9D">
      <w:pPr>
        <w:spacing w:line="240" w:lineRule="auto"/>
        <w:contextualSpacing/>
        <w:jc w:val="center"/>
        <w:rPr>
          <w:rFonts w:cs="Times New Roman"/>
          <w:b/>
          <w:szCs w:val="24"/>
        </w:rPr>
      </w:pPr>
      <w:r>
        <w:rPr>
          <w:rFonts w:cs="Times New Roman"/>
          <w:b/>
          <w:szCs w:val="24"/>
        </w:rPr>
        <w:t>GIÁM ĐỐC DỰ ÁN SHB</w:t>
      </w:r>
    </w:p>
    <w:p w:rsidR="007353BC" w:rsidRDefault="007353BC" w:rsidP="00831E9D">
      <w:pPr>
        <w:spacing w:line="240" w:lineRule="auto"/>
        <w:contextualSpacing/>
        <w:jc w:val="center"/>
        <w:rPr>
          <w:rFonts w:cs="Times New Roman"/>
          <w:b/>
          <w:szCs w:val="24"/>
        </w:rPr>
      </w:pPr>
    </w:p>
    <w:p w:rsidR="00A2347D" w:rsidRDefault="00A2347D" w:rsidP="00831E9D">
      <w:pPr>
        <w:spacing w:line="240" w:lineRule="auto"/>
        <w:contextualSpacing/>
        <w:jc w:val="center"/>
        <w:rPr>
          <w:rFonts w:cs="Times New Roman"/>
          <w:b/>
          <w:szCs w:val="24"/>
        </w:rPr>
      </w:pPr>
    </w:p>
    <w:p w:rsidR="00A2347D" w:rsidRDefault="00A2347D" w:rsidP="00831E9D">
      <w:pPr>
        <w:spacing w:line="240" w:lineRule="auto"/>
        <w:contextualSpacing/>
        <w:jc w:val="center"/>
        <w:rPr>
          <w:rFonts w:cs="Times New Roman"/>
          <w:b/>
          <w:szCs w:val="24"/>
        </w:rPr>
      </w:pPr>
    </w:p>
    <w:p w:rsidR="00A2347D" w:rsidRPr="00E8307A" w:rsidRDefault="00A2347D" w:rsidP="00831E9D">
      <w:pPr>
        <w:spacing w:line="240" w:lineRule="auto"/>
        <w:contextualSpacing/>
        <w:jc w:val="center"/>
        <w:rPr>
          <w:rFonts w:cs="Times New Roman"/>
          <w:b/>
          <w:szCs w:val="24"/>
        </w:rPr>
      </w:pPr>
    </w:p>
    <w:p w:rsidR="007353BC" w:rsidRDefault="007353BC" w:rsidP="00831E9D">
      <w:pPr>
        <w:spacing w:line="240" w:lineRule="auto"/>
        <w:contextualSpacing/>
        <w:jc w:val="center"/>
        <w:rPr>
          <w:rFonts w:cs="Times New Roman"/>
          <w:b/>
          <w:szCs w:val="24"/>
        </w:rPr>
      </w:pPr>
    </w:p>
    <w:p w:rsidR="00A2347D" w:rsidRPr="00E8307A" w:rsidRDefault="00A2347D" w:rsidP="00831E9D">
      <w:pPr>
        <w:spacing w:line="240" w:lineRule="auto"/>
        <w:contextualSpacing/>
        <w:jc w:val="center"/>
        <w:rPr>
          <w:rFonts w:cs="Times New Roman"/>
          <w:b/>
          <w:szCs w:val="24"/>
        </w:rPr>
      </w:pPr>
    </w:p>
    <w:p w:rsidR="00DD2D11" w:rsidRPr="00E8307A" w:rsidRDefault="00DD2D11" w:rsidP="00831E9D">
      <w:pPr>
        <w:spacing w:line="240" w:lineRule="auto"/>
        <w:contextualSpacing/>
        <w:jc w:val="center"/>
        <w:rPr>
          <w:rFonts w:cs="Times New Roman"/>
          <w:b/>
          <w:szCs w:val="24"/>
        </w:rPr>
      </w:pPr>
    </w:p>
    <w:p w:rsidR="00236FFC" w:rsidRPr="00E8307A" w:rsidRDefault="00236FFC" w:rsidP="00831E9D">
      <w:pPr>
        <w:spacing w:line="240" w:lineRule="auto"/>
        <w:contextualSpacing/>
        <w:jc w:val="center"/>
        <w:rPr>
          <w:rFonts w:cs="Times New Roman"/>
          <w:b/>
          <w:szCs w:val="24"/>
        </w:rPr>
      </w:pPr>
    </w:p>
    <w:p w:rsidR="007353BC" w:rsidRPr="00E8307A" w:rsidRDefault="007353BC" w:rsidP="00831E9D">
      <w:pPr>
        <w:spacing w:line="240" w:lineRule="auto"/>
        <w:contextualSpacing/>
        <w:jc w:val="center"/>
        <w:rPr>
          <w:rFonts w:cs="Times New Roman"/>
          <w:b/>
          <w:szCs w:val="24"/>
        </w:rPr>
      </w:pPr>
    </w:p>
    <w:p w:rsidR="007353BC" w:rsidRDefault="007353BC" w:rsidP="00831E9D">
      <w:pPr>
        <w:spacing w:line="240" w:lineRule="auto"/>
        <w:contextualSpacing/>
        <w:jc w:val="center"/>
        <w:rPr>
          <w:rFonts w:cs="Times New Roman"/>
          <w:b/>
          <w:szCs w:val="24"/>
        </w:rPr>
      </w:pPr>
    </w:p>
    <w:p w:rsidR="0032464C" w:rsidRPr="00E8307A" w:rsidRDefault="0032464C" w:rsidP="00831E9D">
      <w:pPr>
        <w:spacing w:line="240" w:lineRule="auto"/>
        <w:contextualSpacing/>
        <w:jc w:val="center"/>
        <w:rPr>
          <w:rFonts w:cs="Times New Roman"/>
          <w:b/>
          <w:szCs w:val="24"/>
        </w:rPr>
      </w:pPr>
    </w:p>
    <w:p w:rsidR="007353BC" w:rsidRPr="00E8307A" w:rsidRDefault="007353BC" w:rsidP="00831E9D">
      <w:pPr>
        <w:spacing w:line="240" w:lineRule="auto"/>
        <w:contextualSpacing/>
        <w:jc w:val="center"/>
        <w:rPr>
          <w:rFonts w:cs="Times New Roman"/>
          <w:b/>
          <w:szCs w:val="24"/>
        </w:rPr>
      </w:pPr>
    </w:p>
    <w:p w:rsidR="007353BC" w:rsidRPr="00E8307A" w:rsidRDefault="00DD2D11" w:rsidP="00831E9D">
      <w:pPr>
        <w:spacing w:line="240" w:lineRule="auto"/>
        <w:contextualSpacing/>
        <w:jc w:val="center"/>
        <w:rPr>
          <w:rFonts w:cs="Times New Roman"/>
          <w:b/>
          <w:szCs w:val="24"/>
        </w:rPr>
      </w:pPr>
      <w:r w:rsidRPr="00E8307A">
        <w:rPr>
          <w:rFonts w:cs="Times New Roman"/>
          <w:b/>
          <w:szCs w:val="24"/>
        </w:rPr>
        <w:t xml:space="preserve">GIÁM ĐỐC </w:t>
      </w:r>
      <w:r w:rsidR="0053360B">
        <w:rPr>
          <w:rFonts w:cs="Times New Roman"/>
          <w:b/>
          <w:szCs w:val="24"/>
        </w:rPr>
        <w:t>TTKD S</w:t>
      </w:r>
      <w:r w:rsidR="00E02625">
        <w:rPr>
          <w:rFonts w:cs="Times New Roman"/>
          <w:b/>
          <w:szCs w:val="24"/>
        </w:rPr>
        <w:t>PĐT</w:t>
      </w:r>
      <w:r w:rsidR="0053360B">
        <w:rPr>
          <w:rFonts w:cs="Times New Roman"/>
          <w:b/>
          <w:szCs w:val="24"/>
        </w:rPr>
        <w:t xml:space="preserve"> BÁN LẺ</w:t>
      </w:r>
      <w:r w:rsidR="00E02625">
        <w:rPr>
          <w:rFonts w:cs="Times New Roman"/>
          <w:b/>
          <w:szCs w:val="24"/>
        </w:rPr>
        <w:t xml:space="preserve"> KIÊM PHÓ GIÁM ĐỐC</w:t>
      </w:r>
    </w:p>
    <w:p w:rsidR="00236FFC" w:rsidRPr="00E8307A" w:rsidRDefault="00236FFC" w:rsidP="00831E9D">
      <w:pPr>
        <w:spacing w:line="240" w:lineRule="auto"/>
        <w:contextualSpacing/>
        <w:jc w:val="center"/>
        <w:rPr>
          <w:rFonts w:cs="Times New Roman"/>
          <w:b/>
          <w:szCs w:val="24"/>
        </w:rPr>
      </w:pPr>
    </w:p>
    <w:p w:rsidR="00236FFC" w:rsidRPr="00E8307A" w:rsidRDefault="00236FFC" w:rsidP="00831E9D">
      <w:pPr>
        <w:spacing w:line="240" w:lineRule="auto"/>
        <w:contextualSpacing/>
        <w:jc w:val="center"/>
        <w:rPr>
          <w:rFonts w:cs="Times New Roman"/>
          <w:b/>
          <w:szCs w:val="24"/>
        </w:rPr>
      </w:pPr>
    </w:p>
    <w:p w:rsidR="007353BC" w:rsidRPr="00E8307A" w:rsidRDefault="007353BC" w:rsidP="00831E9D">
      <w:pPr>
        <w:spacing w:line="240" w:lineRule="auto"/>
        <w:ind w:left="2160" w:firstLine="720"/>
        <w:contextualSpacing/>
        <w:jc w:val="center"/>
        <w:rPr>
          <w:rFonts w:cs="Times New Roman"/>
          <w:i/>
          <w:szCs w:val="24"/>
        </w:rPr>
      </w:pPr>
    </w:p>
    <w:p w:rsidR="00DD2D11" w:rsidRPr="00E8307A" w:rsidRDefault="00DD2D11" w:rsidP="00DD2D11">
      <w:pPr>
        <w:spacing w:line="240" w:lineRule="auto"/>
        <w:contextualSpacing/>
        <w:jc w:val="center"/>
        <w:rPr>
          <w:rFonts w:cs="Times New Roman"/>
          <w:b/>
          <w:szCs w:val="24"/>
        </w:rPr>
      </w:pPr>
    </w:p>
    <w:p w:rsidR="00DD2D11" w:rsidRPr="00E8307A" w:rsidRDefault="00DD2D11" w:rsidP="00DD2D11">
      <w:pPr>
        <w:spacing w:line="240" w:lineRule="auto"/>
        <w:contextualSpacing/>
        <w:jc w:val="center"/>
        <w:rPr>
          <w:rFonts w:cs="Times New Roman"/>
          <w:b/>
          <w:szCs w:val="24"/>
        </w:rPr>
      </w:pPr>
    </w:p>
    <w:p w:rsidR="00DD2D11" w:rsidRDefault="00DD2D11" w:rsidP="00DD2D11">
      <w:pPr>
        <w:spacing w:line="240" w:lineRule="auto"/>
        <w:contextualSpacing/>
        <w:jc w:val="center"/>
        <w:rPr>
          <w:rFonts w:cs="Times New Roman"/>
          <w:b/>
          <w:szCs w:val="24"/>
        </w:rPr>
      </w:pPr>
    </w:p>
    <w:p w:rsidR="00A2347D" w:rsidRPr="00E8307A" w:rsidRDefault="00A2347D" w:rsidP="00DD2D11">
      <w:pPr>
        <w:spacing w:line="240" w:lineRule="auto"/>
        <w:contextualSpacing/>
        <w:jc w:val="center"/>
        <w:rPr>
          <w:rFonts w:cs="Times New Roman"/>
          <w:b/>
          <w:szCs w:val="24"/>
        </w:rPr>
      </w:pPr>
    </w:p>
    <w:p w:rsidR="00DD2D11" w:rsidRPr="00E8307A" w:rsidRDefault="00DD2D11" w:rsidP="00DD2D11">
      <w:pPr>
        <w:spacing w:line="240" w:lineRule="auto"/>
        <w:contextualSpacing/>
        <w:jc w:val="center"/>
        <w:rPr>
          <w:rFonts w:cs="Times New Roman"/>
          <w:b/>
          <w:szCs w:val="24"/>
        </w:rPr>
      </w:pPr>
    </w:p>
    <w:p w:rsidR="00DD2D11" w:rsidRPr="00E8307A" w:rsidRDefault="00DD2D11" w:rsidP="00DD2D11">
      <w:pPr>
        <w:spacing w:line="240" w:lineRule="auto"/>
        <w:contextualSpacing/>
        <w:jc w:val="center"/>
        <w:rPr>
          <w:rFonts w:cs="Times New Roman"/>
          <w:b/>
          <w:szCs w:val="24"/>
        </w:rPr>
      </w:pPr>
    </w:p>
    <w:p w:rsidR="00DD2D11" w:rsidRPr="00E8307A" w:rsidRDefault="00DD2D11" w:rsidP="00DD2D11">
      <w:pPr>
        <w:spacing w:line="240" w:lineRule="auto"/>
        <w:contextualSpacing/>
        <w:jc w:val="center"/>
        <w:rPr>
          <w:rFonts w:cs="Times New Roman"/>
          <w:b/>
          <w:szCs w:val="24"/>
        </w:rPr>
      </w:pPr>
    </w:p>
    <w:p w:rsidR="00DD2D11" w:rsidRPr="00E8307A" w:rsidRDefault="00DD2D11" w:rsidP="00DD2D11">
      <w:pPr>
        <w:spacing w:line="240" w:lineRule="auto"/>
        <w:contextualSpacing/>
        <w:jc w:val="center"/>
        <w:rPr>
          <w:rFonts w:cs="Times New Roman"/>
          <w:b/>
          <w:szCs w:val="24"/>
        </w:rPr>
      </w:pPr>
    </w:p>
    <w:p w:rsidR="00DD2D11" w:rsidRPr="00E8307A" w:rsidRDefault="00DD2D11" w:rsidP="00DD2D11">
      <w:pPr>
        <w:spacing w:line="240" w:lineRule="auto"/>
        <w:contextualSpacing/>
        <w:jc w:val="center"/>
        <w:rPr>
          <w:rFonts w:cs="Times New Roman"/>
          <w:b/>
          <w:szCs w:val="24"/>
        </w:rPr>
      </w:pPr>
    </w:p>
    <w:p w:rsidR="00DD2D11" w:rsidRPr="00E8307A" w:rsidRDefault="00DD2D11" w:rsidP="00DD2D11">
      <w:pPr>
        <w:spacing w:line="240" w:lineRule="auto"/>
        <w:contextualSpacing/>
        <w:jc w:val="center"/>
        <w:rPr>
          <w:rFonts w:cs="Times New Roman"/>
          <w:b/>
          <w:szCs w:val="24"/>
        </w:rPr>
      </w:pPr>
    </w:p>
    <w:p w:rsidR="00E02625" w:rsidRDefault="00E02625" w:rsidP="00E02625">
      <w:pPr>
        <w:spacing w:line="240" w:lineRule="auto"/>
        <w:contextualSpacing/>
        <w:jc w:val="center"/>
        <w:rPr>
          <w:rFonts w:cs="Times New Roman"/>
          <w:b/>
          <w:szCs w:val="24"/>
        </w:rPr>
      </w:pPr>
      <w:r w:rsidRPr="00E8307A">
        <w:rPr>
          <w:rFonts w:cs="Times New Roman"/>
          <w:b/>
          <w:szCs w:val="24"/>
        </w:rPr>
        <w:t>GIÁM ĐỐ</w:t>
      </w:r>
      <w:r>
        <w:rPr>
          <w:rFonts w:cs="Times New Roman"/>
          <w:b/>
          <w:szCs w:val="24"/>
        </w:rPr>
        <w:t>C BAN KIỂM SOÁT NGUỒN VỐN KIÊM PHÓ GIÁM ĐỐC</w:t>
      </w:r>
    </w:p>
    <w:p w:rsidR="00E02625" w:rsidRDefault="00E02625" w:rsidP="00E02625">
      <w:pPr>
        <w:spacing w:line="240" w:lineRule="auto"/>
        <w:contextualSpacing/>
        <w:jc w:val="center"/>
        <w:rPr>
          <w:rFonts w:cs="Times New Roman"/>
          <w:b/>
          <w:szCs w:val="24"/>
        </w:rPr>
      </w:pPr>
    </w:p>
    <w:p w:rsidR="00E02625" w:rsidRDefault="00E02625" w:rsidP="00E02625">
      <w:pPr>
        <w:spacing w:line="240" w:lineRule="auto"/>
        <w:contextualSpacing/>
        <w:jc w:val="center"/>
        <w:rPr>
          <w:rFonts w:cs="Times New Roman"/>
          <w:b/>
          <w:szCs w:val="24"/>
        </w:rPr>
      </w:pPr>
    </w:p>
    <w:p w:rsidR="00E02625" w:rsidRDefault="00E02625" w:rsidP="00E02625">
      <w:pPr>
        <w:spacing w:line="240" w:lineRule="auto"/>
        <w:contextualSpacing/>
        <w:jc w:val="center"/>
        <w:rPr>
          <w:rFonts w:cs="Times New Roman"/>
          <w:b/>
          <w:szCs w:val="24"/>
        </w:rPr>
      </w:pPr>
    </w:p>
    <w:p w:rsidR="00E02625" w:rsidRDefault="00E02625" w:rsidP="00E02625">
      <w:pPr>
        <w:spacing w:line="240" w:lineRule="auto"/>
        <w:contextualSpacing/>
        <w:jc w:val="center"/>
        <w:rPr>
          <w:rFonts w:cs="Times New Roman"/>
          <w:b/>
          <w:szCs w:val="24"/>
        </w:rPr>
      </w:pPr>
    </w:p>
    <w:p w:rsidR="00E02625" w:rsidRDefault="00E02625" w:rsidP="00E02625">
      <w:pPr>
        <w:spacing w:line="240" w:lineRule="auto"/>
        <w:contextualSpacing/>
        <w:jc w:val="center"/>
        <w:rPr>
          <w:rFonts w:cs="Times New Roman"/>
          <w:b/>
          <w:szCs w:val="24"/>
        </w:rPr>
      </w:pPr>
    </w:p>
    <w:p w:rsidR="00E02625" w:rsidRDefault="00E02625" w:rsidP="00E02625">
      <w:pPr>
        <w:spacing w:line="240" w:lineRule="auto"/>
        <w:contextualSpacing/>
        <w:jc w:val="center"/>
        <w:rPr>
          <w:rFonts w:cs="Times New Roman"/>
          <w:b/>
          <w:szCs w:val="24"/>
        </w:rPr>
      </w:pPr>
    </w:p>
    <w:p w:rsidR="00E02625" w:rsidRDefault="00E02625" w:rsidP="00E02625">
      <w:pPr>
        <w:spacing w:line="240" w:lineRule="auto"/>
        <w:contextualSpacing/>
        <w:jc w:val="center"/>
        <w:rPr>
          <w:rFonts w:cs="Times New Roman"/>
          <w:b/>
          <w:szCs w:val="24"/>
        </w:rPr>
      </w:pPr>
    </w:p>
    <w:p w:rsidR="00E02625" w:rsidRDefault="00E02625" w:rsidP="00E02625">
      <w:pPr>
        <w:spacing w:line="240" w:lineRule="auto"/>
        <w:contextualSpacing/>
        <w:jc w:val="center"/>
        <w:rPr>
          <w:rFonts w:cs="Times New Roman"/>
          <w:b/>
          <w:szCs w:val="24"/>
        </w:rPr>
      </w:pPr>
    </w:p>
    <w:p w:rsidR="00E02625" w:rsidRDefault="00E02625" w:rsidP="00E02625">
      <w:pPr>
        <w:spacing w:line="240" w:lineRule="auto"/>
        <w:contextualSpacing/>
        <w:jc w:val="center"/>
        <w:rPr>
          <w:rFonts w:cs="Times New Roman"/>
          <w:b/>
          <w:szCs w:val="24"/>
        </w:rPr>
      </w:pPr>
    </w:p>
    <w:p w:rsidR="00E02625" w:rsidRDefault="00E02625" w:rsidP="00E02625">
      <w:pPr>
        <w:spacing w:line="240" w:lineRule="auto"/>
        <w:contextualSpacing/>
        <w:jc w:val="center"/>
        <w:rPr>
          <w:rFonts w:cs="Times New Roman"/>
          <w:b/>
          <w:szCs w:val="24"/>
        </w:rPr>
      </w:pPr>
    </w:p>
    <w:p w:rsidR="00E02625" w:rsidRDefault="00E02625" w:rsidP="00E02625">
      <w:pPr>
        <w:spacing w:line="240" w:lineRule="auto"/>
        <w:contextualSpacing/>
        <w:jc w:val="center"/>
        <w:rPr>
          <w:rFonts w:cs="Times New Roman"/>
          <w:b/>
          <w:szCs w:val="24"/>
        </w:rPr>
      </w:pPr>
    </w:p>
    <w:p w:rsidR="00E02625" w:rsidRDefault="00E02625" w:rsidP="00E02625">
      <w:pPr>
        <w:spacing w:line="240" w:lineRule="auto"/>
        <w:contextualSpacing/>
        <w:jc w:val="center"/>
        <w:rPr>
          <w:rFonts w:cs="Times New Roman"/>
          <w:b/>
          <w:szCs w:val="24"/>
        </w:rPr>
      </w:pPr>
    </w:p>
    <w:p w:rsidR="00E02625" w:rsidRDefault="00E02625" w:rsidP="00E02625">
      <w:pPr>
        <w:spacing w:line="240" w:lineRule="auto"/>
        <w:contextualSpacing/>
        <w:jc w:val="center"/>
        <w:rPr>
          <w:rFonts w:cs="Times New Roman"/>
          <w:b/>
          <w:szCs w:val="24"/>
        </w:rPr>
      </w:pPr>
    </w:p>
    <w:p w:rsidR="00E02625" w:rsidRDefault="00E02625" w:rsidP="00E02625">
      <w:pPr>
        <w:spacing w:line="240" w:lineRule="auto"/>
        <w:contextualSpacing/>
        <w:jc w:val="center"/>
        <w:rPr>
          <w:rFonts w:cs="Times New Roman"/>
          <w:b/>
          <w:szCs w:val="24"/>
        </w:rPr>
      </w:pPr>
    </w:p>
    <w:p w:rsidR="00E02625" w:rsidRDefault="00E02625" w:rsidP="00E02625">
      <w:pPr>
        <w:spacing w:line="240" w:lineRule="auto"/>
        <w:contextualSpacing/>
        <w:jc w:val="center"/>
        <w:rPr>
          <w:rFonts w:cs="Times New Roman"/>
          <w:b/>
          <w:szCs w:val="24"/>
        </w:rPr>
      </w:pPr>
    </w:p>
    <w:p w:rsidR="00E02625" w:rsidRDefault="00E02625" w:rsidP="00E02625">
      <w:pPr>
        <w:spacing w:line="240" w:lineRule="auto"/>
        <w:contextualSpacing/>
        <w:jc w:val="center"/>
        <w:rPr>
          <w:rFonts w:cs="Times New Roman"/>
          <w:b/>
          <w:szCs w:val="24"/>
        </w:rPr>
      </w:pPr>
    </w:p>
    <w:p w:rsidR="00E02625" w:rsidRPr="00E8307A" w:rsidRDefault="00E02625" w:rsidP="00E02625">
      <w:pPr>
        <w:spacing w:line="240" w:lineRule="auto"/>
        <w:contextualSpacing/>
        <w:jc w:val="center"/>
        <w:rPr>
          <w:rFonts w:cs="Times New Roman"/>
          <w:b/>
          <w:szCs w:val="24"/>
        </w:rPr>
      </w:pPr>
    </w:p>
    <w:p w:rsidR="00DD2D11" w:rsidRDefault="00DD2D11" w:rsidP="00DD2D11">
      <w:pPr>
        <w:spacing w:line="240" w:lineRule="auto"/>
        <w:contextualSpacing/>
        <w:jc w:val="center"/>
        <w:rPr>
          <w:rFonts w:cs="Times New Roman"/>
          <w:b/>
          <w:szCs w:val="24"/>
        </w:rPr>
      </w:pPr>
    </w:p>
    <w:p w:rsidR="00E02625" w:rsidRPr="00E8307A" w:rsidRDefault="00E02625" w:rsidP="00E02625">
      <w:pPr>
        <w:spacing w:line="240" w:lineRule="auto"/>
        <w:contextualSpacing/>
        <w:jc w:val="center"/>
        <w:rPr>
          <w:rFonts w:cs="Times New Roman"/>
          <w:b/>
          <w:szCs w:val="24"/>
        </w:rPr>
      </w:pPr>
      <w:r>
        <w:rPr>
          <w:rFonts w:cs="Times New Roman"/>
          <w:b/>
          <w:szCs w:val="24"/>
        </w:rPr>
        <w:lastRenderedPageBreak/>
        <w:t>TỔ TRƯỞNG TỔ NGHIỆP VỤ</w:t>
      </w:r>
    </w:p>
    <w:p w:rsidR="00E02625" w:rsidRDefault="00E02625" w:rsidP="00DD2D11">
      <w:pPr>
        <w:spacing w:line="240" w:lineRule="auto"/>
        <w:contextualSpacing/>
        <w:jc w:val="center"/>
        <w:rPr>
          <w:rFonts w:cs="Times New Roman"/>
          <w:b/>
          <w:szCs w:val="24"/>
        </w:rPr>
      </w:pPr>
    </w:p>
    <w:p w:rsidR="00E02625" w:rsidRDefault="00E02625" w:rsidP="00DD2D11">
      <w:pPr>
        <w:spacing w:line="240" w:lineRule="auto"/>
        <w:contextualSpacing/>
        <w:jc w:val="center"/>
        <w:rPr>
          <w:rFonts w:cs="Times New Roman"/>
          <w:b/>
          <w:szCs w:val="24"/>
        </w:rPr>
      </w:pPr>
    </w:p>
    <w:p w:rsidR="00E02625" w:rsidRDefault="00E02625" w:rsidP="00DD2D11">
      <w:pPr>
        <w:spacing w:line="240" w:lineRule="auto"/>
        <w:contextualSpacing/>
        <w:jc w:val="center"/>
        <w:rPr>
          <w:rFonts w:cs="Times New Roman"/>
          <w:b/>
          <w:szCs w:val="24"/>
        </w:rPr>
      </w:pPr>
    </w:p>
    <w:p w:rsidR="00E02625" w:rsidRDefault="00E02625" w:rsidP="00DD2D11">
      <w:pPr>
        <w:spacing w:line="240" w:lineRule="auto"/>
        <w:contextualSpacing/>
        <w:jc w:val="center"/>
        <w:rPr>
          <w:rFonts w:cs="Times New Roman"/>
          <w:b/>
          <w:szCs w:val="24"/>
        </w:rPr>
      </w:pPr>
    </w:p>
    <w:p w:rsidR="00E02625" w:rsidRDefault="00E02625" w:rsidP="00DD2D11">
      <w:pPr>
        <w:spacing w:line="240" w:lineRule="auto"/>
        <w:contextualSpacing/>
        <w:jc w:val="center"/>
        <w:rPr>
          <w:rFonts w:cs="Times New Roman"/>
          <w:b/>
          <w:szCs w:val="24"/>
        </w:rPr>
      </w:pPr>
    </w:p>
    <w:p w:rsidR="00E02625" w:rsidRDefault="00E02625" w:rsidP="00DD2D11">
      <w:pPr>
        <w:spacing w:line="240" w:lineRule="auto"/>
        <w:contextualSpacing/>
        <w:jc w:val="center"/>
        <w:rPr>
          <w:rFonts w:cs="Times New Roman"/>
          <w:b/>
          <w:szCs w:val="24"/>
        </w:rPr>
      </w:pPr>
    </w:p>
    <w:p w:rsidR="00E02625" w:rsidRDefault="00E02625" w:rsidP="00DD2D11">
      <w:pPr>
        <w:spacing w:line="240" w:lineRule="auto"/>
        <w:contextualSpacing/>
        <w:jc w:val="center"/>
        <w:rPr>
          <w:rFonts w:cs="Times New Roman"/>
          <w:b/>
          <w:szCs w:val="24"/>
        </w:rPr>
      </w:pPr>
    </w:p>
    <w:p w:rsidR="00E02625" w:rsidRDefault="00E02625" w:rsidP="00DD2D11">
      <w:pPr>
        <w:spacing w:line="240" w:lineRule="auto"/>
        <w:contextualSpacing/>
        <w:jc w:val="center"/>
        <w:rPr>
          <w:rFonts w:cs="Times New Roman"/>
          <w:b/>
          <w:szCs w:val="24"/>
        </w:rPr>
      </w:pPr>
    </w:p>
    <w:p w:rsidR="00E02625" w:rsidRDefault="00E02625" w:rsidP="00DD2D11">
      <w:pPr>
        <w:spacing w:line="240" w:lineRule="auto"/>
        <w:contextualSpacing/>
        <w:jc w:val="center"/>
        <w:rPr>
          <w:rFonts w:cs="Times New Roman"/>
          <w:b/>
          <w:szCs w:val="24"/>
        </w:rPr>
      </w:pPr>
    </w:p>
    <w:p w:rsidR="00E02625" w:rsidRDefault="00E02625" w:rsidP="00DD2D11">
      <w:pPr>
        <w:spacing w:line="240" w:lineRule="auto"/>
        <w:contextualSpacing/>
        <w:jc w:val="center"/>
        <w:rPr>
          <w:rFonts w:cs="Times New Roman"/>
          <w:b/>
          <w:szCs w:val="24"/>
        </w:rPr>
      </w:pPr>
    </w:p>
    <w:p w:rsidR="00E02625" w:rsidRDefault="00E02625" w:rsidP="00DD2D11">
      <w:pPr>
        <w:spacing w:line="240" w:lineRule="auto"/>
        <w:contextualSpacing/>
        <w:jc w:val="center"/>
        <w:rPr>
          <w:rFonts w:cs="Times New Roman"/>
          <w:b/>
          <w:szCs w:val="24"/>
        </w:rPr>
      </w:pPr>
    </w:p>
    <w:p w:rsidR="00E02625" w:rsidRDefault="00E02625" w:rsidP="00DD2D11">
      <w:pPr>
        <w:spacing w:line="240" w:lineRule="auto"/>
        <w:contextualSpacing/>
        <w:jc w:val="center"/>
        <w:rPr>
          <w:rFonts w:cs="Times New Roman"/>
          <w:b/>
          <w:szCs w:val="24"/>
        </w:rPr>
      </w:pPr>
    </w:p>
    <w:p w:rsidR="00E02625" w:rsidRDefault="00E02625" w:rsidP="00DD2D11">
      <w:pPr>
        <w:spacing w:line="240" w:lineRule="auto"/>
        <w:contextualSpacing/>
        <w:jc w:val="center"/>
        <w:rPr>
          <w:rFonts w:cs="Times New Roman"/>
          <w:b/>
          <w:szCs w:val="24"/>
        </w:rPr>
      </w:pPr>
    </w:p>
    <w:p w:rsidR="00E02625" w:rsidRDefault="00E02625" w:rsidP="00DD2D11">
      <w:pPr>
        <w:spacing w:line="240" w:lineRule="auto"/>
        <w:contextualSpacing/>
        <w:jc w:val="center"/>
        <w:rPr>
          <w:rFonts w:cs="Times New Roman"/>
          <w:b/>
          <w:szCs w:val="24"/>
        </w:rPr>
      </w:pPr>
    </w:p>
    <w:p w:rsidR="00E02625" w:rsidRDefault="00E02625" w:rsidP="00DD2D11">
      <w:pPr>
        <w:spacing w:line="240" w:lineRule="auto"/>
        <w:contextualSpacing/>
        <w:jc w:val="center"/>
        <w:rPr>
          <w:rFonts w:cs="Times New Roman"/>
          <w:b/>
          <w:szCs w:val="24"/>
        </w:rPr>
      </w:pPr>
    </w:p>
    <w:p w:rsidR="00E02625" w:rsidRDefault="00E02625" w:rsidP="00DD2D11">
      <w:pPr>
        <w:spacing w:line="240" w:lineRule="auto"/>
        <w:contextualSpacing/>
        <w:jc w:val="center"/>
        <w:rPr>
          <w:rFonts w:cs="Times New Roman"/>
          <w:b/>
          <w:szCs w:val="24"/>
        </w:rPr>
      </w:pPr>
    </w:p>
    <w:p w:rsidR="00E02625" w:rsidRDefault="00E02625" w:rsidP="00DD2D11">
      <w:pPr>
        <w:spacing w:line="240" w:lineRule="auto"/>
        <w:contextualSpacing/>
        <w:jc w:val="center"/>
        <w:rPr>
          <w:rFonts w:cs="Times New Roman"/>
          <w:b/>
          <w:szCs w:val="24"/>
        </w:rPr>
      </w:pPr>
    </w:p>
    <w:p w:rsidR="00E02625" w:rsidRPr="00E8307A" w:rsidRDefault="00E02625" w:rsidP="00E02625">
      <w:pPr>
        <w:spacing w:line="240" w:lineRule="auto"/>
        <w:contextualSpacing/>
        <w:jc w:val="center"/>
        <w:rPr>
          <w:rFonts w:cs="Times New Roman"/>
          <w:b/>
          <w:szCs w:val="24"/>
        </w:rPr>
      </w:pPr>
      <w:r>
        <w:rPr>
          <w:rFonts w:cs="Times New Roman"/>
          <w:b/>
          <w:szCs w:val="24"/>
        </w:rPr>
        <w:t>TỔ TRƯỞNG TỔ KỸ THUẬT</w:t>
      </w:r>
    </w:p>
    <w:p w:rsidR="00E02625" w:rsidRDefault="00E02625" w:rsidP="00DD2D11">
      <w:pPr>
        <w:spacing w:line="240" w:lineRule="auto"/>
        <w:contextualSpacing/>
        <w:jc w:val="center"/>
        <w:rPr>
          <w:rFonts w:cs="Times New Roman"/>
          <w:b/>
          <w:szCs w:val="24"/>
        </w:rPr>
      </w:pPr>
    </w:p>
    <w:p w:rsidR="00E02625" w:rsidRDefault="00E02625" w:rsidP="00DD2D11">
      <w:pPr>
        <w:spacing w:line="240" w:lineRule="auto"/>
        <w:contextualSpacing/>
        <w:jc w:val="center"/>
        <w:rPr>
          <w:rFonts w:cs="Times New Roman"/>
          <w:b/>
          <w:szCs w:val="24"/>
        </w:rPr>
      </w:pPr>
    </w:p>
    <w:p w:rsidR="00E02625" w:rsidRDefault="00E02625" w:rsidP="00DD2D11">
      <w:pPr>
        <w:spacing w:line="240" w:lineRule="auto"/>
        <w:contextualSpacing/>
        <w:jc w:val="center"/>
        <w:rPr>
          <w:rFonts w:cs="Times New Roman"/>
          <w:b/>
          <w:szCs w:val="24"/>
        </w:rPr>
      </w:pPr>
    </w:p>
    <w:p w:rsidR="00E02625" w:rsidRDefault="00E02625" w:rsidP="00DD2D11">
      <w:pPr>
        <w:spacing w:line="240" w:lineRule="auto"/>
        <w:contextualSpacing/>
        <w:jc w:val="center"/>
        <w:rPr>
          <w:rFonts w:cs="Times New Roman"/>
          <w:b/>
          <w:szCs w:val="24"/>
        </w:rPr>
      </w:pPr>
    </w:p>
    <w:p w:rsidR="00E02625" w:rsidRDefault="00E02625" w:rsidP="00DD2D11">
      <w:pPr>
        <w:spacing w:line="240" w:lineRule="auto"/>
        <w:contextualSpacing/>
        <w:jc w:val="center"/>
        <w:rPr>
          <w:rFonts w:cs="Times New Roman"/>
          <w:b/>
          <w:szCs w:val="24"/>
        </w:rPr>
      </w:pPr>
    </w:p>
    <w:p w:rsidR="00E02625" w:rsidRDefault="00E02625" w:rsidP="00DD2D11">
      <w:pPr>
        <w:spacing w:line="240" w:lineRule="auto"/>
        <w:contextualSpacing/>
        <w:jc w:val="center"/>
        <w:rPr>
          <w:rFonts w:cs="Times New Roman"/>
          <w:b/>
          <w:szCs w:val="24"/>
        </w:rPr>
      </w:pPr>
    </w:p>
    <w:p w:rsidR="00E02625" w:rsidRDefault="00E02625" w:rsidP="00DD2D11">
      <w:pPr>
        <w:spacing w:line="240" w:lineRule="auto"/>
        <w:contextualSpacing/>
        <w:jc w:val="center"/>
        <w:rPr>
          <w:rFonts w:cs="Times New Roman"/>
          <w:b/>
          <w:szCs w:val="24"/>
        </w:rPr>
      </w:pPr>
    </w:p>
    <w:p w:rsidR="00E02625" w:rsidRDefault="00E02625" w:rsidP="00DD2D11">
      <w:pPr>
        <w:spacing w:line="240" w:lineRule="auto"/>
        <w:contextualSpacing/>
        <w:jc w:val="center"/>
        <w:rPr>
          <w:rFonts w:cs="Times New Roman"/>
          <w:b/>
          <w:szCs w:val="24"/>
        </w:rPr>
      </w:pPr>
    </w:p>
    <w:p w:rsidR="00E02625" w:rsidRDefault="00E02625" w:rsidP="00DD2D11">
      <w:pPr>
        <w:spacing w:line="240" w:lineRule="auto"/>
        <w:contextualSpacing/>
        <w:jc w:val="center"/>
        <w:rPr>
          <w:rFonts w:cs="Times New Roman"/>
          <w:b/>
          <w:szCs w:val="24"/>
        </w:rPr>
      </w:pPr>
    </w:p>
    <w:p w:rsidR="00E02625" w:rsidRDefault="00E02625" w:rsidP="00DD2D11">
      <w:pPr>
        <w:spacing w:line="240" w:lineRule="auto"/>
        <w:contextualSpacing/>
        <w:jc w:val="center"/>
        <w:rPr>
          <w:rFonts w:cs="Times New Roman"/>
          <w:b/>
          <w:szCs w:val="24"/>
        </w:rPr>
      </w:pPr>
    </w:p>
    <w:p w:rsidR="00E02625" w:rsidRDefault="00E02625" w:rsidP="00DD2D11">
      <w:pPr>
        <w:spacing w:line="240" w:lineRule="auto"/>
        <w:contextualSpacing/>
        <w:jc w:val="center"/>
        <w:rPr>
          <w:rFonts w:cs="Times New Roman"/>
          <w:b/>
          <w:szCs w:val="24"/>
        </w:rPr>
      </w:pPr>
    </w:p>
    <w:p w:rsidR="00E02625" w:rsidRDefault="00E02625" w:rsidP="00DD2D11">
      <w:pPr>
        <w:spacing w:line="240" w:lineRule="auto"/>
        <w:contextualSpacing/>
        <w:jc w:val="center"/>
        <w:rPr>
          <w:rFonts w:cs="Times New Roman"/>
          <w:b/>
          <w:szCs w:val="24"/>
        </w:rPr>
      </w:pPr>
    </w:p>
    <w:p w:rsidR="00E02625" w:rsidRDefault="00E02625" w:rsidP="00DD2D11">
      <w:pPr>
        <w:spacing w:line="240" w:lineRule="auto"/>
        <w:contextualSpacing/>
        <w:jc w:val="center"/>
        <w:rPr>
          <w:rFonts w:cs="Times New Roman"/>
          <w:b/>
          <w:szCs w:val="24"/>
        </w:rPr>
      </w:pPr>
    </w:p>
    <w:p w:rsidR="00E02625" w:rsidRDefault="00E02625" w:rsidP="00DD2D11">
      <w:pPr>
        <w:spacing w:line="240" w:lineRule="auto"/>
        <w:contextualSpacing/>
        <w:jc w:val="center"/>
        <w:rPr>
          <w:rFonts w:cs="Times New Roman"/>
          <w:b/>
          <w:szCs w:val="24"/>
        </w:rPr>
      </w:pPr>
    </w:p>
    <w:p w:rsidR="00E02625" w:rsidRPr="00E8307A" w:rsidRDefault="00E02625" w:rsidP="00DD2D11">
      <w:pPr>
        <w:spacing w:line="240" w:lineRule="auto"/>
        <w:contextualSpacing/>
        <w:jc w:val="center"/>
        <w:rPr>
          <w:rFonts w:cs="Times New Roman"/>
          <w:b/>
          <w:szCs w:val="24"/>
        </w:rPr>
      </w:pPr>
    </w:p>
    <w:p w:rsidR="007353BC" w:rsidRPr="00E8307A" w:rsidRDefault="00E02625" w:rsidP="00831E9D">
      <w:pPr>
        <w:spacing w:line="240" w:lineRule="auto"/>
        <w:contextualSpacing/>
        <w:jc w:val="center"/>
        <w:rPr>
          <w:rFonts w:cs="Times New Roman"/>
          <w:b/>
          <w:szCs w:val="24"/>
        </w:rPr>
      </w:pPr>
      <w:r>
        <w:rPr>
          <w:rFonts w:cs="Times New Roman"/>
          <w:b/>
          <w:szCs w:val="24"/>
        </w:rPr>
        <w:t>QUẢN TRỊ</w:t>
      </w:r>
      <w:r w:rsidR="007353BC" w:rsidRPr="00E8307A">
        <w:rPr>
          <w:rFonts w:cs="Times New Roman"/>
          <w:b/>
          <w:szCs w:val="24"/>
        </w:rPr>
        <w:t xml:space="preserve"> </w:t>
      </w:r>
      <w:r w:rsidR="004C0252" w:rsidRPr="00E8307A">
        <w:rPr>
          <w:rFonts w:cs="Times New Roman"/>
          <w:b/>
          <w:szCs w:val="24"/>
        </w:rPr>
        <w:t>DỰ ÁN SHB</w:t>
      </w:r>
    </w:p>
    <w:p w:rsidR="007353BC" w:rsidRPr="00E8307A" w:rsidRDefault="007353BC" w:rsidP="00831E9D">
      <w:pPr>
        <w:spacing w:line="240" w:lineRule="auto"/>
        <w:contextualSpacing/>
        <w:jc w:val="center"/>
        <w:rPr>
          <w:rFonts w:cs="Times New Roman"/>
          <w:szCs w:val="24"/>
        </w:rPr>
      </w:pPr>
    </w:p>
    <w:p w:rsidR="007353BC" w:rsidRPr="00E8307A" w:rsidRDefault="007353BC" w:rsidP="00831E9D">
      <w:pPr>
        <w:spacing w:line="240" w:lineRule="auto"/>
        <w:contextualSpacing/>
        <w:jc w:val="center"/>
        <w:rPr>
          <w:rFonts w:cs="Times New Roman"/>
          <w:szCs w:val="24"/>
        </w:rPr>
      </w:pPr>
    </w:p>
    <w:p w:rsidR="007353BC" w:rsidRPr="00E8307A" w:rsidRDefault="007353BC" w:rsidP="00831E9D">
      <w:pPr>
        <w:spacing w:line="240" w:lineRule="auto"/>
        <w:contextualSpacing/>
        <w:jc w:val="center"/>
        <w:rPr>
          <w:rFonts w:cs="Times New Roman"/>
          <w:szCs w:val="24"/>
        </w:rPr>
      </w:pPr>
    </w:p>
    <w:p w:rsidR="007353BC" w:rsidRPr="00E8307A" w:rsidRDefault="007353BC" w:rsidP="00831E9D">
      <w:pPr>
        <w:spacing w:line="240" w:lineRule="auto"/>
        <w:contextualSpacing/>
        <w:jc w:val="center"/>
        <w:rPr>
          <w:rFonts w:cs="Times New Roman"/>
          <w:szCs w:val="24"/>
        </w:rPr>
      </w:pPr>
    </w:p>
    <w:p w:rsidR="007353BC" w:rsidRPr="00E8307A" w:rsidRDefault="007353BC" w:rsidP="00831E9D">
      <w:pPr>
        <w:spacing w:line="240" w:lineRule="auto"/>
        <w:contextualSpacing/>
        <w:jc w:val="center"/>
        <w:rPr>
          <w:rFonts w:cs="Times New Roman"/>
          <w:szCs w:val="24"/>
        </w:rPr>
      </w:pPr>
    </w:p>
    <w:p w:rsidR="00236FFC" w:rsidRPr="00E8307A" w:rsidRDefault="00236FFC" w:rsidP="00831E9D">
      <w:pPr>
        <w:spacing w:line="240" w:lineRule="auto"/>
        <w:contextualSpacing/>
        <w:jc w:val="center"/>
        <w:rPr>
          <w:rFonts w:cs="Times New Roman"/>
          <w:szCs w:val="24"/>
        </w:rPr>
      </w:pPr>
    </w:p>
    <w:p w:rsidR="00542CC2" w:rsidRPr="00E8307A" w:rsidRDefault="00542CC2" w:rsidP="00D30C61">
      <w:pPr>
        <w:spacing w:line="240" w:lineRule="auto"/>
        <w:contextualSpacing/>
        <w:jc w:val="center"/>
        <w:rPr>
          <w:rFonts w:cs="Times New Roman"/>
          <w:szCs w:val="24"/>
        </w:rPr>
      </w:pPr>
    </w:p>
    <w:sectPr w:rsidR="00542CC2" w:rsidRPr="00E8307A" w:rsidSect="00CD35A0">
      <w:headerReference w:type="default" r:id="rId13"/>
      <w:footerReference w:type="default" r:id="rId14"/>
      <w:pgSz w:w="11907" w:h="16839" w:code="9"/>
      <w:pgMar w:top="1440" w:right="1440" w:bottom="17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3BA" w:rsidRDefault="008173BA" w:rsidP="00843020">
      <w:pPr>
        <w:spacing w:before="0" w:after="0" w:line="240" w:lineRule="auto"/>
      </w:pPr>
      <w:r>
        <w:separator/>
      </w:r>
    </w:p>
  </w:endnote>
  <w:endnote w:type="continuationSeparator" w:id="0">
    <w:p w:rsidR="008173BA" w:rsidRDefault="008173BA" w:rsidP="0084302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DA5" w:rsidRDefault="00897DA5">
    <w:pPr>
      <w:pStyle w:val="Footer"/>
    </w:pPr>
    <w:r>
      <w:rPr>
        <w:noProof/>
      </w:rPr>
      <mc:AlternateContent>
        <mc:Choice Requires="wps">
          <w:drawing>
            <wp:anchor distT="4294967294" distB="4294967294" distL="114300" distR="114300" simplePos="0" relativeHeight="251659264" behindDoc="0" locked="0" layoutInCell="1" allowOverlap="1" wp14:anchorId="15CF94C2" wp14:editId="578A8B86">
              <wp:simplePos x="0" y="0"/>
              <wp:positionH relativeFrom="column">
                <wp:posOffset>272415</wp:posOffset>
              </wp:positionH>
              <wp:positionV relativeFrom="paragraph">
                <wp:posOffset>-171451</wp:posOffset>
              </wp:positionV>
              <wp:extent cx="5686425" cy="0"/>
              <wp:effectExtent l="0" t="0" r="9525"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6DE444" id="_x0000_t32" coordsize="21600,21600" o:spt="32" o:oned="t" path="m,l21600,21600e" filled="f">
              <v:path arrowok="t" fillok="f" o:connecttype="none"/>
              <o:lock v:ext="edit" shapetype="t"/>
            </v:shapetype>
            <v:shape id="Straight Arrow Connector 2" o:spid="_x0000_s1026" type="#_x0000_t32" style="position:absolute;margin-left:21.45pt;margin-top:-13.5pt;width:447.7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"/>
          </w:pict>
        </mc:Fallback>
      </mc:AlternateContent>
    </w:r>
    <w:r>
      <w:rPr>
        <w:b/>
        <w:i/>
        <w:sz w:val="22"/>
      </w:rPr>
      <w:t xml:space="preserve">Tài liệu này chứa các thông tin MẬT của SHB, cấm sao chép, in ấn dưới mọi </w:t>
    </w:r>
    <w:r>
      <w:rPr>
        <w:b/>
        <w:i/>
        <w:sz w:val="22"/>
        <w:lang w:val="vi-VN"/>
      </w:rPr>
      <w:t xml:space="preserve">hình </w:t>
    </w:r>
    <w:r>
      <w:rPr>
        <w:b/>
        <w:i/>
        <w:sz w:val="22"/>
      </w:rPr>
      <w:t>thức nếu không được sự cho phép của SHB.</w:t>
    </w:r>
    <w:r>
      <w:rPr>
        <w:b/>
        <w:i/>
        <w:sz w:val="22"/>
      </w:rPr>
      <w:tab/>
    </w:r>
    <w:r>
      <w:rPr>
        <w:b/>
        <w:i/>
        <w:sz w:val="22"/>
      </w:rPr>
      <w:tab/>
    </w:r>
    <w:r w:rsidRPr="00CD2F55">
      <w:rPr>
        <w:sz w:val="26"/>
        <w:szCs w:val="26"/>
      </w:rPr>
      <w:fldChar w:fldCharType="begin"/>
    </w:r>
    <w:r w:rsidRPr="00CD2F55">
      <w:rPr>
        <w:sz w:val="26"/>
        <w:szCs w:val="26"/>
      </w:rPr>
      <w:instrText xml:space="preserve"> PAGE   \* MERGEFORMAT </w:instrText>
    </w:r>
    <w:r w:rsidRPr="00CD2F55">
      <w:rPr>
        <w:sz w:val="26"/>
        <w:szCs w:val="26"/>
      </w:rPr>
      <w:fldChar w:fldCharType="separate"/>
    </w:r>
    <w:r w:rsidR="00741D2A">
      <w:rPr>
        <w:noProof/>
        <w:sz w:val="26"/>
        <w:szCs w:val="26"/>
      </w:rPr>
      <w:t>8</w:t>
    </w:r>
    <w:r w:rsidRPr="00CD2F55">
      <w:rPr>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3BA" w:rsidRDefault="008173BA" w:rsidP="00843020">
      <w:pPr>
        <w:spacing w:before="0" w:after="0" w:line="240" w:lineRule="auto"/>
      </w:pPr>
      <w:r>
        <w:separator/>
      </w:r>
    </w:p>
  </w:footnote>
  <w:footnote w:type="continuationSeparator" w:id="0">
    <w:p w:rsidR="008173BA" w:rsidRDefault="008173BA" w:rsidP="0084302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DA5" w:rsidRPr="00D7027A" w:rsidRDefault="00897DA5" w:rsidP="00843020">
    <w:pPr>
      <w:pStyle w:val="Header"/>
      <w:pBdr>
        <w:bottom w:val="single" w:sz="6" w:space="1" w:color="auto"/>
      </w:pBdr>
      <w:tabs>
        <w:tab w:val="right" w:pos="9072"/>
      </w:tabs>
      <w:rPr>
        <w:rFonts w:cs="Arial"/>
      </w:rPr>
    </w:pPr>
    <w:bookmarkStart w:id="30" w:name="OLE_LINK31"/>
    <w:bookmarkStart w:id="31" w:name="OLE_LINK32"/>
    <w:r w:rsidRPr="00A1290D">
      <w:rPr>
        <w:i/>
        <w:sz w:val="26"/>
        <w:szCs w:val="28"/>
      </w:rPr>
      <w:t>Tài liệ</w:t>
    </w:r>
    <w:r>
      <w:rPr>
        <w:i/>
        <w:sz w:val="26"/>
        <w:szCs w:val="28"/>
      </w:rPr>
      <w:t>u kế hoạch tổng thể dự án triển khai Core NHĐT</w:t>
    </w:r>
    <w:r w:rsidRPr="00A1290D">
      <w:rPr>
        <w:sz w:val="28"/>
        <w:szCs w:val="28"/>
      </w:rPr>
      <w:tab/>
    </w:r>
    <w:bookmarkEnd w:id="30"/>
    <w:bookmarkEnd w:id="31"/>
    <w:r>
      <w:rPr>
        <w:rFonts w:ascii="Arial" w:hAnsi="Arial" w:cs="Arial"/>
      </w:rPr>
      <w:tab/>
    </w:r>
    <w:r>
      <w:rPr>
        <w:rFonts w:ascii="Arial" w:hAnsi="Arial" w:cs="Arial"/>
      </w:rPr>
      <w:tab/>
    </w:r>
  </w:p>
  <w:p w:rsidR="00897DA5" w:rsidRDefault="00897DA5" w:rsidP="00843020">
    <w:pPr>
      <w:pStyle w:val="Header"/>
    </w:pPr>
  </w:p>
  <w:p w:rsidR="00897DA5" w:rsidRDefault="00897D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3"/>
    <w:lvl w:ilvl="0">
      <w:start w:val="4"/>
      <w:numFmt w:val="bullet"/>
      <w:lvlText w:val="-"/>
      <w:lvlJc w:val="left"/>
      <w:pPr>
        <w:tabs>
          <w:tab w:val="num" w:pos="0"/>
        </w:tabs>
        <w:ind w:left="720" w:hanging="360"/>
      </w:pPr>
      <w:rPr>
        <w:rFonts w:ascii="Times New Roman" w:hAnsi="Times New Roman" w:cs="Symbol"/>
      </w:rPr>
    </w:lvl>
  </w:abstractNum>
  <w:abstractNum w:abstractNumId="1">
    <w:nsid w:val="00000003"/>
    <w:multiLevelType w:val="singleLevel"/>
    <w:tmpl w:val="00000003"/>
    <w:name w:val="WW8Num4"/>
    <w:lvl w:ilvl="0">
      <w:start w:val="1"/>
      <w:numFmt w:val="bullet"/>
      <w:lvlText w:val=""/>
      <w:lvlJc w:val="left"/>
      <w:pPr>
        <w:tabs>
          <w:tab w:val="num" w:pos="0"/>
        </w:tabs>
        <w:ind w:left="720" w:hanging="360"/>
      </w:pPr>
      <w:rPr>
        <w:rFonts w:ascii="Symbol" w:hAnsi="Symbol" w:cs="Times New Roman"/>
      </w:rPr>
    </w:lvl>
  </w:abstractNum>
  <w:abstractNum w:abstractNumId="2">
    <w:nsid w:val="00000004"/>
    <w:multiLevelType w:val="singleLevel"/>
    <w:tmpl w:val="00000004"/>
    <w:name w:val="WW8Num5"/>
    <w:lvl w:ilvl="0">
      <w:start w:val="1"/>
      <w:numFmt w:val="bullet"/>
      <w:lvlText w:val=""/>
      <w:lvlJc w:val="left"/>
      <w:pPr>
        <w:tabs>
          <w:tab w:val="num" w:pos="0"/>
        </w:tabs>
        <w:ind w:left="720" w:hanging="360"/>
      </w:pPr>
      <w:rPr>
        <w:rFonts w:ascii="Symbol" w:hAnsi="Symbol" w:cs="Times New Roman"/>
      </w:rPr>
    </w:lvl>
  </w:abstractNum>
  <w:abstractNum w:abstractNumId="3">
    <w:nsid w:val="01E13BF9"/>
    <w:multiLevelType w:val="hybridMultilevel"/>
    <w:tmpl w:val="F6F224C2"/>
    <w:lvl w:ilvl="0" w:tplc="6A268ED0">
      <w:start w:val="1"/>
      <w:numFmt w:val="bullet"/>
      <w:lvlText w:val=""/>
      <w:lvlJc w:val="left"/>
      <w:pPr>
        <w:tabs>
          <w:tab w:val="num" w:pos="720"/>
        </w:tabs>
        <w:ind w:left="720" w:hanging="360"/>
      </w:pPr>
      <w:rPr>
        <w:rFonts w:ascii="Wingdings" w:hAnsi="Wingdings" w:hint="default"/>
      </w:rPr>
    </w:lvl>
    <w:lvl w:ilvl="1" w:tplc="55ECC2BE" w:tentative="1">
      <w:start w:val="1"/>
      <w:numFmt w:val="bullet"/>
      <w:lvlText w:val=""/>
      <w:lvlJc w:val="left"/>
      <w:pPr>
        <w:tabs>
          <w:tab w:val="num" w:pos="1440"/>
        </w:tabs>
        <w:ind w:left="1440" w:hanging="360"/>
      </w:pPr>
      <w:rPr>
        <w:rFonts w:ascii="Wingdings" w:hAnsi="Wingdings" w:hint="default"/>
      </w:rPr>
    </w:lvl>
    <w:lvl w:ilvl="2" w:tplc="740ECD78" w:tentative="1">
      <w:start w:val="1"/>
      <w:numFmt w:val="bullet"/>
      <w:lvlText w:val=""/>
      <w:lvlJc w:val="left"/>
      <w:pPr>
        <w:tabs>
          <w:tab w:val="num" w:pos="2160"/>
        </w:tabs>
        <w:ind w:left="2160" w:hanging="360"/>
      </w:pPr>
      <w:rPr>
        <w:rFonts w:ascii="Wingdings" w:hAnsi="Wingdings" w:hint="default"/>
      </w:rPr>
    </w:lvl>
    <w:lvl w:ilvl="3" w:tplc="226E545C" w:tentative="1">
      <w:start w:val="1"/>
      <w:numFmt w:val="bullet"/>
      <w:lvlText w:val=""/>
      <w:lvlJc w:val="left"/>
      <w:pPr>
        <w:tabs>
          <w:tab w:val="num" w:pos="2880"/>
        </w:tabs>
        <w:ind w:left="2880" w:hanging="360"/>
      </w:pPr>
      <w:rPr>
        <w:rFonts w:ascii="Wingdings" w:hAnsi="Wingdings" w:hint="default"/>
      </w:rPr>
    </w:lvl>
    <w:lvl w:ilvl="4" w:tplc="DA604B5A" w:tentative="1">
      <w:start w:val="1"/>
      <w:numFmt w:val="bullet"/>
      <w:lvlText w:val=""/>
      <w:lvlJc w:val="left"/>
      <w:pPr>
        <w:tabs>
          <w:tab w:val="num" w:pos="3600"/>
        </w:tabs>
        <w:ind w:left="3600" w:hanging="360"/>
      </w:pPr>
      <w:rPr>
        <w:rFonts w:ascii="Wingdings" w:hAnsi="Wingdings" w:hint="default"/>
      </w:rPr>
    </w:lvl>
    <w:lvl w:ilvl="5" w:tplc="0B809206" w:tentative="1">
      <w:start w:val="1"/>
      <w:numFmt w:val="bullet"/>
      <w:lvlText w:val=""/>
      <w:lvlJc w:val="left"/>
      <w:pPr>
        <w:tabs>
          <w:tab w:val="num" w:pos="4320"/>
        </w:tabs>
        <w:ind w:left="4320" w:hanging="360"/>
      </w:pPr>
      <w:rPr>
        <w:rFonts w:ascii="Wingdings" w:hAnsi="Wingdings" w:hint="default"/>
      </w:rPr>
    </w:lvl>
    <w:lvl w:ilvl="6" w:tplc="765E5622" w:tentative="1">
      <w:start w:val="1"/>
      <w:numFmt w:val="bullet"/>
      <w:lvlText w:val=""/>
      <w:lvlJc w:val="left"/>
      <w:pPr>
        <w:tabs>
          <w:tab w:val="num" w:pos="5040"/>
        </w:tabs>
        <w:ind w:left="5040" w:hanging="360"/>
      </w:pPr>
      <w:rPr>
        <w:rFonts w:ascii="Wingdings" w:hAnsi="Wingdings" w:hint="default"/>
      </w:rPr>
    </w:lvl>
    <w:lvl w:ilvl="7" w:tplc="E85461BE" w:tentative="1">
      <w:start w:val="1"/>
      <w:numFmt w:val="bullet"/>
      <w:lvlText w:val=""/>
      <w:lvlJc w:val="left"/>
      <w:pPr>
        <w:tabs>
          <w:tab w:val="num" w:pos="5760"/>
        </w:tabs>
        <w:ind w:left="5760" w:hanging="360"/>
      </w:pPr>
      <w:rPr>
        <w:rFonts w:ascii="Wingdings" w:hAnsi="Wingdings" w:hint="default"/>
      </w:rPr>
    </w:lvl>
    <w:lvl w:ilvl="8" w:tplc="1FC06924" w:tentative="1">
      <w:start w:val="1"/>
      <w:numFmt w:val="bullet"/>
      <w:lvlText w:val=""/>
      <w:lvlJc w:val="left"/>
      <w:pPr>
        <w:tabs>
          <w:tab w:val="num" w:pos="6480"/>
        </w:tabs>
        <w:ind w:left="6480" w:hanging="360"/>
      </w:pPr>
      <w:rPr>
        <w:rFonts w:ascii="Wingdings" w:hAnsi="Wingdings" w:hint="default"/>
      </w:rPr>
    </w:lvl>
  </w:abstractNum>
  <w:abstractNum w:abstractNumId="4">
    <w:nsid w:val="07451637"/>
    <w:multiLevelType w:val="hybridMultilevel"/>
    <w:tmpl w:val="F0EAF102"/>
    <w:lvl w:ilvl="0" w:tplc="68561486">
      <w:start w:val="1"/>
      <w:numFmt w:val="bullet"/>
      <w:lvlText w:val="•"/>
      <w:lvlJc w:val="left"/>
      <w:pPr>
        <w:tabs>
          <w:tab w:val="num" w:pos="720"/>
        </w:tabs>
        <w:ind w:left="720" w:hanging="360"/>
      </w:pPr>
      <w:rPr>
        <w:rFonts w:ascii="Times New Roman" w:hAnsi="Times New Roman" w:hint="default"/>
      </w:rPr>
    </w:lvl>
    <w:lvl w:ilvl="1" w:tplc="D4A6A42A" w:tentative="1">
      <w:start w:val="1"/>
      <w:numFmt w:val="bullet"/>
      <w:lvlText w:val="•"/>
      <w:lvlJc w:val="left"/>
      <w:pPr>
        <w:tabs>
          <w:tab w:val="num" w:pos="1440"/>
        </w:tabs>
        <w:ind w:left="1440" w:hanging="360"/>
      </w:pPr>
      <w:rPr>
        <w:rFonts w:ascii="Times New Roman" w:hAnsi="Times New Roman" w:hint="default"/>
      </w:rPr>
    </w:lvl>
    <w:lvl w:ilvl="2" w:tplc="7A10572A" w:tentative="1">
      <w:start w:val="1"/>
      <w:numFmt w:val="bullet"/>
      <w:lvlText w:val="•"/>
      <w:lvlJc w:val="left"/>
      <w:pPr>
        <w:tabs>
          <w:tab w:val="num" w:pos="2160"/>
        </w:tabs>
        <w:ind w:left="2160" w:hanging="360"/>
      </w:pPr>
      <w:rPr>
        <w:rFonts w:ascii="Times New Roman" w:hAnsi="Times New Roman" w:hint="default"/>
      </w:rPr>
    </w:lvl>
    <w:lvl w:ilvl="3" w:tplc="7F5C714C" w:tentative="1">
      <w:start w:val="1"/>
      <w:numFmt w:val="bullet"/>
      <w:lvlText w:val="•"/>
      <w:lvlJc w:val="left"/>
      <w:pPr>
        <w:tabs>
          <w:tab w:val="num" w:pos="2880"/>
        </w:tabs>
        <w:ind w:left="2880" w:hanging="360"/>
      </w:pPr>
      <w:rPr>
        <w:rFonts w:ascii="Times New Roman" w:hAnsi="Times New Roman" w:hint="default"/>
      </w:rPr>
    </w:lvl>
    <w:lvl w:ilvl="4" w:tplc="EBFCE614" w:tentative="1">
      <w:start w:val="1"/>
      <w:numFmt w:val="bullet"/>
      <w:lvlText w:val="•"/>
      <w:lvlJc w:val="left"/>
      <w:pPr>
        <w:tabs>
          <w:tab w:val="num" w:pos="3600"/>
        </w:tabs>
        <w:ind w:left="3600" w:hanging="360"/>
      </w:pPr>
      <w:rPr>
        <w:rFonts w:ascii="Times New Roman" w:hAnsi="Times New Roman" w:hint="default"/>
      </w:rPr>
    </w:lvl>
    <w:lvl w:ilvl="5" w:tplc="42646AC2" w:tentative="1">
      <w:start w:val="1"/>
      <w:numFmt w:val="bullet"/>
      <w:lvlText w:val="•"/>
      <w:lvlJc w:val="left"/>
      <w:pPr>
        <w:tabs>
          <w:tab w:val="num" w:pos="4320"/>
        </w:tabs>
        <w:ind w:left="4320" w:hanging="360"/>
      </w:pPr>
      <w:rPr>
        <w:rFonts w:ascii="Times New Roman" w:hAnsi="Times New Roman" w:hint="default"/>
      </w:rPr>
    </w:lvl>
    <w:lvl w:ilvl="6" w:tplc="F12CCE76" w:tentative="1">
      <w:start w:val="1"/>
      <w:numFmt w:val="bullet"/>
      <w:lvlText w:val="•"/>
      <w:lvlJc w:val="left"/>
      <w:pPr>
        <w:tabs>
          <w:tab w:val="num" w:pos="5040"/>
        </w:tabs>
        <w:ind w:left="5040" w:hanging="360"/>
      </w:pPr>
      <w:rPr>
        <w:rFonts w:ascii="Times New Roman" w:hAnsi="Times New Roman" w:hint="default"/>
      </w:rPr>
    </w:lvl>
    <w:lvl w:ilvl="7" w:tplc="05CE2D58" w:tentative="1">
      <w:start w:val="1"/>
      <w:numFmt w:val="bullet"/>
      <w:lvlText w:val="•"/>
      <w:lvlJc w:val="left"/>
      <w:pPr>
        <w:tabs>
          <w:tab w:val="num" w:pos="5760"/>
        </w:tabs>
        <w:ind w:left="5760" w:hanging="360"/>
      </w:pPr>
      <w:rPr>
        <w:rFonts w:ascii="Times New Roman" w:hAnsi="Times New Roman" w:hint="default"/>
      </w:rPr>
    </w:lvl>
    <w:lvl w:ilvl="8" w:tplc="F490DCAC" w:tentative="1">
      <w:start w:val="1"/>
      <w:numFmt w:val="bullet"/>
      <w:lvlText w:val="•"/>
      <w:lvlJc w:val="left"/>
      <w:pPr>
        <w:tabs>
          <w:tab w:val="num" w:pos="6480"/>
        </w:tabs>
        <w:ind w:left="6480" w:hanging="360"/>
      </w:pPr>
      <w:rPr>
        <w:rFonts w:ascii="Times New Roman" w:hAnsi="Times New Roman" w:hint="default"/>
      </w:rPr>
    </w:lvl>
  </w:abstractNum>
  <w:abstractNum w:abstractNumId="5">
    <w:nsid w:val="0A9C42D5"/>
    <w:multiLevelType w:val="hybridMultilevel"/>
    <w:tmpl w:val="3D0682F2"/>
    <w:lvl w:ilvl="0" w:tplc="24124E0A">
      <w:start w:val="1"/>
      <w:numFmt w:val="bullet"/>
      <w:lvlText w:val="-"/>
      <w:lvlJc w:val="left"/>
      <w:pPr>
        <w:tabs>
          <w:tab w:val="num" w:pos="720"/>
        </w:tabs>
        <w:ind w:left="720" w:hanging="360"/>
      </w:pPr>
      <w:rPr>
        <w:rFonts w:ascii="Times New Roman" w:hAnsi="Times New Roman" w:hint="default"/>
      </w:rPr>
    </w:lvl>
    <w:lvl w:ilvl="1" w:tplc="41E21110" w:tentative="1">
      <w:start w:val="1"/>
      <w:numFmt w:val="bullet"/>
      <w:lvlText w:val="-"/>
      <w:lvlJc w:val="left"/>
      <w:pPr>
        <w:tabs>
          <w:tab w:val="num" w:pos="1440"/>
        </w:tabs>
        <w:ind w:left="1440" w:hanging="360"/>
      </w:pPr>
      <w:rPr>
        <w:rFonts w:ascii="Times New Roman" w:hAnsi="Times New Roman" w:hint="default"/>
      </w:rPr>
    </w:lvl>
    <w:lvl w:ilvl="2" w:tplc="D8DCF5EC" w:tentative="1">
      <w:start w:val="1"/>
      <w:numFmt w:val="bullet"/>
      <w:lvlText w:val="-"/>
      <w:lvlJc w:val="left"/>
      <w:pPr>
        <w:tabs>
          <w:tab w:val="num" w:pos="2160"/>
        </w:tabs>
        <w:ind w:left="2160" w:hanging="360"/>
      </w:pPr>
      <w:rPr>
        <w:rFonts w:ascii="Times New Roman" w:hAnsi="Times New Roman" w:hint="default"/>
      </w:rPr>
    </w:lvl>
    <w:lvl w:ilvl="3" w:tplc="02D89268" w:tentative="1">
      <w:start w:val="1"/>
      <w:numFmt w:val="bullet"/>
      <w:lvlText w:val="-"/>
      <w:lvlJc w:val="left"/>
      <w:pPr>
        <w:tabs>
          <w:tab w:val="num" w:pos="2880"/>
        </w:tabs>
        <w:ind w:left="2880" w:hanging="360"/>
      </w:pPr>
      <w:rPr>
        <w:rFonts w:ascii="Times New Roman" w:hAnsi="Times New Roman" w:hint="default"/>
      </w:rPr>
    </w:lvl>
    <w:lvl w:ilvl="4" w:tplc="3D380DEE" w:tentative="1">
      <w:start w:val="1"/>
      <w:numFmt w:val="bullet"/>
      <w:lvlText w:val="-"/>
      <w:lvlJc w:val="left"/>
      <w:pPr>
        <w:tabs>
          <w:tab w:val="num" w:pos="3600"/>
        </w:tabs>
        <w:ind w:left="3600" w:hanging="360"/>
      </w:pPr>
      <w:rPr>
        <w:rFonts w:ascii="Times New Roman" w:hAnsi="Times New Roman" w:hint="default"/>
      </w:rPr>
    </w:lvl>
    <w:lvl w:ilvl="5" w:tplc="B5B6AD9E" w:tentative="1">
      <w:start w:val="1"/>
      <w:numFmt w:val="bullet"/>
      <w:lvlText w:val="-"/>
      <w:lvlJc w:val="left"/>
      <w:pPr>
        <w:tabs>
          <w:tab w:val="num" w:pos="4320"/>
        </w:tabs>
        <w:ind w:left="4320" w:hanging="360"/>
      </w:pPr>
      <w:rPr>
        <w:rFonts w:ascii="Times New Roman" w:hAnsi="Times New Roman" w:hint="default"/>
      </w:rPr>
    </w:lvl>
    <w:lvl w:ilvl="6" w:tplc="3530EBE8" w:tentative="1">
      <w:start w:val="1"/>
      <w:numFmt w:val="bullet"/>
      <w:lvlText w:val="-"/>
      <w:lvlJc w:val="left"/>
      <w:pPr>
        <w:tabs>
          <w:tab w:val="num" w:pos="5040"/>
        </w:tabs>
        <w:ind w:left="5040" w:hanging="360"/>
      </w:pPr>
      <w:rPr>
        <w:rFonts w:ascii="Times New Roman" w:hAnsi="Times New Roman" w:hint="default"/>
      </w:rPr>
    </w:lvl>
    <w:lvl w:ilvl="7" w:tplc="ECCC03DE" w:tentative="1">
      <w:start w:val="1"/>
      <w:numFmt w:val="bullet"/>
      <w:lvlText w:val="-"/>
      <w:lvlJc w:val="left"/>
      <w:pPr>
        <w:tabs>
          <w:tab w:val="num" w:pos="5760"/>
        </w:tabs>
        <w:ind w:left="5760" w:hanging="360"/>
      </w:pPr>
      <w:rPr>
        <w:rFonts w:ascii="Times New Roman" w:hAnsi="Times New Roman" w:hint="default"/>
      </w:rPr>
    </w:lvl>
    <w:lvl w:ilvl="8" w:tplc="C65C33CE" w:tentative="1">
      <w:start w:val="1"/>
      <w:numFmt w:val="bullet"/>
      <w:lvlText w:val="-"/>
      <w:lvlJc w:val="left"/>
      <w:pPr>
        <w:tabs>
          <w:tab w:val="num" w:pos="6480"/>
        </w:tabs>
        <w:ind w:left="6480" w:hanging="360"/>
      </w:pPr>
      <w:rPr>
        <w:rFonts w:ascii="Times New Roman" w:hAnsi="Times New Roman" w:hint="default"/>
      </w:rPr>
    </w:lvl>
  </w:abstractNum>
  <w:abstractNum w:abstractNumId="6">
    <w:nsid w:val="107A45AE"/>
    <w:multiLevelType w:val="hybridMultilevel"/>
    <w:tmpl w:val="E3AE147C"/>
    <w:lvl w:ilvl="0" w:tplc="418C0F9E">
      <w:start w:val="1"/>
      <w:numFmt w:val="bullet"/>
      <w:lvlText w:val=""/>
      <w:lvlJc w:val="left"/>
      <w:pPr>
        <w:tabs>
          <w:tab w:val="num" w:pos="720"/>
        </w:tabs>
        <w:ind w:left="720" w:hanging="360"/>
      </w:pPr>
      <w:rPr>
        <w:rFonts w:ascii="Wingdings" w:hAnsi="Wingdings" w:hint="default"/>
      </w:rPr>
    </w:lvl>
    <w:lvl w:ilvl="1" w:tplc="7C181E22" w:tentative="1">
      <w:start w:val="1"/>
      <w:numFmt w:val="bullet"/>
      <w:lvlText w:val=""/>
      <w:lvlJc w:val="left"/>
      <w:pPr>
        <w:tabs>
          <w:tab w:val="num" w:pos="1440"/>
        </w:tabs>
        <w:ind w:left="1440" w:hanging="360"/>
      </w:pPr>
      <w:rPr>
        <w:rFonts w:ascii="Wingdings" w:hAnsi="Wingdings" w:hint="default"/>
      </w:rPr>
    </w:lvl>
    <w:lvl w:ilvl="2" w:tplc="898ADAF4" w:tentative="1">
      <w:start w:val="1"/>
      <w:numFmt w:val="bullet"/>
      <w:lvlText w:val=""/>
      <w:lvlJc w:val="left"/>
      <w:pPr>
        <w:tabs>
          <w:tab w:val="num" w:pos="2160"/>
        </w:tabs>
        <w:ind w:left="2160" w:hanging="360"/>
      </w:pPr>
      <w:rPr>
        <w:rFonts w:ascii="Wingdings" w:hAnsi="Wingdings" w:hint="default"/>
      </w:rPr>
    </w:lvl>
    <w:lvl w:ilvl="3" w:tplc="400A2794" w:tentative="1">
      <w:start w:val="1"/>
      <w:numFmt w:val="bullet"/>
      <w:lvlText w:val=""/>
      <w:lvlJc w:val="left"/>
      <w:pPr>
        <w:tabs>
          <w:tab w:val="num" w:pos="2880"/>
        </w:tabs>
        <w:ind w:left="2880" w:hanging="360"/>
      </w:pPr>
      <w:rPr>
        <w:rFonts w:ascii="Wingdings" w:hAnsi="Wingdings" w:hint="default"/>
      </w:rPr>
    </w:lvl>
    <w:lvl w:ilvl="4" w:tplc="E012B6CC" w:tentative="1">
      <w:start w:val="1"/>
      <w:numFmt w:val="bullet"/>
      <w:lvlText w:val=""/>
      <w:lvlJc w:val="left"/>
      <w:pPr>
        <w:tabs>
          <w:tab w:val="num" w:pos="3600"/>
        </w:tabs>
        <w:ind w:left="3600" w:hanging="360"/>
      </w:pPr>
      <w:rPr>
        <w:rFonts w:ascii="Wingdings" w:hAnsi="Wingdings" w:hint="default"/>
      </w:rPr>
    </w:lvl>
    <w:lvl w:ilvl="5" w:tplc="473670B6" w:tentative="1">
      <w:start w:val="1"/>
      <w:numFmt w:val="bullet"/>
      <w:lvlText w:val=""/>
      <w:lvlJc w:val="left"/>
      <w:pPr>
        <w:tabs>
          <w:tab w:val="num" w:pos="4320"/>
        </w:tabs>
        <w:ind w:left="4320" w:hanging="360"/>
      </w:pPr>
      <w:rPr>
        <w:rFonts w:ascii="Wingdings" w:hAnsi="Wingdings" w:hint="default"/>
      </w:rPr>
    </w:lvl>
    <w:lvl w:ilvl="6" w:tplc="99942A28" w:tentative="1">
      <w:start w:val="1"/>
      <w:numFmt w:val="bullet"/>
      <w:lvlText w:val=""/>
      <w:lvlJc w:val="left"/>
      <w:pPr>
        <w:tabs>
          <w:tab w:val="num" w:pos="5040"/>
        </w:tabs>
        <w:ind w:left="5040" w:hanging="360"/>
      </w:pPr>
      <w:rPr>
        <w:rFonts w:ascii="Wingdings" w:hAnsi="Wingdings" w:hint="default"/>
      </w:rPr>
    </w:lvl>
    <w:lvl w:ilvl="7" w:tplc="9EA4A54E" w:tentative="1">
      <w:start w:val="1"/>
      <w:numFmt w:val="bullet"/>
      <w:lvlText w:val=""/>
      <w:lvlJc w:val="left"/>
      <w:pPr>
        <w:tabs>
          <w:tab w:val="num" w:pos="5760"/>
        </w:tabs>
        <w:ind w:left="5760" w:hanging="360"/>
      </w:pPr>
      <w:rPr>
        <w:rFonts w:ascii="Wingdings" w:hAnsi="Wingdings" w:hint="default"/>
      </w:rPr>
    </w:lvl>
    <w:lvl w:ilvl="8" w:tplc="42701ECA" w:tentative="1">
      <w:start w:val="1"/>
      <w:numFmt w:val="bullet"/>
      <w:lvlText w:val=""/>
      <w:lvlJc w:val="left"/>
      <w:pPr>
        <w:tabs>
          <w:tab w:val="num" w:pos="6480"/>
        </w:tabs>
        <w:ind w:left="6480" w:hanging="360"/>
      </w:pPr>
      <w:rPr>
        <w:rFonts w:ascii="Wingdings" w:hAnsi="Wingdings" w:hint="default"/>
      </w:rPr>
    </w:lvl>
  </w:abstractNum>
  <w:abstractNum w:abstractNumId="7">
    <w:nsid w:val="1569130F"/>
    <w:multiLevelType w:val="hybridMultilevel"/>
    <w:tmpl w:val="A036B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EF2616"/>
    <w:multiLevelType w:val="hybridMultilevel"/>
    <w:tmpl w:val="81B21FAE"/>
    <w:lvl w:ilvl="0" w:tplc="E2684FDE">
      <w:start w:val="1"/>
      <w:numFmt w:val="bullet"/>
      <w:lvlText w:val=""/>
      <w:lvlJc w:val="left"/>
      <w:pPr>
        <w:tabs>
          <w:tab w:val="num" w:pos="720"/>
        </w:tabs>
        <w:ind w:left="720" w:hanging="360"/>
      </w:pPr>
      <w:rPr>
        <w:rFonts w:ascii="Wingdings" w:hAnsi="Wingdings" w:hint="default"/>
      </w:rPr>
    </w:lvl>
    <w:lvl w:ilvl="1" w:tplc="84D69FB2" w:tentative="1">
      <w:start w:val="1"/>
      <w:numFmt w:val="bullet"/>
      <w:lvlText w:val=""/>
      <w:lvlJc w:val="left"/>
      <w:pPr>
        <w:tabs>
          <w:tab w:val="num" w:pos="1440"/>
        </w:tabs>
        <w:ind w:left="1440" w:hanging="360"/>
      </w:pPr>
      <w:rPr>
        <w:rFonts w:ascii="Wingdings" w:hAnsi="Wingdings" w:hint="default"/>
      </w:rPr>
    </w:lvl>
    <w:lvl w:ilvl="2" w:tplc="DB387D00" w:tentative="1">
      <w:start w:val="1"/>
      <w:numFmt w:val="bullet"/>
      <w:lvlText w:val=""/>
      <w:lvlJc w:val="left"/>
      <w:pPr>
        <w:tabs>
          <w:tab w:val="num" w:pos="2160"/>
        </w:tabs>
        <w:ind w:left="2160" w:hanging="360"/>
      </w:pPr>
      <w:rPr>
        <w:rFonts w:ascii="Wingdings" w:hAnsi="Wingdings" w:hint="default"/>
      </w:rPr>
    </w:lvl>
    <w:lvl w:ilvl="3" w:tplc="FCF02164" w:tentative="1">
      <w:start w:val="1"/>
      <w:numFmt w:val="bullet"/>
      <w:lvlText w:val=""/>
      <w:lvlJc w:val="left"/>
      <w:pPr>
        <w:tabs>
          <w:tab w:val="num" w:pos="2880"/>
        </w:tabs>
        <w:ind w:left="2880" w:hanging="360"/>
      </w:pPr>
      <w:rPr>
        <w:rFonts w:ascii="Wingdings" w:hAnsi="Wingdings" w:hint="default"/>
      </w:rPr>
    </w:lvl>
    <w:lvl w:ilvl="4" w:tplc="6FF6D1CC" w:tentative="1">
      <w:start w:val="1"/>
      <w:numFmt w:val="bullet"/>
      <w:lvlText w:val=""/>
      <w:lvlJc w:val="left"/>
      <w:pPr>
        <w:tabs>
          <w:tab w:val="num" w:pos="3600"/>
        </w:tabs>
        <w:ind w:left="3600" w:hanging="360"/>
      </w:pPr>
      <w:rPr>
        <w:rFonts w:ascii="Wingdings" w:hAnsi="Wingdings" w:hint="default"/>
      </w:rPr>
    </w:lvl>
    <w:lvl w:ilvl="5" w:tplc="268662D2" w:tentative="1">
      <w:start w:val="1"/>
      <w:numFmt w:val="bullet"/>
      <w:lvlText w:val=""/>
      <w:lvlJc w:val="left"/>
      <w:pPr>
        <w:tabs>
          <w:tab w:val="num" w:pos="4320"/>
        </w:tabs>
        <w:ind w:left="4320" w:hanging="360"/>
      </w:pPr>
      <w:rPr>
        <w:rFonts w:ascii="Wingdings" w:hAnsi="Wingdings" w:hint="default"/>
      </w:rPr>
    </w:lvl>
    <w:lvl w:ilvl="6" w:tplc="8A7419AE" w:tentative="1">
      <w:start w:val="1"/>
      <w:numFmt w:val="bullet"/>
      <w:lvlText w:val=""/>
      <w:lvlJc w:val="left"/>
      <w:pPr>
        <w:tabs>
          <w:tab w:val="num" w:pos="5040"/>
        </w:tabs>
        <w:ind w:left="5040" w:hanging="360"/>
      </w:pPr>
      <w:rPr>
        <w:rFonts w:ascii="Wingdings" w:hAnsi="Wingdings" w:hint="default"/>
      </w:rPr>
    </w:lvl>
    <w:lvl w:ilvl="7" w:tplc="A726F9BE" w:tentative="1">
      <w:start w:val="1"/>
      <w:numFmt w:val="bullet"/>
      <w:lvlText w:val=""/>
      <w:lvlJc w:val="left"/>
      <w:pPr>
        <w:tabs>
          <w:tab w:val="num" w:pos="5760"/>
        </w:tabs>
        <w:ind w:left="5760" w:hanging="360"/>
      </w:pPr>
      <w:rPr>
        <w:rFonts w:ascii="Wingdings" w:hAnsi="Wingdings" w:hint="default"/>
      </w:rPr>
    </w:lvl>
    <w:lvl w:ilvl="8" w:tplc="78224BD8" w:tentative="1">
      <w:start w:val="1"/>
      <w:numFmt w:val="bullet"/>
      <w:lvlText w:val=""/>
      <w:lvlJc w:val="left"/>
      <w:pPr>
        <w:tabs>
          <w:tab w:val="num" w:pos="6480"/>
        </w:tabs>
        <w:ind w:left="6480" w:hanging="360"/>
      </w:pPr>
      <w:rPr>
        <w:rFonts w:ascii="Wingdings" w:hAnsi="Wingdings" w:hint="default"/>
      </w:rPr>
    </w:lvl>
  </w:abstractNum>
  <w:abstractNum w:abstractNumId="9">
    <w:nsid w:val="19F2028B"/>
    <w:multiLevelType w:val="hybridMultilevel"/>
    <w:tmpl w:val="68F638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28A3B22"/>
    <w:multiLevelType w:val="hybridMultilevel"/>
    <w:tmpl w:val="B2004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F6650C"/>
    <w:multiLevelType w:val="hybridMultilevel"/>
    <w:tmpl w:val="90C8EC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0000002">
      <w:start w:val="4"/>
      <w:numFmt w:val="bullet"/>
      <w:lvlText w:val="-"/>
      <w:lvlJc w:val="left"/>
      <w:pPr>
        <w:ind w:left="3240" w:hanging="360"/>
      </w:pPr>
      <w:rPr>
        <w:rFonts w:ascii="Times New Roman" w:hAnsi="Times New Roman"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A64771"/>
    <w:multiLevelType w:val="hybridMultilevel"/>
    <w:tmpl w:val="046E5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26FA3"/>
    <w:multiLevelType w:val="hybridMultilevel"/>
    <w:tmpl w:val="21CCE1F2"/>
    <w:lvl w:ilvl="0" w:tplc="87A4282C">
      <w:start w:val="1"/>
      <w:numFmt w:val="bullet"/>
      <w:lvlText w:val="•"/>
      <w:lvlJc w:val="left"/>
      <w:pPr>
        <w:tabs>
          <w:tab w:val="num" w:pos="720"/>
        </w:tabs>
        <w:ind w:left="720" w:hanging="360"/>
      </w:pPr>
      <w:rPr>
        <w:rFonts w:ascii="Times New Roman" w:hAnsi="Times New Roman" w:hint="default"/>
      </w:rPr>
    </w:lvl>
    <w:lvl w:ilvl="1" w:tplc="833C0ED0" w:tentative="1">
      <w:start w:val="1"/>
      <w:numFmt w:val="bullet"/>
      <w:lvlText w:val="•"/>
      <w:lvlJc w:val="left"/>
      <w:pPr>
        <w:tabs>
          <w:tab w:val="num" w:pos="1440"/>
        </w:tabs>
        <w:ind w:left="1440" w:hanging="360"/>
      </w:pPr>
      <w:rPr>
        <w:rFonts w:ascii="Times New Roman" w:hAnsi="Times New Roman" w:hint="default"/>
      </w:rPr>
    </w:lvl>
    <w:lvl w:ilvl="2" w:tplc="85B61798" w:tentative="1">
      <w:start w:val="1"/>
      <w:numFmt w:val="bullet"/>
      <w:lvlText w:val="•"/>
      <w:lvlJc w:val="left"/>
      <w:pPr>
        <w:tabs>
          <w:tab w:val="num" w:pos="2160"/>
        </w:tabs>
        <w:ind w:left="2160" w:hanging="360"/>
      </w:pPr>
      <w:rPr>
        <w:rFonts w:ascii="Times New Roman" w:hAnsi="Times New Roman" w:hint="default"/>
      </w:rPr>
    </w:lvl>
    <w:lvl w:ilvl="3" w:tplc="A32081F6" w:tentative="1">
      <w:start w:val="1"/>
      <w:numFmt w:val="bullet"/>
      <w:lvlText w:val="•"/>
      <w:lvlJc w:val="left"/>
      <w:pPr>
        <w:tabs>
          <w:tab w:val="num" w:pos="2880"/>
        </w:tabs>
        <w:ind w:left="2880" w:hanging="360"/>
      </w:pPr>
      <w:rPr>
        <w:rFonts w:ascii="Times New Roman" w:hAnsi="Times New Roman" w:hint="default"/>
      </w:rPr>
    </w:lvl>
    <w:lvl w:ilvl="4" w:tplc="250A3616" w:tentative="1">
      <w:start w:val="1"/>
      <w:numFmt w:val="bullet"/>
      <w:lvlText w:val="•"/>
      <w:lvlJc w:val="left"/>
      <w:pPr>
        <w:tabs>
          <w:tab w:val="num" w:pos="3600"/>
        </w:tabs>
        <w:ind w:left="3600" w:hanging="360"/>
      </w:pPr>
      <w:rPr>
        <w:rFonts w:ascii="Times New Roman" w:hAnsi="Times New Roman" w:hint="default"/>
      </w:rPr>
    </w:lvl>
    <w:lvl w:ilvl="5" w:tplc="66AC2CAC" w:tentative="1">
      <w:start w:val="1"/>
      <w:numFmt w:val="bullet"/>
      <w:lvlText w:val="•"/>
      <w:lvlJc w:val="left"/>
      <w:pPr>
        <w:tabs>
          <w:tab w:val="num" w:pos="4320"/>
        </w:tabs>
        <w:ind w:left="4320" w:hanging="360"/>
      </w:pPr>
      <w:rPr>
        <w:rFonts w:ascii="Times New Roman" w:hAnsi="Times New Roman" w:hint="default"/>
      </w:rPr>
    </w:lvl>
    <w:lvl w:ilvl="6" w:tplc="3836C578" w:tentative="1">
      <w:start w:val="1"/>
      <w:numFmt w:val="bullet"/>
      <w:lvlText w:val="•"/>
      <w:lvlJc w:val="left"/>
      <w:pPr>
        <w:tabs>
          <w:tab w:val="num" w:pos="5040"/>
        </w:tabs>
        <w:ind w:left="5040" w:hanging="360"/>
      </w:pPr>
      <w:rPr>
        <w:rFonts w:ascii="Times New Roman" w:hAnsi="Times New Roman" w:hint="default"/>
      </w:rPr>
    </w:lvl>
    <w:lvl w:ilvl="7" w:tplc="4A4EF7C8" w:tentative="1">
      <w:start w:val="1"/>
      <w:numFmt w:val="bullet"/>
      <w:lvlText w:val="•"/>
      <w:lvlJc w:val="left"/>
      <w:pPr>
        <w:tabs>
          <w:tab w:val="num" w:pos="5760"/>
        </w:tabs>
        <w:ind w:left="5760" w:hanging="360"/>
      </w:pPr>
      <w:rPr>
        <w:rFonts w:ascii="Times New Roman" w:hAnsi="Times New Roman" w:hint="default"/>
      </w:rPr>
    </w:lvl>
    <w:lvl w:ilvl="8" w:tplc="77602BD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27442646"/>
    <w:multiLevelType w:val="multilevel"/>
    <w:tmpl w:val="9C26F918"/>
    <w:lvl w:ilvl="0">
      <w:start w:val="1"/>
      <w:numFmt w:val="decimal"/>
      <w:pStyle w:val="Heading1"/>
      <w:suff w:val="space"/>
      <w:lvlText w:val="%1."/>
      <w:lvlJc w:val="left"/>
      <w:pPr>
        <w:ind w:left="0" w:firstLine="0"/>
      </w:pPr>
      <w:rPr>
        <w:rFonts w:ascii="Times New Roman Bold" w:hAnsi="Times New Roman Bold" w:hint="default"/>
        <w:b/>
        <w:i w:val="0"/>
        <w:sz w:val="28"/>
      </w:rPr>
    </w:lvl>
    <w:lvl w:ilvl="1">
      <w:start w:val="1"/>
      <w:numFmt w:val="decimal"/>
      <w:pStyle w:val="Heading2"/>
      <w:suff w:val="space"/>
      <w:lvlText w:val="%1.%2."/>
      <w:lvlJc w:val="left"/>
      <w:pPr>
        <w:ind w:left="360" w:firstLine="0"/>
      </w:pPr>
      <w:rPr>
        <w:rFonts w:ascii="Times New Roman Bold" w:hAnsi="Times New Roman Bold" w:hint="default"/>
        <w:b/>
        <w:i w:val="0"/>
        <w:sz w:val="24"/>
      </w:rPr>
    </w:lvl>
    <w:lvl w:ilvl="2">
      <w:start w:val="1"/>
      <w:numFmt w:val="decimal"/>
      <w:pStyle w:val="Heading3"/>
      <w:suff w:val="space"/>
      <w:lvlText w:val="%1.%2.%3."/>
      <w:lvlJc w:val="left"/>
      <w:pPr>
        <w:ind w:left="720" w:firstLine="0"/>
      </w:pPr>
      <w:rPr>
        <w:rFonts w:ascii="Times New Roman Bold" w:hAnsi="Times New Roman Bold" w:hint="default"/>
        <w:b/>
        <w:i/>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BB906C0"/>
    <w:multiLevelType w:val="hybridMultilevel"/>
    <w:tmpl w:val="7444BCF4"/>
    <w:lvl w:ilvl="0" w:tplc="5CD0E9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001DF1"/>
    <w:multiLevelType w:val="hybridMultilevel"/>
    <w:tmpl w:val="9948EECE"/>
    <w:lvl w:ilvl="0" w:tplc="0C4060A0">
      <w:start w:val="1"/>
      <w:numFmt w:val="bullet"/>
      <w:lvlText w:val="•"/>
      <w:lvlJc w:val="left"/>
      <w:pPr>
        <w:tabs>
          <w:tab w:val="num" w:pos="720"/>
        </w:tabs>
        <w:ind w:left="720" w:hanging="360"/>
      </w:pPr>
      <w:rPr>
        <w:rFonts w:ascii="Times New Roman" w:hAnsi="Times New Roman" w:hint="default"/>
      </w:rPr>
    </w:lvl>
    <w:lvl w:ilvl="1" w:tplc="6BEA7D0E" w:tentative="1">
      <w:start w:val="1"/>
      <w:numFmt w:val="bullet"/>
      <w:lvlText w:val="•"/>
      <w:lvlJc w:val="left"/>
      <w:pPr>
        <w:tabs>
          <w:tab w:val="num" w:pos="1440"/>
        </w:tabs>
        <w:ind w:left="1440" w:hanging="360"/>
      </w:pPr>
      <w:rPr>
        <w:rFonts w:ascii="Times New Roman" w:hAnsi="Times New Roman" w:hint="default"/>
      </w:rPr>
    </w:lvl>
    <w:lvl w:ilvl="2" w:tplc="04FA237E" w:tentative="1">
      <w:start w:val="1"/>
      <w:numFmt w:val="bullet"/>
      <w:lvlText w:val="•"/>
      <w:lvlJc w:val="left"/>
      <w:pPr>
        <w:tabs>
          <w:tab w:val="num" w:pos="2160"/>
        </w:tabs>
        <w:ind w:left="2160" w:hanging="360"/>
      </w:pPr>
      <w:rPr>
        <w:rFonts w:ascii="Times New Roman" w:hAnsi="Times New Roman" w:hint="default"/>
      </w:rPr>
    </w:lvl>
    <w:lvl w:ilvl="3" w:tplc="24F4F398" w:tentative="1">
      <w:start w:val="1"/>
      <w:numFmt w:val="bullet"/>
      <w:lvlText w:val="•"/>
      <w:lvlJc w:val="left"/>
      <w:pPr>
        <w:tabs>
          <w:tab w:val="num" w:pos="2880"/>
        </w:tabs>
        <w:ind w:left="2880" w:hanging="360"/>
      </w:pPr>
      <w:rPr>
        <w:rFonts w:ascii="Times New Roman" w:hAnsi="Times New Roman" w:hint="default"/>
      </w:rPr>
    </w:lvl>
    <w:lvl w:ilvl="4" w:tplc="A462C17C" w:tentative="1">
      <w:start w:val="1"/>
      <w:numFmt w:val="bullet"/>
      <w:lvlText w:val="•"/>
      <w:lvlJc w:val="left"/>
      <w:pPr>
        <w:tabs>
          <w:tab w:val="num" w:pos="3600"/>
        </w:tabs>
        <w:ind w:left="3600" w:hanging="360"/>
      </w:pPr>
      <w:rPr>
        <w:rFonts w:ascii="Times New Roman" w:hAnsi="Times New Roman" w:hint="default"/>
      </w:rPr>
    </w:lvl>
    <w:lvl w:ilvl="5" w:tplc="41221E8E" w:tentative="1">
      <w:start w:val="1"/>
      <w:numFmt w:val="bullet"/>
      <w:lvlText w:val="•"/>
      <w:lvlJc w:val="left"/>
      <w:pPr>
        <w:tabs>
          <w:tab w:val="num" w:pos="4320"/>
        </w:tabs>
        <w:ind w:left="4320" w:hanging="360"/>
      </w:pPr>
      <w:rPr>
        <w:rFonts w:ascii="Times New Roman" w:hAnsi="Times New Roman" w:hint="default"/>
      </w:rPr>
    </w:lvl>
    <w:lvl w:ilvl="6" w:tplc="8A2A042A" w:tentative="1">
      <w:start w:val="1"/>
      <w:numFmt w:val="bullet"/>
      <w:lvlText w:val="•"/>
      <w:lvlJc w:val="left"/>
      <w:pPr>
        <w:tabs>
          <w:tab w:val="num" w:pos="5040"/>
        </w:tabs>
        <w:ind w:left="5040" w:hanging="360"/>
      </w:pPr>
      <w:rPr>
        <w:rFonts w:ascii="Times New Roman" w:hAnsi="Times New Roman" w:hint="default"/>
      </w:rPr>
    </w:lvl>
    <w:lvl w:ilvl="7" w:tplc="31723B48" w:tentative="1">
      <w:start w:val="1"/>
      <w:numFmt w:val="bullet"/>
      <w:lvlText w:val="•"/>
      <w:lvlJc w:val="left"/>
      <w:pPr>
        <w:tabs>
          <w:tab w:val="num" w:pos="5760"/>
        </w:tabs>
        <w:ind w:left="5760" w:hanging="360"/>
      </w:pPr>
      <w:rPr>
        <w:rFonts w:ascii="Times New Roman" w:hAnsi="Times New Roman" w:hint="default"/>
      </w:rPr>
    </w:lvl>
    <w:lvl w:ilvl="8" w:tplc="AE9AE780" w:tentative="1">
      <w:start w:val="1"/>
      <w:numFmt w:val="bullet"/>
      <w:lvlText w:val="•"/>
      <w:lvlJc w:val="left"/>
      <w:pPr>
        <w:tabs>
          <w:tab w:val="num" w:pos="6480"/>
        </w:tabs>
        <w:ind w:left="6480" w:hanging="360"/>
      </w:pPr>
      <w:rPr>
        <w:rFonts w:ascii="Times New Roman" w:hAnsi="Times New Roman" w:hint="default"/>
      </w:rPr>
    </w:lvl>
  </w:abstractNum>
  <w:abstractNum w:abstractNumId="17">
    <w:nsid w:val="2D542D79"/>
    <w:multiLevelType w:val="hybridMultilevel"/>
    <w:tmpl w:val="5992C9A4"/>
    <w:lvl w:ilvl="0" w:tplc="4046512A">
      <w:start w:val="1"/>
      <w:numFmt w:val="bullet"/>
      <w:lvlText w:val=""/>
      <w:lvlJc w:val="left"/>
      <w:pPr>
        <w:tabs>
          <w:tab w:val="num" w:pos="720"/>
        </w:tabs>
        <w:ind w:left="720" w:hanging="360"/>
      </w:pPr>
      <w:rPr>
        <w:rFonts w:ascii="Wingdings" w:hAnsi="Wingdings" w:hint="default"/>
      </w:rPr>
    </w:lvl>
    <w:lvl w:ilvl="1" w:tplc="17600806" w:tentative="1">
      <w:start w:val="1"/>
      <w:numFmt w:val="bullet"/>
      <w:lvlText w:val=""/>
      <w:lvlJc w:val="left"/>
      <w:pPr>
        <w:tabs>
          <w:tab w:val="num" w:pos="1440"/>
        </w:tabs>
        <w:ind w:left="1440" w:hanging="360"/>
      </w:pPr>
      <w:rPr>
        <w:rFonts w:ascii="Wingdings" w:hAnsi="Wingdings" w:hint="default"/>
      </w:rPr>
    </w:lvl>
    <w:lvl w:ilvl="2" w:tplc="25C41FAA" w:tentative="1">
      <w:start w:val="1"/>
      <w:numFmt w:val="bullet"/>
      <w:lvlText w:val=""/>
      <w:lvlJc w:val="left"/>
      <w:pPr>
        <w:tabs>
          <w:tab w:val="num" w:pos="2160"/>
        </w:tabs>
        <w:ind w:left="2160" w:hanging="360"/>
      </w:pPr>
      <w:rPr>
        <w:rFonts w:ascii="Wingdings" w:hAnsi="Wingdings" w:hint="default"/>
      </w:rPr>
    </w:lvl>
    <w:lvl w:ilvl="3" w:tplc="39EEC062" w:tentative="1">
      <w:start w:val="1"/>
      <w:numFmt w:val="bullet"/>
      <w:lvlText w:val=""/>
      <w:lvlJc w:val="left"/>
      <w:pPr>
        <w:tabs>
          <w:tab w:val="num" w:pos="2880"/>
        </w:tabs>
        <w:ind w:left="2880" w:hanging="360"/>
      </w:pPr>
      <w:rPr>
        <w:rFonts w:ascii="Wingdings" w:hAnsi="Wingdings" w:hint="default"/>
      </w:rPr>
    </w:lvl>
    <w:lvl w:ilvl="4" w:tplc="1A522660" w:tentative="1">
      <w:start w:val="1"/>
      <w:numFmt w:val="bullet"/>
      <w:lvlText w:val=""/>
      <w:lvlJc w:val="left"/>
      <w:pPr>
        <w:tabs>
          <w:tab w:val="num" w:pos="3600"/>
        </w:tabs>
        <w:ind w:left="3600" w:hanging="360"/>
      </w:pPr>
      <w:rPr>
        <w:rFonts w:ascii="Wingdings" w:hAnsi="Wingdings" w:hint="default"/>
      </w:rPr>
    </w:lvl>
    <w:lvl w:ilvl="5" w:tplc="8D56A9AC" w:tentative="1">
      <w:start w:val="1"/>
      <w:numFmt w:val="bullet"/>
      <w:lvlText w:val=""/>
      <w:lvlJc w:val="left"/>
      <w:pPr>
        <w:tabs>
          <w:tab w:val="num" w:pos="4320"/>
        </w:tabs>
        <w:ind w:left="4320" w:hanging="360"/>
      </w:pPr>
      <w:rPr>
        <w:rFonts w:ascii="Wingdings" w:hAnsi="Wingdings" w:hint="default"/>
      </w:rPr>
    </w:lvl>
    <w:lvl w:ilvl="6" w:tplc="9BFCBB98" w:tentative="1">
      <w:start w:val="1"/>
      <w:numFmt w:val="bullet"/>
      <w:lvlText w:val=""/>
      <w:lvlJc w:val="left"/>
      <w:pPr>
        <w:tabs>
          <w:tab w:val="num" w:pos="5040"/>
        </w:tabs>
        <w:ind w:left="5040" w:hanging="360"/>
      </w:pPr>
      <w:rPr>
        <w:rFonts w:ascii="Wingdings" w:hAnsi="Wingdings" w:hint="default"/>
      </w:rPr>
    </w:lvl>
    <w:lvl w:ilvl="7" w:tplc="6FA81348" w:tentative="1">
      <w:start w:val="1"/>
      <w:numFmt w:val="bullet"/>
      <w:lvlText w:val=""/>
      <w:lvlJc w:val="left"/>
      <w:pPr>
        <w:tabs>
          <w:tab w:val="num" w:pos="5760"/>
        </w:tabs>
        <w:ind w:left="5760" w:hanging="360"/>
      </w:pPr>
      <w:rPr>
        <w:rFonts w:ascii="Wingdings" w:hAnsi="Wingdings" w:hint="default"/>
      </w:rPr>
    </w:lvl>
    <w:lvl w:ilvl="8" w:tplc="389637DC" w:tentative="1">
      <w:start w:val="1"/>
      <w:numFmt w:val="bullet"/>
      <w:lvlText w:val=""/>
      <w:lvlJc w:val="left"/>
      <w:pPr>
        <w:tabs>
          <w:tab w:val="num" w:pos="6480"/>
        </w:tabs>
        <w:ind w:left="6480" w:hanging="360"/>
      </w:pPr>
      <w:rPr>
        <w:rFonts w:ascii="Wingdings" w:hAnsi="Wingdings" w:hint="default"/>
      </w:rPr>
    </w:lvl>
  </w:abstractNum>
  <w:abstractNum w:abstractNumId="18">
    <w:nsid w:val="31455642"/>
    <w:multiLevelType w:val="hybridMultilevel"/>
    <w:tmpl w:val="CAAA93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E036F2"/>
    <w:multiLevelType w:val="hybridMultilevel"/>
    <w:tmpl w:val="6158F886"/>
    <w:lvl w:ilvl="0" w:tplc="F7A4E0EA">
      <w:start w:val="1"/>
      <w:numFmt w:val="bullet"/>
      <w:lvlText w:val="•"/>
      <w:lvlJc w:val="left"/>
      <w:pPr>
        <w:tabs>
          <w:tab w:val="num" w:pos="720"/>
        </w:tabs>
        <w:ind w:left="720" w:hanging="360"/>
      </w:pPr>
      <w:rPr>
        <w:rFonts w:ascii="Times New Roman" w:hAnsi="Times New Roman" w:hint="default"/>
      </w:rPr>
    </w:lvl>
    <w:lvl w:ilvl="1" w:tplc="1450A1CE" w:tentative="1">
      <w:start w:val="1"/>
      <w:numFmt w:val="bullet"/>
      <w:lvlText w:val="•"/>
      <w:lvlJc w:val="left"/>
      <w:pPr>
        <w:tabs>
          <w:tab w:val="num" w:pos="1440"/>
        </w:tabs>
        <w:ind w:left="1440" w:hanging="360"/>
      </w:pPr>
      <w:rPr>
        <w:rFonts w:ascii="Times New Roman" w:hAnsi="Times New Roman" w:hint="default"/>
      </w:rPr>
    </w:lvl>
    <w:lvl w:ilvl="2" w:tplc="C6F8BC76" w:tentative="1">
      <w:start w:val="1"/>
      <w:numFmt w:val="bullet"/>
      <w:lvlText w:val="•"/>
      <w:lvlJc w:val="left"/>
      <w:pPr>
        <w:tabs>
          <w:tab w:val="num" w:pos="2160"/>
        </w:tabs>
        <w:ind w:left="2160" w:hanging="360"/>
      </w:pPr>
      <w:rPr>
        <w:rFonts w:ascii="Times New Roman" w:hAnsi="Times New Roman" w:hint="default"/>
      </w:rPr>
    </w:lvl>
    <w:lvl w:ilvl="3" w:tplc="8D1CF50E" w:tentative="1">
      <w:start w:val="1"/>
      <w:numFmt w:val="bullet"/>
      <w:lvlText w:val="•"/>
      <w:lvlJc w:val="left"/>
      <w:pPr>
        <w:tabs>
          <w:tab w:val="num" w:pos="2880"/>
        </w:tabs>
        <w:ind w:left="2880" w:hanging="360"/>
      </w:pPr>
      <w:rPr>
        <w:rFonts w:ascii="Times New Roman" w:hAnsi="Times New Roman" w:hint="default"/>
      </w:rPr>
    </w:lvl>
    <w:lvl w:ilvl="4" w:tplc="AD588772" w:tentative="1">
      <w:start w:val="1"/>
      <w:numFmt w:val="bullet"/>
      <w:lvlText w:val="•"/>
      <w:lvlJc w:val="left"/>
      <w:pPr>
        <w:tabs>
          <w:tab w:val="num" w:pos="3600"/>
        </w:tabs>
        <w:ind w:left="3600" w:hanging="360"/>
      </w:pPr>
      <w:rPr>
        <w:rFonts w:ascii="Times New Roman" w:hAnsi="Times New Roman" w:hint="default"/>
      </w:rPr>
    </w:lvl>
    <w:lvl w:ilvl="5" w:tplc="971EDFB2" w:tentative="1">
      <w:start w:val="1"/>
      <w:numFmt w:val="bullet"/>
      <w:lvlText w:val="•"/>
      <w:lvlJc w:val="left"/>
      <w:pPr>
        <w:tabs>
          <w:tab w:val="num" w:pos="4320"/>
        </w:tabs>
        <w:ind w:left="4320" w:hanging="360"/>
      </w:pPr>
      <w:rPr>
        <w:rFonts w:ascii="Times New Roman" w:hAnsi="Times New Roman" w:hint="default"/>
      </w:rPr>
    </w:lvl>
    <w:lvl w:ilvl="6" w:tplc="6764EF66" w:tentative="1">
      <w:start w:val="1"/>
      <w:numFmt w:val="bullet"/>
      <w:lvlText w:val="•"/>
      <w:lvlJc w:val="left"/>
      <w:pPr>
        <w:tabs>
          <w:tab w:val="num" w:pos="5040"/>
        </w:tabs>
        <w:ind w:left="5040" w:hanging="360"/>
      </w:pPr>
      <w:rPr>
        <w:rFonts w:ascii="Times New Roman" w:hAnsi="Times New Roman" w:hint="default"/>
      </w:rPr>
    </w:lvl>
    <w:lvl w:ilvl="7" w:tplc="E62E0046" w:tentative="1">
      <w:start w:val="1"/>
      <w:numFmt w:val="bullet"/>
      <w:lvlText w:val="•"/>
      <w:lvlJc w:val="left"/>
      <w:pPr>
        <w:tabs>
          <w:tab w:val="num" w:pos="5760"/>
        </w:tabs>
        <w:ind w:left="5760" w:hanging="360"/>
      </w:pPr>
      <w:rPr>
        <w:rFonts w:ascii="Times New Roman" w:hAnsi="Times New Roman" w:hint="default"/>
      </w:rPr>
    </w:lvl>
    <w:lvl w:ilvl="8" w:tplc="F3CA1AB6" w:tentative="1">
      <w:start w:val="1"/>
      <w:numFmt w:val="bullet"/>
      <w:lvlText w:val="•"/>
      <w:lvlJc w:val="left"/>
      <w:pPr>
        <w:tabs>
          <w:tab w:val="num" w:pos="6480"/>
        </w:tabs>
        <w:ind w:left="6480" w:hanging="360"/>
      </w:pPr>
      <w:rPr>
        <w:rFonts w:ascii="Times New Roman" w:hAnsi="Times New Roman" w:hint="default"/>
      </w:rPr>
    </w:lvl>
  </w:abstractNum>
  <w:abstractNum w:abstractNumId="20">
    <w:nsid w:val="41DD79B1"/>
    <w:multiLevelType w:val="hybridMultilevel"/>
    <w:tmpl w:val="A80C725E"/>
    <w:lvl w:ilvl="0" w:tplc="20A6DB5A">
      <w:start w:val="1"/>
      <w:numFmt w:val="bullet"/>
      <w:lvlText w:val="•"/>
      <w:lvlJc w:val="left"/>
      <w:pPr>
        <w:tabs>
          <w:tab w:val="num" w:pos="720"/>
        </w:tabs>
        <w:ind w:left="720" w:hanging="360"/>
      </w:pPr>
      <w:rPr>
        <w:rFonts w:ascii="Times New Roman" w:hAnsi="Times New Roman" w:hint="default"/>
      </w:rPr>
    </w:lvl>
    <w:lvl w:ilvl="1" w:tplc="9460BEA8" w:tentative="1">
      <w:start w:val="1"/>
      <w:numFmt w:val="bullet"/>
      <w:lvlText w:val="•"/>
      <w:lvlJc w:val="left"/>
      <w:pPr>
        <w:tabs>
          <w:tab w:val="num" w:pos="1440"/>
        </w:tabs>
        <w:ind w:left="1440" w:hanging="360"/>
      </w:pPr>
      <w:rPr>
        <w:rFonts w:ascii="Times New Roman" w:hAnsi="Times New Roman" w:hint="default"/>
      </w:rPr>
    </w:lvl>
    <w:lvl w:ilvl="2" w:tplc="B7607296" w:tentative="1">
      <w:start w:val="1"/>
      <w:numFmt w:val="bullet"/>
      <w:lvlText w:val="•"/>
      <w:lvlJc w:val="left"/>
      <w:pPr>
        <w:tabs>
          <w:tab w:val="num" w:pos="2160"/>
        </w:tabs>
        <w:ind w:left="2160" w:hanging="360"/>
      </w:pPr>
      <w:rPr>
        <w:rFonts w:ascii="Times New Roman" w:hAnsi="Times New Roman" w:hint="default"/>
      </w:rPr>
    </w:lvl>
    <w:lvl w:ilvl="3" w:tplc="55644BF6" w:tentative="1">
      <w:start w:val="1"/>
      <w:numFmt w:val="bullet"/>
      <w:lvlText w:val="•"/>
      <w:lvlJc w:val="left"/>
      <w:pPr>
        <w:tabs>
          <w:tab w:val="num" w:pos="2880"/>
        </w:tabs>
        <w:ind w:left="2880" w:hanging="360"/>
      </w:pPr>
      <w:rPr>
        <w:rFonts w:ascii="Times New Roman" w:hAnsi="Times New Roman" w:hint="default"/>
      </w:rPr>
    </w:lvl>
    <w:lvl w:ilvl="4" w:tplc="6F44ECA8" w:tentative="1">
      <w:start w:val="1"/>
      <w:numFmt w:val="bullet"/>
      <w:lvlText w:val="•"/>
      <w:lvlJc w:val="left"/>
      <w:pPr>
        <w:tabs>
          <w:tab w:val="num" w:pos="3600"/>
        </w:tabs>
        <w:ind w:left="3600" w:hanging="360"/>
      </w:pPr>
      <w:rPr>
        <w:rFonts w:ascii="Times New Roman" w:hAnsi="Times New Roman" w:hint="default"/>
      </w:rPr>
    </w:lvl>
    <w:lvl w:ilvl="5" w:tplc="719CF0C8" w:tentative="1">
      <w:start w:val="1"/>
      <w:numFmt w:val="bullet"/>
      <w:lvlText w:val="•"/>
      <w:lvlJc w:val="left"/>
      <w:pPr>
        <w:tabs>
          <w:tab w:val="num" w:pos="4320"/>
        </w:tabs>
        <w:ind w:left="4320" w:hanging="360"/>
      </w:pPr>
      <w:rPr>
        <w:rFonts w:ascii="Times New Roman" w:hAnsi="Times New Roman" w:hint="default"/>
      </w:rPr>
    </w:lvl>
    <w:lvl w:ilvl="6" w:tplc="F244D00C" w:tentative="1">
      <w:start w:val="1"/>
      <w:numFmt w:val="bullet"/>
      <w:lvlText w:val="•"/>
      <w:lvlJc w:val="left"/>
      <w:pPr>
        <w:tabs>
          <w:tab w:val="num" w:pos="5040"/>
        </w:tabs>
        <w:ind w:left="5040" w:hanging="360"/>
      </w:pPr>
      <w:rPr>
        <w:rFonts w:ascii="Times New Roman" w:hAnsi="Times New Roman" w:hint="default"/>
      </w:rPr>
    </w:lvl>
    <w:lvl w:ilvl="7" w:tplc="FAAC1A02" w:tentative="1">
      <w:start w:val="1"/>
      <w:numFmt w:val="bullet"/>
      <w:lvlText w:val="•"/>
      <w:lvlJc w:val="left"/>
      <w:pPr>
        <w:tabs>
          <w:tab w:val="num" w:pos="5760"/>
        </w:tabs>
        <w:ind w:left="5760" w:hanging="360"/>
      </w:pPr>
      <w:rPr>
        <w:rFonts w:ascii="Times New Roman" w:hAnsi="Times New Roman" w:hint="default"/>
      </w:rPr>
    </w:lvl>
    <w:lvl w:ilvl="8" w:tplc="10CEFFC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40E1027"/>
    <w:multiLevelType w:val="hybridMultilevel"/>
    <w:tmpl w:val="D16CA62A"/>
    <w:lvl w:ilvl="0" w:tplc="EB66538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0C17D5"/>
    <w:multiLevelType w:val="hybridMultilevel"/>
    <w:tmpl w:val="D416D818"/>
    <w:lvl w:ilvl="0" w:tplc="AC5A6AC8">
      <w:start w:val="1"/>
      <w:numFmt w:val="bullet"/>
      <w:lvlText w:val=""/>
      <w:lvlJc w:val="left"/>
      <w:pPr>
        <w:tabs>
          <w:tab w:val="num" w:pos="720"/>
        </w:tabs>
        <w:ind w:left="720" w:hanging="360"/>
      </w:pPr>
      <w:rPr>
        <w:rFonts w:ascii="Wingdings" w:hAnsi="Wingdings" w:hint="default"/>
      </w:rPr>
    </w:lvl>
    <w:lvl w:ilvl="1" w:tplc="189EEEB0" w:tentative="1">
      <w:start w:val="1"/>
      <w:numFmt w:val="bullet"/>
      <w:lvlText w:val=""/>
      <w:lvlJc w:val="left"/>
      <w:pPr>
        <w:tabs>
          <w:tab w:val="num" w:pos="1440"/>
        </w:tabs>
        <w:ind w:left="1440" w:hanging="360"/>
      </w:pPr>
      <w:rPr>
        <w:rFonts w:ascii="Wingdings" w:hAnsi="Wingdings" w:hint="default"/>
      </w:rPr>
    </w:lvl>
    <w:lvl w:ilvl="2" w:tplc="57945FF0" w:tentative="1">
      <w:start w:val="1"/>
      <w:numFmt w:val="bullet"/>
      <w:lvlText w:val=""/>
      <w:lvlJc w:val="left"/>
      <w:pPr>
        <w:tabs>
          <w:tab w:val="num" w:pos="2160"/>
        </w:tabs>
        <w:ind w:left="2160" w:hanging="360"/>
      </w:pPr>
      <w:rPr>
        <w:rFonts w:ascii="Wingdings" w:hAnsi="Wingdings" w:hint="default"/>
      </w:rPr>
    </w:lvl>
    <w:lvl w:ilvl="3" w:tplc="08EEF8A8" w:tentative="1">
      <w:start w:val="1"/>
      <w:numFmt w:val="bullet"/>
      <w:lvlText w:val=""/>
      <w:lvlJc w:val="left"/>
      <w:pPr>
        <w:tabs>
          <w:tab w:val="num" w:pos="2880"/>
        </w:tabs>
        <w:ind w:left="2880" w:hanging="360"/>
      </w:pPr>
      <w:rPr>
        <w:rFonts w:ascii="Wingdings" w:hAnsi="Wingdings" w:hint="default"/>
      </w:rPr>
    </w:lvl>
    <w:lvl w:ilvl="4" w:tplc="EF342298" w:tentative="1">
      <w:start w:val="1"/>
      <w:numFmt w:val="bullet"/>
      <w:lvlText w:val=""/>
      <w:lvlJc w:val="left"/>
      <w:pPr>
        <w:tabs>
          <w:tab w:val="num" w:pos="3600"/>
        </w:tabs>
        <w:ind w:left="3600" w:hanging="360"/>
      </w:pPr>
      <w:rPr>
        <w:rFonts w:ascii="Wingdings" w:hAnsi="Wingdings" w:hint="default"/>
      </w:rPr>
    </w:lvl>
    <w:lvl w:ilvl="5" w:tplc="85E6646A" w:tentative="1">
      <w:start w:val="1"/>
      <w:numFmt w:val="bullet"/>
      <w:lvlText w:val=""/>
      <w:lvlJc w:val="left"/>
      <w:pPr>
        <w:tabs>
          <w:tab w:val="num" w:pos="4320"/>
        </w:tabs>
        <w:ind w:left="4320" w:hanging="360"/>
      </w:pPr>
      <w:rPr>
        <w:rFonts w:ascii="Wingdings" w:hAnsi="Wingdings" w:hint="default"/>
      </w:rPr>
    </w:lvl>
    <w:lvl w:ilvl="6" w:tplc="8E56F3A0" w:tentative="1">
      <w:start w:val="1"/>
      <w:numFmt w:val="bullet"/>
      <w:lvlText w:val=""/>
      <w:lvlJc w:val="left"/>
      <w:pPr>
        <w:tabs>
          <w:tab w:val="num" w:pos="5040"/>
        </w:tabs>
        <w:ind w:left="5040" w:hanging="360"/>
      </w:pPr>
      <w:rPr>
        <w:rFonts w:ascii="Wingdings" w:hAnsi="Wingdings" w:hint="default"/>
      </w:rPr>
    </w:lvl>
    <w:lvl w:ilvl="7" w:tplc="D3AAB3A0" w:tentative="1">
      <w:start w:val="1"/>
      <w:numFmt w:val="bullet"/>
      <w:lvlText w:val=""/>
      <w:lvlJc w:val="left"/>
      <w:pPr>
        <w:tabs>
          <w:tab w:val="num" w:pos="5760"/>
        </w:tabs>
        <w:ind w:left="5760" w:hanging="360"/>
      </w:pPr>
      <w:rPr>
        <w:rFonts w:ascii="Wingdings" w:hAnsi="Wingdings" w:hint="default"/>
      </w:rPr>
    </w:lvl>
    <w:lvl w:ilvl="8" w:tplc="AE1CE8B0" w:tentative="1">
      <w:start w:val="1"/>
      <w:numFmt w:val="bullet"/>
      <w:lvlText w:val=""/>
      <w:lvlJc w:val="left"/>
      <w:pPr>
        <w:tabs>
          <w:tab w:val="num" w:pos="6480"/>
        </w:tabs>
        <w:ind w:left="6480" w:hanging="360"/>
      </w:pPr>
      <w:rPr>
        <w:rFonts w:ascii="Wingdings" w:hAnsi="Wingdings" w:hint="default"/>
      </w:rPr>
    </w:lvl>
  </w:abstractNum>
  <w:abstractNum w:abstractNumId="23">
    <w:nsid w:val="48202D74"/>
    <w:multiLevelType w:val="hybridMultilevel"/>
    <w:tmpl w:val="CFDE099E"/>
    <w:lvl w:ilvl="0" w:tplc="04090001">
      <w:start w:val="1"/>
      <w:numFmt w:val="bullet"/>
      <w:lvlText w:val=""/>
      <w:lvlJc w:val="left"/>
      <w:pPr>
        <w:ind w:left="1080" w:hanging="360"/>
      </w:pPr>
      <w:rPr>
        <w:rFonts w:ascii="Symbol" w:hAnsi="Symbol" w:hint="default"/>
      </w:rPr>
    </w:lvl>
    <w:lvl w:ilvl="1" w:tplc="5CD0E9C2">
      <w:start w:val="2"/>
      <w:numFmt w:val="bullet"/>
      <w:lvlText w:val="-"/>
      <w:lvlJc w:val="left"/>
      <w:pPr>
        <w:ind w:left="180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8A06E17"/>
    <w:multiLevelType w:val="hybridMultilevel"/>
    <w:tmpl w:val="68C4A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7A51EC"/>
    <w:multiLevelType w:val="hybridMultilevel"/>
    <w:tmpl w:val="125EE7D4"/>
    <w:lvl w:ilvl="0" w:tplc="04090001">
      <w:start w:val="1"/>
      <w:numFmt w:val="bullet"/>
      <w:lvlText w:val=""/>
      <w:lvlJc w:val="left"/>
      <w:pPr>
        <w:ind w:left="1080" w:hanging="360"/>
      </w:pPr>
      <w:rPr>
        <w:rFonts w:ascii="Symbol" w:hAnsi="Symbol" w:hint="default"/>
      </w:rPr>
    </w:lvl>
    <w:lvl w:ilvl="1" w:tplc="5CD0E9C2">
      <w:start w:val="2"/>
      <w:numFmt w:val="bullet"/>
      <w:lvlText w:val="-"/>
      <w:lvlJc w:val="left"/>
      <w:pPr>
        <w:ind w:left="180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0000002">
      <w:start w:val="4"/>
      <w:numFmt w:val="bullet"/>
      <w:lvlText w:val="-"/>
      <w:lvlJc w:val="left"/>
      <w:pPr>
        <w:ind w:left="3240" w:hanging="360"/>
      </w:pPr>
      <w:rPr>
        <w:rFonts w:ascii="Times New Roman" w:hAnsi="Times New Roman"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DB263DA"/>
    <w:multiLevelType w:val="hybridMultilevel"/>
    <w:tmpl w:val="CCD814DE"/>
    <w:lvl w:ilvl="0" w:tplc="EFD6A55E">
      <w:start w:val="1"/>
      <w:numFmt w:val="bullet"/>
      <w:lvlText w:val=""/>
      <w:lvlJc w:val="left"/>
      <w:pPr>
        <w:tabs>
          <w:tab w:val="num" w:pos="720"/>
        </w:tabs>
        <w:ind w:left="720" w:hanging="360"/>
      </w:pPr>
      <w:rPr>
        <w:rFonts w:ascii="Wingdings" w:hAnsi="Wingdings" w:hint="default"/>
      </w:rPr>
    </w:lvl>
    <w:lvl w:ilvl="1" w:tplc="7C02D7F0" w:tentative="1">
      <w:start w:val="1"/>
      <w:numFmt w:val="bullet"/>
      <w:lvlText w:val=""/>
      <w:lvlJc w:val="left"/>
      <w:pPr>
        <w:tabs>
          <w:tab w:val="num" w:pos="1440"/>
        </w:tabs>
        <w:ind w:left="1440" w:hanging="360"/>
      </w:pPr>
      <w:rPr>
        <w:rFonts w:ascii="Wingdings" w:hAnsi="Wingdings" w:hint="default"/>
      </w:rPr>
    </w:lvl>
    <w:lvl w:ilvl="2" w:tplc="BF06DB8A" w:tentative="1">
      <w:start w:val="1"/>
      <w:numFmt w:val="bullet"/>
      <w:lvlText w:val=""/>
      <w:lvlJc w:val="left"/>
      <w:pPr>
        <w:tabs>
          <w:tab w:val="num" w:pos="2160"/>
        </w:tabs>
        <w:ind w:left="2160" w:hanging="360"/>
      </w:pPr>
      <w:rPr>
        <w:rFonts w:ascii="Wingdings" w:hAnsi="Wingdings" w:hint="default"/>
      </w:rPr>
    </w:lvl>
    <w:lvl w:ilvl="3" w:tplc="C87499C6" w:tentative="1">
      <w:start w:val="1"/>
      <w:numFmt w:val="bullet"/>
      <w:lvlText w:val=""/>
      <w:lvlJc w:val="left"/>
      <w:pPr>
        <w:tabs>
          <w:tab w:val="num" w:pos="2880"/>
        </w:tabs>
        <w:ind w:left="2880" w:hanging="360"/>
      </w:pPr>
      <w:rPr>
        <w:rFonts w:ascii="Wingdings" w:hAnsi="Wingdings" w:hint="default"/>
      </w:rPr>
    </w:lvl>
    <w:lvl w:ilvl="4" w:tplc="B5B2E0E4" w:tentative="1">
      <w:start w:val="1"/>
      <w:numFmt w:val="bullet"/>
      <w:lvlText w:val=""/>
      <w:lvlJc w:val="left"/>
      <w:pPr>
        <w:tabs>
          <w:tab w:val="num" w:pos="3600"/>
        </w:tabs>
        <w:ind w:left="3600" w:hanging="360"/>
      </w:pPr>
      <w:rPr>
        <w:rFonts w:ascii="Wingdings" w:hAnsi="Wingdings" w:hint="default"/>
      </w:rPr>
    </w:lvl>
    <w:lvl w:ilvl="5" w:tplc="197C1494" w:tentative="1">
      <w:start w:val="1"/>
      <w:numFmt w:val="bullet"/>
      <w:lvlText w:val=""/>
      <w:lvlJc w:val="left"/>
      <w:pPr>
        <w:tabs>
          <w:tab w:val="num" w:pos="4320"/>
        </w:tabs>
        <w:ind w:left="4320" w:hanging="360"/>
      </w:pPr>
      <w:rPr>
        <w:rFonts w:ascii="Wingdings" w:hAnsi="Wingdings" w:hint="default"/>
      </w:rPr>
    </w:lvl>
    <w:lvl w:ilvl="6" w:tplc="B37C2DF8" w:tentative="1">
      <w:start w:val="1"/>
      <w:numFmt w:val="bullet"/>
      <w:lvlText w:val=""/>
      <w:lvlJc w:val="left"/>
      <w:pPr>
        <w:tabs>
          <w:tab w:val="num" w:pos="5040"/>
        </w:tabs>
        <w:ind w:left="5040" w:hanging="360"/>
      </w:pPr>
      <w:rPr>
        <w:rFonts w:ascii="Wingdings" w:hAnsi="Wingdings" w:hint="default"/>
      </w:rPr>
    </w:lvl>
    <w:lvl w:ilvl="7" w:tplc="E88AACB6" w:tentative="1">
      <w:start w:val="1"/>
      <w:numFmt w:val="bullet"/>
      <w:lvlText w:val=""/>
      <w:lvlJc w:val="left"/>
      <w:pPr>
        <w:tabs>
          <w:tab w:val="num" w:pos="5760"/>
        </w:tabs>
        <w:ind w:left="5760" w:hanging="360"/>
      </w:pPr>
      <w:rPr>
        <w:rFonts w:ascii="Wingdings" w:hAnsi="Wingdings" w:hint="default"/>
      </w:rPr>
    </w:lvl>
    <w:lvl w:ilvl="8" w:tplc="705ACF8C" w:tentative="1">
      <w:start w:val="1"/>
      <w:numFmt w:val="bullet"/>
      <w:lvlText w:val=""/>
      <w:lvlJc w:val="left"/>
      <w:pPr>
        <w:tabs>
          <w:tab w:val="num" w:pos="6480"/>
        </w:tabs>
        <w:ind w:left="6480" w:hanging="360"/>
      </w:pPr>
      <w:rPr>
        <w:rFonts w:ascii="Wingdings" w:hAnsi="Wingdings" w:hint="default"/>
      </w:rPr>
    </w:lvl>
  </w:abstractNum>
  <w:abstractNum w:abstractNumId="27">
    <w:nsid w:val="535829CA"/>
    <w:multiLevelType w:val="hybridMultilevel"/>
    <w:tmpl w:val="A82E56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3701DD"/>
    <w:multiLevelType w:val="hybridMultilevel"/>
    <w:tmpl w:val="353ED500"/>
    <w:lvl w:ilvl="0" w:tplc="DB000E82">
      <w:start w:val="1"/>
      <w:numFmt w:val="bullet"/>
      <w:lvlText w:val=""/>
      <w:lvlJc w:val="left"/>
      <w:pPr>
        <w:tabs>
          <w:tab w:val="num" w:pos="720"/>
        </w:tabs>
        <w:ind w:left="720" w:hanging="360"/>
      </w:pPr>
      <w:rPr>
        <w:rFonts w:ascii="Wingdings" w:hAnsi="Wingdings" w:hint="default"/>
      </w:rPr>
    </w:lvl>
    <w:lvl w:ilvl="1" w:tplc="077A4A1E" w:tentative="1">
      <w:start w:val="1"/>
      <w:numFmt w:val="bullet"/>
      <w:lvlText w:val=""/>
      <w:lvlJc w:val="left"/>
      <w:pPr>
        <w:tabs>
          <w:tab w:val="num" w:pos="1440"/>
        </w:tabs>
        <w:ind w:left="1440" w:hanging="360"/>
      </w:pPr>
      <w:rPr>
        <w:rFonts w:ascii="Wingdings" w:hAnsi="Wingdings" w:hint="default"/>
      </w:rPr>
    </w:lvl>
    <w:lvl w:ilvl="2" w:tplc="E4787AE8" w:tentative="1">
      <w:start w:val="1"/>
      <w:numFmt w:val="bullet"/>
      <w:lvlText w:val=""/>
      <w:lvlJc w:val="left"/>
      <w:pPr>
        <w:tabs>
          <w:tab w:val="num" w:pos="2160"/>
        </w:tabs>
        <w:ind w:left="2160" w:hanging="360"/>
      </w:pPr>
      <w:rPr>
        <w:rFonts w:ascii="Wingdings" w:hAnsi="Wingdings" w:hint="default"/>
      </w:rPr>
    </w:lvl>
    <w:lvl w:ilvl="3" w:tplc="866C3F68" w:tentative="1">
      <w:start w:val="1"/>
      <w:numFmt w:val="bullet"/>
      <w:lvlText w:val=""/>
      <w:lvlJc w:val="left"/>
      <w:pPr>
        <w:tabs>
          <w:tab w:val="num" w:pos="2880"/>
        </w:tabs>
        <w:ind w:left="2880" w:hanging="360"/>
      </w:pPr>
      <w:rPr>
        <w:rFonts w:ascii="Wingdings" w:hAnsi="Wingdings" w:hint="default"/>
      </w:rPr>
    </w:lvl>
    <w:lvl w:ilvl="4" w:tplc="E4C02ADE" w:tentative="1">
      <w:start w:val="1"/>
      <w:numFmt w:val="bullet"/>
      <w:lvlText w:val=""/>
      <w:lvlJc w:val="left"/>
      <w:pPr>
        <w:tabs>
          <w:tab w:val="num" w:pos="3600"/>
        </w:tabs>
        <w:ind w:left="3600" w:hanging="360"/>
      </w:pPr>
      <w:rPr>
        <w:rFonts w:ascii="Wingdings" w:hAnsi="Wingdings" w:hint="default"/>
      </w:rPr>
    </w:lvl>
    <w:lvl w:ilvl="5" w:tplc="0F6C1460" w:tentative="1">
      <w:start w:val="1"/>
      <w:numFmt w:val="bullet"/>
      <w:lvlText w:val=""/>
      <w:lvlJc w:val="left"/>
      <w:pPr>
        <w:tabs>
          <w:tab w:val="num" w:pos="4320"/>
        </w:tabs>
        <w:ind w:left="4320" w:hanging="360"/>
      </w:pPr>
      <w:rPr>
        <w:rFonts w:ascii="Wingdings" w:hAnsi="Wingdings" w:hint="default"/>
      </w:rPr>
    </w:lvl>
    <w:lvl w:ilvl="6" w:tplc="18CCAFA0" w:tentative="1">
      <w:start w:val="1"/>
      <w:numFmt w:val="bullet"/>
      <w:lvlText w:val=""/>
      <w:lvlJc w:val="left"/>
      <w:pPr>
        <w:tabs>
          <w:tab w:val="num" w:pos="5040"/>
        </w:tabs>
        <w:ind w:left="5040" w:hanging="360"/>
      </w:pPr>
      <w:rPr>
        <w:rFonts w:ascii="Wingdings" w:hAnsi="Wingdings" w:hint="default"/>
      </w:rPr>
    </w:lvl>
    <w:lvl w:ilvl="7" w:tplc="2ACC37A8" w:tentative="1">
      <w:start w:val="1"/>
      <w:numFmt w:val="bullet"/>
      <w:lvlText w:val=""/>
      <w:lvlJc w:val="left"/>
      <w:pPr>
        <w:tabs>
          <w:tab w:val="num" w:pos="5760"/>
        </w:tabs>
        <w:ind w:left="5760" w:hanging="360"/>
      </w:pPr>
      <w:rPr>
        <w:rFonts w:ascii="Wingdings" w:hAnsi="Wingdings" w:hint="default"/>
      </w:rPr>
    </w:lvl>
    <w:lvl w:ilvl="8" w:tplc="89E8F05A" w:tentative="1">
      <w:start w:val="1"/>
      <w:numFmt w:val="bullet"/>
      <w:lvlText w:val=""/>
      <w:lvlJc w:val="left"/>
      <w:pPr>
        <w:tabs>
          <w:tab w:val="num" w:pos="6480"/>
        </w:tabs>
        <w:ind w:left="6480" w:hanging="360"/>
      </w:pPr>
      <w:rPr>
        <w:rFonts w:ascii="Wingdings" w:hAnsi="Wingdings" w:hint="default"/>
      </w:rPr>
    </w:lvl>
  </w:abstractNum>
  <w:abstractNum w:abstractNumId="29">
    <w:nsid w:val="5DC46EF8"/>
    <w:multiLevelType w:val="hybridMultilevel"/>
    <w:tmpl w:val="00AC070A"/>
    <w:lvl w:ilvl="0" w:tplc="7640FA26">
      <w:start w:val="1"/>
      <w:numFmt w:val="bullet"/>
      <w:lvlText w:val="•"/>
      <w:lvlJc w:val="left"/>
      <w:pPr>
        <w:tabs>
          <w:tab w:val="num" w:pos="720"/>
        </w:tabs>
        <w:ind w:left="720" w:hanging="360"/>
      </w:pPr>
      <w:rPr>
        <w:rFonts w:ascii="Times New Roman" w:hAnsi="Times New Roman" w:hint="default"/>
      </w:rPr>
    </w:lvl>
    <w:lvl w:ilvl="1" w:tplc="2968F7FC" w:tentative="1">
      <w:start w:val="1"/>
      <w:numFmt w:val="bullet"/>
      <w:lvlText w:val="•"/>
      <w:lvlJc w:val="left"/>
      <w:pPr>
        <w:tabs>
          <w:tab w:val="num" w:pos="1440"/>
        </w:tabs>
        <w:ind w:left="1440" w:hanging="360"/>
      </w:pPr>
      <w:rPr>
        <w:rFonts w:ascii="Times New Roman" w:hAnsi="Times New Roman" w:hint="default"/>
      </w:rPr>
    </w:lvl>
    <w:lvl w:ilvl="2" w:tplc="09B0FAFC" w:tentative="1">
      <w:start w:val="1"/>
      <w:numFmt w:val="bullet"/>
      <w:lvlText w:val="•"/>
      <w:lvlJc w:val="left"/>
      <w:pPr>
        <w:tabs>
          <w:tab w:val="num" w:pos="2160"/>
        </w:tabs>
        <w:ind w:left="2160" w:hanging="360"/>
      </w:pPr>
      <w:rPr>
        <w:rFonts w:ascii="Times New Roman" w:hAnsi="Times New Roman" w:hint="default"/>
      </w:rPr>
    </w:lvl>
    <w:lvl w:ilvl="3" w:tplc="1D06DA02" w:tentative="1">
      <w:start w:val="1"/>
      <w:numFmt w:val="bullet"/>
      <w:lvlText w:val="•"/>
      <w:lvlJc w:val="left"/>
      <w:pPr>
        <w:tabs>
          <w:tab w:val="num" w:pos="2880"/>
        </w:tabs>
        <w:ind w:left="2880" w:hanging="360"/>
      </w:pPr>
      <w:rPr>
        <w:rFonts w:ascii="Times New Roman" w:hAnsi="Times New Roman" w:hint="default"/>
      </w:rPr>
    </w:lvl>
    <w:lvl w:ilvl="4" w:tplc="2E6C726A" w:tentative="1">
      <w:start w:val="1"/>
      <w:numFmt w:val="bullet"/>
      <w:lvlText w:val="•"/>
      <w:lvlJc w:val="left"/>
      <w:pPr>
        <w:tabs>
          <w:tab w:val="num" w:pos="3600"/>
        </w:tabs>
        <w:ind w:left="3600" w:hanging="360"/>
      </w:pPr>
      <w:rPr>
        <w:rFonts w:ascii="Times New Roman" w:hAnsi="Times New Roman" w:hint="default"/>
      </w:rPr>
    </w:lvl>
    <w:lvl w:ilvl="5" w:tplc="C6C2B414" w:tentative="1">
      <w:start w:val="1"/>
      <w:numFmt w:val="bullet"/>
      <w:lvlText w:val="•"/>
      <w:lvlJc w:val="left"/>
      <w:pPr>
        <w:tabs>
          <w:tab w:val="num" w:pos="4320"/>
        </w:tabs>
        <w:ind w:left="4320" w:hanging="360"/>
      </w:pPr>
      <w:rPr>
        <w:rFonts w:ascii="Times New Roman" w:hAnsi="Times New Roman" w:hint="default"/>
      </w:rPr>
    </w:lvl>
    <w:lvl w:ilvl="6" w:tplc="EA7C4BAC" w:tentative="1">
      <w:start w:val="1"/>
      <w:numFmt w:val="bullet"/>
      <w:lvlText w:val="•"/>
      <w:lvlJc w:val="left"/>
      <w:pPr>
        <w:tabs>
          <w:tab w:val="num" w:pos="5040"/>
        </w:tabs>
        <w:ind w:left="5040" w:hanging="360"/>
      </w:pPr>
      <w:rPr>
        <w:rFonts w:ascii="Times New Roman" w:hAnsi="Times New Roman" w:hint="default"/>
      </w:rPr>
    </w:lvl>
    <w:lvl w:ilvl="7" w:tplc="6C160CF4" w:tentative="1">
      <w:start w:val="1"/>
      <w:numFmt w:val="bullet"/>
      <w:lvlText w:val="•"/>
      <w:lvlJc w:val="left"/>
      <w:pPr>
        <w:tabs>
          <w:tab w:val="num" w:pos="5760"/>
        </w:tabs>
        <w:ind w:left="5760" w:hanging="360"/>
      </w:pPr>
      <w:rPr>
        <w:rFonts w:ascii="Times New Roman" w:hAnsi="Times New Roman" w:hint="default"/>
      </w:rPr>
    </w:lvl>
    <w:lvl w:ilvl="8" w:tplc="3E5A7F60" w:tentative="1">
      <w:start w:val="1"/>
      <w:numFmt w:val="bullet"/>
      <w:lvlText w:val="•"/>
      <w:lvlJc w:val="left"/>
      <w:pPr>
        <w:tabs>
          <w:tab w:val="num" w:pos="6480"/>
        </w:tabs>
        <w:ind w:left="6480" w:hanging="360"/>
      </w:pPr>
      <w:rPr>
        <w:rFonts w:ascii="Times New Roman" w:hAnsi="Times New Roman" w:hint="default"/>
      </w:rPr>
    </w:lvl>
  </w:abstractNum>
  <w:abstractNum w:abstractNumId="30">
    <w:nsid w:val="607524C9"/>
    <w:multiLevelType w:val="hybridMultilevel"/>
    <w:tmpl w:val="C5607814"/>
    <w:lvl w:ilvl="0" w:tplc="F7C250FC">
      <w:start w:val="1"/>
      <w:numFmt w:val="bullet"/>
      <w:lvlText w:val=""/>
      <w:lvlJc w:val="left"/>
      <w:pPr>
        <w:tabs>
          <w:tab w:val="num" w:pos="720"/>
        </w:tabs>
        <w:ind w:left="720" w:hanging="360"/>
      </w:pPr>
      <w:rPr>
        <w:rFonts w:ascii="Wingdings" w:hAnsi="Wingdings" w:hint="default"/>
      </w:rPr>
    </w:lvl>
    <w:lvl w:ilvl="1" w:tplc="4C76C01E" w:tentative="1">
      <w:start w:val="1"/>
      <w:numFmt w:val="bullet"/>
      <w:lvlText w:val=""/>
      <w:lvlJc w:val="left"/>
      <w:pPr>
        <w:tabs>
          <w:tab w:val="num" w:pos="1440"/>
        </w:tabs>
        <w:ind w:left="1440" w:hanging="360"/>
      </w:pPr>
      <w:rPr>
        <w:rFonts w:ascii="Wingdings" w:hAnsi="Wingdings" w:hint="default"/>
      </w:rPr>
    </w:lvl>
    <w:lvl w:ilvl="2" w:tplc="E68E7BF0" w:tentative="1">
      <w:start w:val="1"/>
      <w:numFmt w:val="bullet"/>
      <w:lvlText w:val=""/>
      <w:lvlJc w:val="left"/>
      <w:pPr>
        <w:tabs>
          <w:tab w:val="num" w:pos="2160"/>
        </w:tabs>
        <w:ind w:left="2160" w:hanging="360"/>
      </w:pPr>
      <w:rPr>
        <w:rFonts w:ascii="Wingdings" w:hAnsi="Wingdings" w:hint="default"/>
      </w:rPr>
    </w:lvl>
    <w:lvl w:ilvl="3" w:tplc="02548906" w:tentative="1">
      <w:start w:val="1"/>
      <w:numFmt w:val="bullet"/>
      <w:lvlText w:val=""/>
      <w:lvlJc w:val="left"/>
      <w:pPr>
        <w:tabs>
          <w:tab w:val="num" w:pos="2880"/>
        </w:tabs>
        <w:ind w:left="2880" w:hanging="360"/>
      </w:pPr>
      <w:rPr>
        <w:rFonts w:ascii="Wingdings" w:hAnsi="Wingdings" w:hint="default"/>
      </w:rPr>
    </w:lvl>
    <w:lvl w:ilvl="4" w:tplc="3C60B7FC" w:tentative="1">
      <w:start w:val="1"/>
      <w:numFmt w:val="bullet"/>
      <w:lvlText w:val=""/>
      <w:lvlJc w:val="left"/>
      <w:pPr>
        <w:tabs>
          <w:tab w:val="num" w:pos="3600"/>
        </w:tabs>
        <w:ind w:left="3600" w:hanging="360"/>
      </w:pPr>
      <w:rPr>
        <w:rFonts w:ascii="Wingdings" w:hAnsi="Wingdings" w:hint="default"/>
      </w:rPr>
    </w:lvl>
    <w:lvl w:ilvl="5" w:tplc="BC5EE8BC" w:tentative="1">
      <w:start w:val="1"/>
      <w:numFmt w:val="bullet"/>
      <w:lvlText w:val=""/>
      <w:lvlJc w:val="left"/>
      <w:pPr>
        <w:tabs>
          <w:tab w:val="num" w:pos="4320"/>
        </w:tabs>
        <w:ind w:left="4320" w:hanging="360"/>
      </w:pPr>
      <w:rPr>
        <w:rFonts w:ascii="Wingdings" w:hAnsi="Wingdings" w:hint="default"/>
      </w:rPr>
    </w:lvl>
    <w:lvl w:ilvl="6" w:tplc="20907DAA" w:tentative="1">
      <w:start w:val="1"/>
      <w:numFmt w:val="bullet"/>
      <w:lvlText w:val=""/>
      <w:lvlJc w:val="left"/>
      <w:pPr>
        <w:tabs>
          <w:tab w:val="num" w:pos="5040"/>
        </w:tabs>
        <w:ind w:left="5040" w:hanging="360"/>
      </w:pPr>
      <w:rPr>
        <w:rFonts w:ascii="Wingdings" w:hAnsi="Wingdings" w:hint="default"/>
      </w:rPr>
    </w:lvl>
    <w:lvl w:ilvl="7" w:tplc="48E609CC" w:tentative="1">
      <w:start w:val="1"/>
      <w:numFmt w:val="bullet"/>
      <w:lvlText w:val=""/>
      <w:lvlJc w:val="left"/>
      <w:pPr>
        <w:tabs>
          <w:tab w:val="num" w:pos="5760"/>
        </w:tabs>
        <w:ind w:left="5760" w:hanging="360"/>
      </w:pPr>
      <w:rPr>
        <w:rFonts w:ascii="Wingdings" w:hAnsi="Wingdings" w:hint="default"/>
      </w:rPr>
    </w:lvl>
    <w:lvl w:ilvl="8" w:tplc="53C4E158" w:tentative="1">
      <w:start w:val="1"/>
      <w:numFmt w:val="bullet"/>
      <w:lvlText w:val=""/>
      <w:lvlJc w:val="left"/>
      <w:pPr>
        <w:tabs>
          <w:tab w:val="num" w:pos="6480"/>
        </w:tabs>
        <w:ind w:left="6480" w:hanging="360"/>
      </w:pPr>
      <w:rPr>
        <w:rFonts w:ascii="Wingdings" w:hAnsi="Wingdings" w:hint="default"/>
      </w:rPr>
    </w:lvl>
  </w:abstractNum>
  <w:abstractNum w:abstractNumId="31">
    <w:nsid w:val="6BC83934"/>
    <w:multiLevelType w:val="hybridMultilevel"/>
    <w:tmpl w:val="66C40AEC"/>
    <w:lvl w:ilvl="0" w:tplc="6DC6CFB0">
      <w:start w:val="1"/>
      <w:numFmt w:val="bullet"/>
      <w:lvlText w:val="•"/>
      <w:lvlJc w:val="left"/>
      <w:pPr>
        <w:tabs>
          <w:tab w:val="num" w:pos="720"/>
        </w:tabs>
        <w:ind w:left="720" w:hanging="360"/>
      </w:pPr>
      <w:rPr>
        <w:rFonts w:ascii="Times New Roman" w:hAnsi="Times New Roman" w:hint="default"/>
      </w:rPr>
    </w:lvl>
    <w:lvl w:ilvl="1" w:tplc="2F38EB1E" w:tentative="1">
      <w:start w:val="1"/>
      <w:numFmt w:val="bullet"/>
      <w:lvlText w:val="•"/>
      <w:lvlJc w:val="left"/>
      <w:pPr>
        <w:tabs>
          <w:tab w:val="num" w:pos="1440"/>
        </w:tabs>
        <w:ind w:left="1440" w:hanging="360"/>
      </w:pPr>
      <w:rPr>
        <w:rFonts w:ascii="Times New Roman" w:hAnsi="Times New Roman" w:hint="default"/>
      </w:rPr>
    </w:lvl>
    <w:lvl w:ilvl="2" w:tplc="81E837EC" w:tentative="1">
      <w:start w:val="1"/>
      <w:numFmt w:val="bullet"/>
      <w:lvlText w:val="•"/>
      <w:lvlJc w:val="left"/>
      <w:pPr>
        <w:tabs>
          <w:tab w:val="num" w:pos="2160"/>
        </w:tabs>
        <w:ind w:left="2160" w:hanging="360"/>
      </w:pPr>
      <w:rPr>
        <w:rFonts w:ascii="Times New Roman" w:hAnsi="Times New Roman" w:hint="default"/>
      </w:rPr>
    </w:lvl>
    <w:lvl w:ilvl="3" w:tplc="ACB2D6F8" w:tentative="1">
      <w:start w:val="1"/>
      <w:numFmt w:val="bullet"/>
      <w:lvlText w:val="•"/>
      <w:lvlJc w:val="left"/>
      <w:pPr>
        <w:tabs>
          <w:tab w:val="num" w:pos="2880"/>
        </w:tabs>
        <w:ind w:left="2880" w:hanging="360"/>
      </w:pPr>
      <w:rPr>
        <w:rFonts w:ascii="Times New Roman" w:hAnsi="Times New Roman" w:hint="default"/>
      </w:rPr>
    </w:lvl>
    <w:lvl w:ilvl="4" w:tplc="938AAFAA" w:tentative="1">
      <w:start w:val="1"/>
      <w:numFmt w:val="bullet"/>
      <w:lvlText w:val="•"/>
      <w:lvlJc w:val="left"/>
      <w:pPr>
        <w:tabs>
          <w:tab w:val="num" w:pos="3600"/>
        </w:tabs>
        <w:ind w:left="3600" w:hanging="360"/>
      </w:pPr>
      <w:rPr>
        <w:rFonts w:ascii="Times New Roman" w:hAnsi="Times New Roman" w:hint="default"/>
      </w:rPr>
    </w:lvl>
    <w:lvl w:ilvl="5" w:tplc="91D64E52" w:tentative="1">
      <w:start w:val="1"/>
      <w:numFmt w:val="bullet"/>
      <w:lvlText w:val="•"/>
      <w:lvlJc w:val="left"/>
      <w:pPr>
        <w:tabs>
          <w:tab w:val="num" w:pos="4320"/>
        </w:tabs>
        <w:ind w:left="4320" w:hanging="360"/>
      </w:pPr>
      <w:rPr>
        <w:rFonts w:ascii="Times New Roman" w:hAnsi="Times New Roman" w:hint="default"/>
      </w:rPr>
    </w:lvl>
    <w:lvl w:ilvl="6" w:tplc="2D381F7A" w:tentative="1">
      <w:start w:val="1"/>
      <w:numFmt w:val="bullet"/>
      <w:lvlText w:val="•"/>
      <w:lvlJc w:val="left"/>
      <w:pPr>
        <w:tabs>
          <w:tab w:val="num" w:pos="5040"/>
        </w:tabs>
        <w:ind w:left="5040" w:hanging="360"/>
      </w:pPr>
      <w:rPr>
        <w:rFonts w:ascii="Times New Roman" w:hAnsi="Times New Roman" w:hint="default"/>
      </w:rPr>
    </w:lvl>
    <w:lvl w:ilvl="7" w:tplc="0074E3D2" w:tentative="1">
      <w:start w:val="1"/>
      <w:numFmt w:val="bullet"/>
      <w:lvlText w:val="•"/>
      <w:lvlJc w:val="left"/>
      <w:pPr>
        <w:tabs>
          <w:tab w:val="num" w:pos="5760"/>
        </w:tabs>
        <w:ind w:left="5760" w:hanging="360"/>
      </w:pPr>
      <w:rPr>
        <w:rFonts w:ascii="Times New Roman" w:hAnsi="Times New Roman" w:hint="default"/>
      </w:rPr>
    </w:lvl>
    <w:lvl w:ilvl="8" w:tplc="A85ED1E2" w:tentative="1">
      <w:start w:val="1"/>
      <w:numFmt w:val="bullet"/>
      <w:lvlText w:val="•"/>
      <w:lvlJc w:val="left"/>
      <w:pPr>
        <w:tabs>
          <w:tab w:val="num" w:pos="6480"/>
        </w:tabs>
        <w:ind w:left="6480" w:hanging="360"/>
      </w:pPr>
      <w:rPr>
        <w:rFonts w:ascii="Times New Roman" w:hAnsi="Times New Roman" w:hint="default"/>
      </w:rPr>
    </w:lvl>
  </w:abstractNum>
  <w:abstractNum w:abstractNumId="32">
    <w:nsid w:val="6F6F5488"/>
    <w:multiLevelType w:val="hybridMultilevel"/>
    <w:tmpl w:val="4F528DA4"/>
    <w:lvl w:ilvl="0" w:tplc="7466CAE6">
      <w:start w:val="1"/>
      <w:numFmt w:val="bullet"/>
      <w:lvlText w:val="-"/>
      <w:lvlJc w:val="left"/>
      <w:pPr>
        <w:tabs>
          <w:tab w:val="num" w:pos="720"/>
        </w:tabs>
        <w:ind w:left="720" w:hanging="360"/>
      </w:pPr>
      <w:rPr>
        <w:rFonts w:ascii="Times New Roman" w:hAnsi="Times New Roman" w:hint="default"/>
      </w:rPr>
    </w:lvl>
    <w:lvl w:ilvl="1" w:tplc="533EC0E2" w:tentative="1">
      <w:start w:val="1"/>
      <w:numFmt w:val="bullet"/>
      <w:lvlText w:val="-"/>
      <w:lvlJc w:val="left"/>
      <w:pPr>
        <w:tabs>
          <w:tab w:val="num" w:pos="1440"/>
        </w:tabs>
        <w:ind w:left="1440" w:hanging="360"/>
      </w:pPr>
      <w:rPr>
        <w:rFonts w:ascii="Times New Roman" w:hAnsi="Times New Roman" w:hint="default"/>
      </w:rPr>
    </w:lvl>
    <w:lvl w:ilvl="2" w:tplc="1DC8FFD8" w:tentative="1">
      <w:start w:val="1"/>
      <w:numFmt w:val="bullet"/>
      <w:lvlText w:val="-"/>
      <w:lvlJc w:val="left"/>
      <w:pPr>
        <w:tabs>
          <w:tab w:val="num" w:pos="2160"/>
        </w:tabs>
        <w:ind w:left="2160" w:hanging="360"/>
      </w:pPr>
      <w:rPr>
        <w:rFonts w:ascii="Times New Roman" w:hAnsi="Times New Roman" w:hint="default"/>
      </w:rPr>
    </w:lvl>
    <w:lvl w:ilvl="3" w:tplc="C2FAA120" w:tentative="1">
      <w:start w:val="1"/>
      <w:numFmt w:val="bullet"/>
      <w:lvlText w:val="-"/>
      <w:lvlJc w:val="left"/>
      <w:pPr>
        <w:tabs>
          <w:tab w:val="num" w:pos="2880"/>
        </w:tabs>
        <w:ind w:left="2880" w:hanging="360"/>
      </w:pPr>
      <w:rPr>
        <w:rFonts w:ascii="Times New Roman" w:hAnsi="Times New Roman" w:hint="default"/>
      </w:rPr>
    </w:lvl>
    <w:lvl w:ilvl="4" w:tplc="DB1078EC" w:tentative="1">
      <w:start w:val="1"/>
      <w:numFmt w:val="bullet"/>
      <w:lvlText w:val="-"/>
      <w:lvlJc w:val="left"/>
      <w:pPr>
        <w:tabs>
          <w:tab w:val="num" w:pos="3600"/>
        </w:tabs>
        <w:ind w:left="3600" w:hanging="360"/>
      </w:pPr>
      <w:rPr>
        <w:rFonts w:ascii="Times New Roman" w:hAnsi="Times New Roman" w:hint="default"/>
      </w:rPr>
    </w:lvl>
    <w:lvl w:ilvl="5" w:tplc="9AA2D340" w:tentative="1">
      <w:start w:val="1"/>
      <w:numFmt w:val="bullet"/>
      <w:lvlText w:val="-"/>
      <w:lvlJc w:val="left"/>
      <w:pPr>
        <w:tabs>
          <w:tab w:val="num" w:pos="4320"/>
        </w:tabs>
        <w:ind w:left="4320" w:hanging="360"/>
      </w:pPr>
      <w:rPr>
        <w:rFonts w:ascii="Times New Roman" w:hAnsi="Times New Roman" w:hint="default"/>
      </w:rPr>
    </w:lvl>
    <w:lvl w:ilvl="6" w:tplc="C436C3F4" w:tentative="1">
      <w:start w:val="1"/>
      <w:numFmt w:val="bullet"/>
      <w:lvlText w:val="-"/>
      <w:lvlJc w:val="left"/>
      <w:pPr>
        <w:tabs>
          <w:tab w:val="num" w:pos="5040"/>
        </w:tabs>
        <w:ind w:left="5040" w:hanging="360"/>
      </w:pPr>
      <w:rPr>
        <w:rFonts w:ascii="Times New Roman" w:hAnsi="Times New Roman" w:hint="default"/>
      </w:rPr>
    </w:lvl>
    <w:lvl w:ilvl="7" w:tplc="10B8A574" w:tentative="1">
      <w:start w:val="1"/>
      <w:numFmt w:val="bullet"/>
      <w:lvlText w:val="-"/>
      <w:lvlJc w:val="left"/>
      <w:pPr>
        <w:tabs>
          <w:tab w:val="num" w:pos="5760"/>
        </w:tabs>
        <w:ind w:left="5760" w:hanging="360"/>
      </w:pPr>
      <w:rPr>
        <w:rFonts w:ascii="Times New Roman" w:hAnsi="Times New Roman" w:hint="default"/>
      </w:rPr>
    </w:lvl>
    <w:lvl w:ilvl="8" w:tplc="DE446D36" w:tentative="1">
      <w:start w:val="1"/>
      <w:numFmt w:val="bullet"/>
      <w:lvlText w:val="-"/>
      <w:lvlJc w:val="left"/>
      <w:pPr>
        <w:tabs>
          <w:tab w:val="num" w:pos="6480"/>
        </w:tabs>
        <w:ind w:left="6480" w:hanging="360"/>
      </w:pPr>
      <w:rPr>
        <w:rFonts w:ascii="Times New Roman" w:hAnsi="Times New Roman" w:hint="default"/>
      </w:rPr>
    </w:lvl>
  </w:abstractNum>
  <w:abstractNum w:abstractNumId="33">
    <w:nsid w:val="6F766276"/>
    <w:multiLevelType w:val="hybridMultilevel"/>
    <w:tmpl w:val="1804CDBA"/>
    <w:lvl w:ilvl="0" w:tplc="0CD00B2C">
      <w:start w:val="1"/>
      <w:numFmt w:val="bullet"/>
      <w:lvlText w:val="•"/>
      <w:lvlJc w:val="left"/>
      <w:pPr>
        <w:tabs>
          <w:tab w:val="num" w:pos="720"/>
        </w:tabs>
        <w:ind w:left="720" w:hanging="360"/>
      </w:pPr>
      <w:rPr>
        <w:rFonts w:ascii="Times New Roman" w:hAnsi="Times New Roman" w:hint="default"/>
      </w:rPr>
    </w:lvl>
    <w:lvl w:ilvl="1" w:tplc="DC567BE2" w:tentative="1">
      <w:start w:val="1"/>
      <w:numFmt w:val="bullet"/>
      <w:lvlText w:val="•"/>
      <w:lvlJc w:val="left"/>
      <w:pPr>
        <w:tabs>
          <w:tab w:val="num" w:pos="1440"/>
        </w:tabs>
        <w:ind w:left="1440" w:hanging="360"/>
      </w:pPr>
      <w:rPr>
        <w:rFonts w:ascii="Times New Roman" w:hAnsi="Times New Roman" w:hint="default"/>
      </w:rPr>
    </w:lvl>
    <w:lvl w:ilvl="2" w:tplc="00D660C6" w:tentative="1">
      <w:start w:val="1"/>
      <w:numFmt w:val="bullet"/>
      <w:lvlText w:val="•"/>
      <w:lvlJc w:val="left"/>
      <w:pPr>
        <w:tabs>
          <w:tab w:val="num" w:pos="2160"/>
        </w:tabs>
        <w:ind w:left="2160" w:hanging="360"/>
      </w:pPr>
      <w:rPr>
        <w:rFonts w:ascii="Times New Roman" w:hAnsi="Times New Roman" w:hint="default"/>
      </w:rPr>
    </w:lvl>
    <w:lvl w:ilvl="3" w:tplc="1C2AFE9C" w:tentative="1">
      <w:start w:val="1"/>
      <w:numFmt w:val="bullet"/>
      <w:lvlText w:val="•"/>
      <w:lvlJc w:val="left"/>
      <w:pPr>
        <w:tabs>
          <w:tab w:val="num" w:pos="2880"/>
        </w:tabs>
        <w:ind w:left="2880" w:hanging="360"/>
      </w:pPr>
      <w:rPr>
        <w:rFonts w:ascii="Times New Roman" w:hAnsi="Times New Roman" w:hint="default"/>
      </w:rPr>
    </w:lvl>
    <w:lvl w:ilvl="4" w:tplc="3E5C98FE" w:tentative="1">
      <w:start w:val="1"/>
      <w:numFmt w:val="bullet"/>
      <w:lvlText w:val="•"/>
      <w:lvlJc w:val="left"/>
      <w:pPr>
        <w:tabs>
          <w:tab w:val="num" w:pos="3600"/>
        </w:tabs>
        <w:ind w:left="3600" w:hanging="360"/>
      </w:pPr>
      <w:rPr>
        <w:rFonts w:ascii="Times New Roman" w:hAnsi="Times New Roman" w:hint="default"/>
      </w:rPr>
    </w:lvl>
    <w:lvl w:ilvl="5" w:tplc="BE122826" w:tentative="1">
      <w:start w:val="1"/>
      <w:numFmt w:val="bullet"/>
      <w:lvlText w:val="•"/>
      <w:lvlJc w:val="left"/>
      <w:pPr>
        <w:tabs>
          <w:tab w:val="num" w:pos="4320"/>
        </w:tabs>
        <w:ind w:left="4320" w:hanging="360"/>
      </w:pPr>
      <w:rPr>
        <w:rFonts w:ascii="Times New Roman" w:hAnsi="Times New Roman" w:hint="default"/>
      </w:rPr>
    </w:lvl>
    <w:lvl w:ilvl="6" w:tplc="A21A3D0E" w:tentative="1">
      <w:start w:val="1"/>
      <w:numFmt w:val="bullet"/>
      <w:lvlText w:val="•"/>
      <w:lvlJc w:val="left"/>
      <w:pPr>
        <w:tabs>
          <w:tab w:val="num" w:pos="5040"/>
        </w:tabs>
        <w:ind w:left="5040" w:hanging="360"/>
      </w:pPr>
      <w:rPr>
        <w:rFonts w:ascii="Times New Roman" w:hAnsi="Times New Roman" w:hint="default"/>
      </w:rPr>
    </w:lvl>
    <w:lvl w:ilvl="7" w:tplc="A6EE6A1C" w:tentative="1">
      <w:start w:val="1"/>
      <w:numFmt w:val="bullet"/>
      <w:lvlText w:val="•"/>
      <w:lvlJc w:val="left"/>
      <w:pPr>
        <w:tabs>
          <w:tab w:val="num" w:pos="5760"/>
        </w:tabs>
        <w:ind w:left="5760" w:hanging="360"/>
      </w:pPr>
      <w:rPr>
        <w:rFonts w:ascii="Times New Roman" w:hAnsi="Times New Roman" w:hint="default"/>
      </w:rPr>
    </w:lvl>
    <w:lvl w:ilvl="8" w:tplc="120A4DB2" w:tentative="1">
      <w:start w:val="1"/>
      <w:numFmt w:val="bullet"/>
      <w:lvlText w:val="•"/>
      <w:lvlJc w:val="left"/>
      <w:pPr>
        <w:tabs>
          <w:tab w:val="num" w:pos="6480"/>
        </w:tabs>
        <w:ind w:left="6480" w:hanging="360"/>
      </w:pPr>
      <w:rPr>
        <w:rFonts w:ascii="Times New Roman" w:hAnsi="Times New Roman" w:hint="default"/>
      </w:rPr>
    </w:lvl>
  </w:abstractNum>
  <w:abstractNum w:abstractNumId="34">
    <w:nsid w:val="77CD4772"/>
    <w:multiLevelType w:val="hybridMultilevel"/>
    <w:tmpl w:val="61D47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B6E0168"/>
    <w:multiLevelType w:val="hybridMultilevel"/>
    <w:tmpl w:val="237CA9E2"/>
    <w:lvl w:ilvl="0" w:tplc="EB66538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4"/>
  </w:num>
  <w:num w:numId="3">
    <w:abstractNumId w:val="18"/>
  </w:num>
  <w:num w:numId="4">
    <w:abstractNumId w:val="24"/>
  </w:num>
  <w:num w:numId="5">
    <w:abstractNumId w:val="21"/>
  </w:num>
  <w:num w:numId="6">
    <w:abstractNumId w:val="35"/>
  </w:num>
  <w:num w:numId="7">
    <w:abstractNumId w:val="12"/>
  </w:num>
  <w:num w:numId="8">
    <w:abstractNumId w:val="7"/>
  </w:num>
  <w:num w:numId="9">
    <w:abstractNumId w:val="10"/>
  </w:num>
  <w:num w:numId="10">
    <w:abstractNumId w:val="9"/>
  </w:num>
  <w:num w:numId="11">
    <w:abstractNumId w:val="15"/>
  </w:num>
  <w:num w:numId="12">
    <w:abstractNumId w:val="23"/>
  </w:num>
  <w:num w:numId="13">
    <w:abstractNumId w:val="25"/>
  </w:num>
  <w:num w:numId="14">
    <w:abstractNumId w:val="11"/>
  </w:num>
  <w:num w:numId="15">
    <w:abstractNumId w:val="13"/>
  </w:num>
  <w:num w:numId="16">
    <w:abstractNumId w:val="29"/>
  </w:num>
  <w:num w:numId="17">
    <w:abstractNumId w:val="31"/>
  </w:num>
  <w:num w:numId="18">
    <w:abstractNumId w:val="20"/>
  </w:num>
  <w:num w:numId="19">
    <w:abstractNumId w:val="33"/>
  </w:num>
  <w:num w:numId="20">
    <w:abstractNumId w:val="16"/>
  </w:num>
  <w:num w:numId="21">
    <w:abstractNumId w:val="26"/>
  </w:num>
  <w:num w:numId="22">
    <w:abstractNumId w:val="8"/>
  </w:num>
  <w:num w:numId="23">
    <w:abstractNumId w:val="22"/>
  </w:num>
  <w:num w:numId="24">
    <w:abstractNumId w:val="17"/>
  </w:num>
  <w:num w:numId="25">
    <w:abstractNumId w:val="28"/>
  </w:num>
  <w:num w:numId="26">
    <w:abstractNumId w:val="3"/>
  </w:num>
  <w:num w:numId="27">
    <w:abstractNumId w:val="30"/>
  </w:num>
  <w:num w:numId="28">
    <w:abstractNumId w:val="6"/>
  </w:num>
  <w:num w:numId="29">
    <w:abstractNumId w:val="4"/>
  </w:num>
  <w:num w:numId="30">
    <w:abstractNumId w:val="19"/>
  </w:num>
  <w:num w:numId="31">
    <w:abstractNumId w:val="0"/>
  </w:num>
  <w:num w:numId="32">
    <w:abstractNumId w:val="27"/>
  </w:num>
  <w:num w:numId="33">
    <w:abstractNumId w:val="1"/>
  </w:num>
  <w:num w:numId="34">
    <w:abstractNumId w:val="2"/>
  </w:num>
  <w:num w:numId="35">
    <w:abstractNumId w:val="5"/>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6E5"/>
    <w:rsid w:val="00032AA4"/>
    <w:rsid w:val="00041E76"/>
    <w:rsid w:val="00050B98"/>
    <w:rsid w:val="00086D44"/>
    <w:rsid w:val="000D1F1C"/>
    <w:rsid w:val="000D3738"/>
    <w:rsid w:val="00113D95"/>
    <w:rsid w:val="0013540F"/>
    <w:rsid w:val="001A069C"/>
    <w:rsid w:val="001B6362"/>
    <w:rsid w:val="001D2DC2"/>
    <w:rsid w:val="00226493"/>
    <w:rsid w:val="00236FFC"/>
    <w:rsid w:val="002452D7"/>
    <w:rsid w:val="00264F74"/>
    <w:rsid w:val="002E76C4"/>
    <w:rsid w:val="0030703C"/>
    <w:rsid w:val="0032464C"/>
    <w:rsid w:val="003616FE"/>
    <w:rsid w:val="00387D65"/>
    <w:rsid w:val="0039625B"/>
    <w:rsid w:val="003E7101"/>
    <w:rsid w:val="00425EE0"/>
    <w:rsid w:val="004446F5"/>
    <w:rsid w:val="004615BA"/>
    <w:rsid w:val="00472370"/>
    <w:rsid w:val="004845E6"/>
    <w:rsid w:val="004A34E1"/>
    <w:rsid w:val="004B3E8C"/>
    <w:rsid w:val="004C0252"/>
    <w:rsid w:val="004C7933"/>
    <w:rsid w:val="004D2C32"/>
    <w:rsid w:val="004F1E9D"/>
    <w:rsid w:val="0053360B"/>
    <w:rsid w:val="00542CC2"/>
    <w:rsid w:val="00556CF6"/>
    <w:rsid w:val="00562BE5"/>
    <w:rsid w:val="00587FE1"/>
    <w:rsid w:val="005A742C"/>
    <w:rsid w:val="005D796E"/>
    <w:rsid w:val="005E77FC"/>
    <w:rsid w:val="00604270"/>
    <w:rsid w:val="00604C5B"/>
    <w:rsid w:val="006256E5"/>
    <w:rsid w:val="006327A7"/>
    <w:rsid w:val="00664A6C"/>
    <w:rsid w:val="006734A8"/>
    <w:rsid w:val="006A1074"/>
    <w:rsid w:val="006E16ED"/>
    <w:rsid w:val="006F6267"/>
    <w:rsid w:val="00706C29"/>
    <w:rsid w:val="007178F4"/>
    <w:rsid w:val="007353BC"/>
    <w:rsid w:val="00741D2A"/>
    <w:rsid w:val="00756C52"/>
    <w:rsid w:val="00770EA5"/>
    <w:rsid w:val="00793BFB"/>
    <w:rsid w:val="007D07F6"/>
    <w:rsid w:val="00805B74"/>
    <w:rsid w:val="008173BA"/>
    <w:rsid w:val="00822DED"/>
    <w:rsid w:val="00831E9D"/>
    <w:rsid w:val="00843020"/>
    <w:rsid w:val="00897DA5"/>
    <w:rsid w:val="008A4E82"/>
    <w:rsid w:val="00956319"/>
    <w:rsid w:val="00973447"/>
    <w:rsid w:val="009814C3"/>
    <w:rsid w:val="009C2640"/>
    <w:rsid w:val="009E0C2B"/>
    <w:rsid w:val="009F62E0"/>
    <w:rsid w:val="00A2347D"/>
    <w:rsid w:val="00A76622"/>
    <w:rsid w:val="00AB522F"/>
    <w:rsid w:val="00AD211F"/>
    <w:rsid w:val="00B27E52"/>
    <w:rsid w:val="00B40DAD"/>
    <w:rsid w:val="00B54202"/>
    <w:rsid w:val="00B7702F"/>
    <w:rsid w:val="00B77A70"/>
    <w:rsid w:val="00C331DA"/>
    <w:rsid w:val="00CA2620"/>
    <w:rsid w:val="00CA628D"/>
    <w:rsid w:val="00CB0C2B"/>
    <w:rsid w:val="00CB5B5E"/>
    <w:rsid w:val="00CC5CCF"/>
    <w:rsid w:val="00CD35A0"/>
    <w:rsid w:val="00D30C61"/>
    <w:rsid w:val="00D355FF"/>
    <w:rsid w:val="00DB24B0"/>
    <w:rsid w:val="00DC46BD"/>
    <w:rsid w:val="00DD2D11"/>
    <w:rsid w:val="00DE012B"/>
    <w:rsid w:val="00DF59B6"/>
    <w:rsid w:val="00E00635"/>
    <w:rsid w:val="00E02625"/>
    <w:rsid w:val="00E3665E"/>
    <w:rsid w:val="00E8307A"/>
    <w:rsid w:val="00EC5C1C"/>
    <w:rsid w:val="00EF49C8"/>
    <w:rsid w:val="00F119BC"/>
    <w:rsid w:val="00F11C3B"/>
    <w:rsid w:val="00F15906"/>
    <w:rsid w:val="00F34DB6"/>
    <w:rsid w:val="00F35811"/>
    <w:rsid w:val="00F41980"/>
    <w:rsid w:val="00F5293C"/>
    <w:rsid w:val="00F7776B"/>
    <w:rsid w:val="00F80DE9"/>
    <w:rsid w:val="00F9637B"/>
    <w:rsid w:val="00FA7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F42471-5475-4119-BD2B-B1E515444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362"/>
    <w:pPr>
      <w:spacing w:before="120" w:after="120"/>
    </w:pPr>
    <w:rPr>
      <w:rFonts w:ascii="Times New Roman" w:hAnsi="Times New Roman"/>
      <w:sz w:val="24"/>
    </w:rPr>
  </w:style>
  <w:style w:type="paragraph" w:styleId="Heading1">
    <w:name w:val="heading 1"/>
    <w:basedOn w:val="Normal"/>
    <w:next w:val="Normal"/>
    <w:link w:val="Heading1Char"/>
    <w:uiPriority w:val="9"/>
    <w:qFormat/>
    <w:rsid w:val="005D796E"/>
    <w:pPr>
      <w:keepNext/>
      <w:keepLines/>
      <w:numPr>
        <w:numId w:val="1"/>
      </w:numP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D796E"/>
    <w:pPr>
      <w:keepNext/>
      <w:keepLines/>
      <w:numPr>
        <w:ilvl w:val="1"/>
        <w:numId w:val="1"/>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D796E"/>
    <w:pPr>
      <w:keepNext/>
      <w:keepLines/>
      <w:numPr>
        <w:ilvl w:val="2"/>
        <w:numId w:val="1"/>
      </w:numPr>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96E"/>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5D796E"/>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5D796E"/>
    <w:rPr>
      <w:rFonts w:ascii="Times New Roman" w:eastAsiaTheme="majorEastAsia" w:hAnsi="Times New Roman" w:cstheme="majorBidi"/>
      <w:b/>
      <w:bCs/>
      <w:i/>
      <w:sz w:val="24"/>
    </w:rPr>
  </w:style>
  <w:style w:type="paragraph" w:styleId="ListParagraph">
    <w:name w:val="List Paragraph"/>
    <w:basedOn w:val="Normal"/>
    <w:link w:val="ListParagraphChar"/>
    <w:uiPriority w:val="34"/>
    <w:qFormat/>
    <w:rsid w:val="005D796E"/>
    <w:pPr>
      <w:ind w:left="720"/>
      <w:contextualSpacing/>
    </w:pPr>
  </w:style>
  <w:style w:type="character" w:customStyle="1" w:styleId="ListParagraphChar">
    <w:name w:val="List Paragraph Char"/>
    <w:link w:val="ListParagraph"/>
    <w:uiPriority w:val="34"/>
    <w:rsid w:val="0013540F"/>
    <w:rPr>
      <w:rFonts w:ascii="Times New Roman" w:hAnsi="Times New Roman"/>
      <w:sz w:val="24"/>
    </w:rPr>
  </w:style>
  <w:style w:type="paragraph" w:styleId="BalloonText">
    <w:name w:val="Balloon Text"/>
    <w:basedOn w:val="Normal"/>
    <w:link w:val="BalloonTextChar"/>
    <w:uiPriority w:val="99"/>
    <w:semiHidden/>
    <w:unhideWhenUsed/>
    <w:rsid w:val="00664A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A6C"/>
    <w:rPr>
      <w:rFonts w:ascii="Tahoma" w:hAnsi="Tahoma" w:cs="Tahoma"/>
      <w:sz w:val="16"/>
      <w:szCs w:val="16"/>
    </w:rPr>
  </w:style>
  <w:style w:type="paragraph" w:styleId="Header">
    <w:name w:val="header"/>
    <w:basedOn w:val="Normal"/>
    <w:link w:val="HeaderChar"/>
    <w:unhideWhenUsed/>
    <w:rsid w:val="00843020"/>
    <w:pPr>
      <w:tabs>
        <w:tab w:val="center" w:pos="4680"/>
        <w:tab w:val="right" w:pos="9360"/>
      </w:tabs>
      <w:spacing w:before="0" w:after="0" w:line="240" w:lineRule="auto"/>
    </w:pPr>
    <w:rPr>
      <w:rFonts w:eastAsia="Times New Roman" w:cs="Times New Roman"/>
      <w:szCs w:val="24"/>
    </w:rPr>
  </w:style>
  <w:style w:type="character" w:customStyle="1" w:styleId="HeaderChar">
    <w:name w:val="Header Char"/>
    <w:basedOn w:val="DefaultParagraphFont"/>
    <w:link w:val="Header"/>
    <w:rsid w:val="00843020"/>
    <w:rPr>
      <w:rFonts w:ascii="Times New Roman" w:eastAsia="Times New Roman" w:hAnsi="Times New Roman" w:cs="Times New Roman"/>
      <w:sz w:val="24"/>
      <w:szCs w:val="24"/>
    </w:rPr>
  </w:style>
  <w:style w:type="paragraph" w:customStyle="1" w:styleId="Normal1">
    <w:name w:val="Normal1"/>
    <w:link w:val="Normal1Char"/>
    <w:rsid w:val="00843020"/>
    <w:pPr>
      <w:pBdr>
        <w:top w:val="nil"/>
        <w:left w:val="nil"/>
        <w:bottom w:val="nil"/>
        <w:right w:val="nil"/>
        <w:between w:val="nil"/>
      </w:pBdr>
      <w:spacing w:after="160" w:line="259" w:lineRule="auto"/>
    </w:pPr>
    <w:rPr>
      <w:rFonts w:ascii="Calibri" w:eastAsia="Calibri" w:hAnsi="Calibri" w:cs="Calibri"/>
      <w:color w:val="000000"/>
    </w:rPr>
  </w:style>
  <w:style w:type="character" w:customStyle="1" w:styleId="Normal1Char">
    <w:name w:val="Normal1 Char"/>
    <w:link w:val="Normal1"/>
    <w:rsid w:val="00843020"/>
    <w:rPr>
      <w:rFonts w:ascii="Calibri" w:eastAsia="Calibri" w:hAnsi="Calibri" w:cs="Calibri"/>
      <w:color w:val="000000"/>
    </w:rPr>
  </w:style>
  <w:style w:type="paragraph" w:styleId="Footer">
    <w:name w:val="footer"/>
    <w:basedOn w:val="Normal"/>
    <w:link w:val="FooterChar"/>
    <w:unhideWhenUsed/>
    <w:rsid w:val="00843020"/>
    <w:pPr>
      <w:tabs>
        <w:tab w:val="center" w:pos="4680"/>
        <w:tab w:val="right" w:pos="9360"/>
      </w:tabs>
      <w:spacing w:before="0" w:after="0" w:line="240" w:lineRule="auto"/>
    </w:pPr>
  </w:style>
  <w:style w:type="character" w:customStyle="1" w:styleId="FooterChar">
    <w:name w:val="Footer Char"/>
    <w:basedOn w:val="DefaultParagraphFont"/>
    <w:link w:val="Footer"/>
    <w:rsid w:val="00843020"/>
    <w:rPr>
      <w:rFonts w:ascii="Times New Roman" w:hAnsi="Times New Roman"/>
      <w:sz w:val="24"/>
    </w:rPr>
  </w:style>
  <w:style w:type="table" w:styleId="TableGrid">
    <w:name w:val="Table Grid"/>
    <w:basedOn w:val="TableNormal"/>
    <w:uiPriority w:val="59"/>
    <w:rsid w:val="003E71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3E7101"/>
    <w:pPr>
      <w:spacing w:after="100"/>
    </w:pPr>
  </w:style>
  <w:style w:type="paragraph" w:styleId="TOC2">
    <w:name w:val="toc 2"/>
    <w:basedOn w:val="Normal"/>
    <w:next w:val="Normal"/>
    <w:autoRedefine/>
    <w:uiPriority w:val="39"/>
    <w:unhideWhenUsed/>
    <w:rsid w:val="003E7101"/>
    <w:pPr>
      <w:spacing w:after="100"/>
      <w:ind w:left="240"/>
    </w:pPr>
  </w:style>
  <w:style w:type="paragraph" w:styleId="TOC3">
    <w:name w:val="toc 3"/>
    <w:basedOn w:val="Normal"/>
    <w:next w:val="Normal"/>
    <w:autoRedefine/>
    <w:uiPriority w:val="39"/>
    <w:unhideWhenUsed/>
    <w:rsid w:val="003E7101"/>
    <w:pPr>
      <w:spacing w:after="100"/>
      <w:ind w:left="480"/>
    </w:pPr>
  </w:style>
  <w:style w:type="character" w:styleId="Hyperlink">
    <w:name w:val="Hyperlink"/>
    <w:basedOn w:val="DefaultParagraphFont"/>
    <w:uiPriority w:val="99"/>
    <w:unhideWhenUsed/>
    <w:rsid w:val="003E7101"/>
    <w:rPr>
      <w:color w:val="0000FF" w:themeColor="hyperlink"/>
      <w:u w:val="single"/>
    </w:rPr>
  </w:style>
  <w:style w:type="paragraph" w:styleId="NormalWeb">
    <w:name w:val="Normal (Web)"/>
    <w:basedOn w:val="Normal"/>
    <w:uiPriority w:val="99"/>
    <w:semiHidden/>
    <w:unhideWhenUsed/>
    <w:rsid w:val="00EC5C1C"/>
    <w:pPr>
      <w:spacing w:before="100" w:beforeAutospacing="1" w:after="100" w:afterAutospacing="1" w:line="240" w:lineRule="auto"/>
    </w:pPr>
    <w:rPr>
      <w:rFonts w:eastAsia="Times New Roman" w:cs="Times New Roman"/>
      <w:szCs w:val="24"/>
    </w:rPr>
  </w:style>
  <w:style w:type="paragraph" w:customStyle="1" w:styleId="TableText">
    <w:name w:val="Table Text"/>
    <w:basedOn w:val="Normal"/>
    <w:qFormat/>
    <w:rsid w:val="00956319"/>
    <w:pPr>
      <w:spacing w:before="40" w:after="40" w:line="240" w:lineRule="auto"/>
    </w:pPr>
    <w:rPr>
      <w:rFonts w:ascii="Arial" w:eastAsia="Times New Roman" w:hAnsi="Arial" w:cs="Arial"/>
      <w:noProof/>
      <w:sz w:val="20"/>
      <w:szCs w:val="20"/>
    </w:rPr>
  </w:style>
  <w:style w:type="paragraph" w:customStyle="1" w:styleId="TableHeading1">
    <w:name w:val="Table Heading 1"/>
    <w:basedOn w:val="Footer"/>
    <w:rsid w:val="00956319"/>
    <w:pPr>
      <w:tabs>
        <w:tab w:val="clear" w:pos="4680"/>
        <w:tab w:val="clear" w:pos="9360"/>
      </w:tabs>
      <w:spacing w:before="120" w:after="120"/>
      <w:jc w:val="center"/>
    </w:pPr>
    <w:rPr>
      <w:rFonts w:ascii="Arial" w:eastAsia="Times New Roman" w:hAnsi="Arial" w:cs="Times New Roman"/>
      <w:b/>
      <w:bCs/>
      <w:smallCaps/>
      <w:szCs w:val="24"/>
    </w:rPr>
  </w:style>
  <w:style w:type="character" w:styleId="FollowedHyperlink">
    <w:name w:val="FollowedHyperlink"/>
    <w:basedOn w:val="DefaultParagraphFont"/>
    <w:uiPriority w:val="99"/>
    <w:semiHidden/>
    <w:unhideWhenUsed/>
    <w:rsid w:val="000D3738"/>
    <w:rPr>
      <w:color w:val="954F72"/>
      <w:u w:val="single"/>
    </w:rPr>
  </w:style>
  <w:style w:type="paragraph" w:customStyle="1" w:styleId="xl63">
    <w:name w:val="xl63"/>
    <w:basedOn w:val="Normal"/>
    <w:rsid w:val="000D3738"/>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textAlignment w:val="center"/>
    </w:pPr>
    <w:rPr>
      <w:rFonts w:ascii="Segoe UI" w:eastAsia="Times New Roman" w:hAnsi="Segoe UI" w:cs="Segoe UI"/>
      <w:sz w:val="18"/>
      <w:szCs w:val="18"/>
    </w:rPr>
  </w:style>
  <w:style w:type="paragraph" w:customStyle="1" w:styleId="xl64">
    <w:name w:val="xl64"/>
    <w:basedOn w:val="Normal"/>
    <w:rsid w:val="000D3738"/>
    <w:pPr>
      <w:spacing w:before="100" w:beforeAutospacing="1" w:after="100" w:afterAutospacing="1" w:line="240" w:lineRule="auto"/>
      <w:textAlignment w:val="center"/>
    </w:pPr>
    <w:rPr>
      <w:rFonts w:eastAsia="Times New Roman" w:cs="Times New Roman"/>
      <w:szCs w:val="24"/>
    </w:rPr>
  </w:style>
  <w:style w:type="paragraph" w:customStyle="1" w:styleId="xl65">
    <w:name w:val="xl65"/>
    <w:basedOn w:val="Normal"/>
    <w:rsid w:val="000D3738"/>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textAlignment w:val="center"/>
    </w:pPr>
    <w:rPr>
      <w:rFonts w:eastAsia="Times New Roman" w:cs="Times New Roman"/>
      <w:b/>
      <w:bCs/>
      <w:szCs w:val="24"/>
    </w:rPr>
  </w:style>
  <w:style w:type="paragraph" w:customStyle="1" w:styleId="xl66">
    <w:name w:val="xl66"/>
    <w:basedOn w:val="Normal"/>
    <w:rsid w:val="000D3738"/>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textAlignment w:val="center"/>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47752">
      <w:bodyDiv w:val="1"/>
      <w:marLeft w:val="0"/>
      <w:marRight w:val="0"/>
      <w:marTop w:val="0"/>
      <w:marBottom w:val="0"/>
      <w:divBdr>
        <w:top w:val="none" w:sz="0" w:space="0" w:color="auto"/>
        <w:left w:val="none" w:sz="0" w:space="0" w:color="auto"/>
        <w:bottom w:val="none" w:sz="0" w:space="0" w:color="auto"/>
        <w:right w:val="none" w:sz="0" w:space="0" w:color="auto"/>
      </w:divBdr>
      <w:divsChild>
        <w:div w:id="1916166789">
          <w:marLeft w:val="173"/>
          <w:marRight w:val="0"/>
          <w:marTop w:val="0"/>
          <w:marBottom w:val="0"/>
          <w:divBdr>
            <w:top w:val="none" w:sz="0" w:space="0" w:color="auto"/>
            <w:left w:val="none" w:sz="0" w:space="0" w:color="auto"/>
            <w:bottom w:val="none" w:sz="0" w:space="0" w:color="auto"/>
            <w:right w:val="none" w:sz="0" w:space="0" w:color="auto"/>
          </w:divBdr>
        </w:div>
        <w:div w:id="618026029">
          <w:marLeft w:val="173"/>
          <w:marRight w:val="0"/>
          <w:marTop w:val="0"/>
          <w:marBottom w:val="0"/>
          <w:divBdr>
            <w:top w:val="none" w:sz="0" w:space="0" w:color="auto"/>
            <w:left w:val="none" w:sz="0" w:space="0" w:color="auto"/>
            <w:bottom w:val="none" w:sz="0" w:space="0" w:color="auto"/>
            <w:right w:val="none" w:sz="0" w:space="0" w:color="auto"/>
          </w:divBdr>
        </w:div>
        <w:div w:id="2046901393">
          <w:marLeft w:val="173"/>
          <w:marRight w:val="0"/>
          <w:marTop w:val="0"/>
          <w:marBottom w:val="0"/>
          <w:divBdr>
            <w:top w:val="none" w:sz="0" w:space="0" w:color="auto"/>
            <w:left w:val="none" w:sz="0" w:space="0" w:color="auto"/>
            <w:bottom w:val="none" w:sz="0" w:space="0" w:color="auto"/>
            <w:right w:val="none" w:sz="0" w:space="0" w:color="auto"/>
          </w:divBdr>
        </w:div>
        <w:div w:id="1321927281">
          <w:marLeft w:val="173"/>
          <w:marRight w:val="0"/>
          <w:marTop w:val="0"/>
          <w:marBottom w:val="0"/>
          <w:divBdr>
            <w:top w:val="none" w:sz="0" w:space="0" w:color="auto"/>
            <w:left w:val="none" w:sz="0" w:space="0" w:color="auto"/>
            <w:bottom w:val="none" w:sz="0" w:space="0" w:color="auto"/>
            <w:right w:val="none" w:sz="0" w:space="0" w:color="auto"/>
          </w:divBdr>
        </w:div>
        <w:div w:id="871916428">
          <w:marLeft w:val="173"/>
          <w:marRight w:val="0"/>
          <w:marTop w:val="0"/>
          <w:marBottom w:val="0"/>
          <w:divBdr>
            <w:top w:val="none" w:sz="0" w:space="0" w:color="auto"/>
            <w:left w:val="none" w:sz="0" w:space="0" w:color="auto"/>
            <w:bottom w:val="none" w:sz="0" w:space="0" w:color="auto"/>
            <w:right w:val="none" w:sz="0" w:space="0" w:color="auto"/>
          </w:divBdr>
        </w:div>
      </w:divsChild>
    </w:div>
    <w:div w:id="570651958">
      <w:bodyDiv w:val="1"/>
      <w:marLeft w:val="0"/>
      <w:marRight w:val="0"/>
      <w:marTop w:val="0"/>
      <w:marBottom w:val="0"/>
      <w:divBdr>
        <w:top w:val="none" w:sz="0" w:space="0" w:color="auto"/>
        <w:left w:val="none" w:sz="0" w:space="0" w:color="auto"/>
        <w:bottom w:val="none" w:sz="0" w:space="0" w:color="auto"/>
        <w:right w:val="none" w:sz="0" w:space="0" w:color="auto"/>
      </w:divBdr>
      <w:divsChild>
        <w:div w:id="1593322429">
          <w:marLeft w:val="173"/>
          <w:marRight w:val="0"/>
          <w:marTop w:val="240"/>
          <w:marBottom w:val="240"/>
          <w:divBdr>
            <w:top w:val="none" w:sz="0" w:space="0" w:color="auto"/>
            <w:left w:val="none" w:sz="0" w:space="0" w:color="auto"/>
            <w:bottom w:val="none" w:sz="0" w:space="0" w:color="auto"/>
            <w:right w:val="none" w:sz="0" w:space="0" w:color="auto"/>
          </w:divBdr>
        </w:div>
        <w:div w:id="1891380825">
          <w:marLeft w:val="173"/>
          <w:marRight w:val="0"/>
          <w:marTop w:val="240"/>
          <w:marBottom w:val="240"/>
          <w:divBdr>
            <w:top w:val="none" w:sz="0" w:space="0" w:color="auto"/>
            <w:left w:val="none" w:sz="0" w:space="0" w:color="auto"/>
            <w:bottom w:val="none" w:sz="0" w:space="0" w:color="auto"/>
            <w:right w:val="none" w:sz="0" w:space="0" w:color="auto"/>
          </w:divBdr>
        </w:div>
      </w:divsChild>
    </w:div>
    <w:div w:id="627391843">
      <w:bodyDiv w:val="1"/>
      <w:marLeft w:val="0"/>
      <w:marRight w:val="0"/>
      <w:marTop w:val="0"/>
      <w:marBottom w:val="0"/>
      <w:divBdr>
        <w:top w:val="none" w:sz="0" w:space="0" w:color="auto"/>
        <w:left w:val="none" w:sz="0" w:space="0" w:color="auto"/>
        <w:bottom w:val="none" w:sz="0" w:space="0" w:color="auto"/>
        <w:right w:val="none" w:sz="0" w:space="0" w:color="auto"/>
      </w:divBdr>
    </w:div>
    <w:div w:id="679628552">
      <w:bodyDiv w:val="1"/>
      <w:marLeft w:val="0"/>
      <w:marRight w:val="0"/>
      <w:marTop w:val="0"/>
      <w:marBottom w:val="0"/>
      <w:divBdr>
        <w:top w:val="none" w:sz="0" w:space="0" w:color="auto"/>
        <w:left w:val="none" w:sz="0" w:space="0" w:color="auto"/>
        <w:bottom w:val="none" w:sz="0" w:space="0" w:color="auto"/>
        <w:right w:val="none" w:sz="0" w:space="0" w:color="auto"/>
      </w:divBdr>
    </w:div>
    <w:div w:id="740098092">
      <w:bodyDiv w:val="1"/>
      <w:marLeft w:val="0"/>
      <w:marRight w:val="0"/>
      <w:marTop w:val="0"/>
      <w:marBottom w:val="0"/>
      <w:divBdr>
        <w:top w:val="none" w:sz="0" w:space="0" w:color="auto"/>
        <w:left w:val="none" w:sz="0" w:space="0" w:color="auto"/>
        <w:bottom w:val="none" w:sz="0" w:space="0" w:color="auto"/>
        <w:right w:val="none" w:sz="0" w:space="0" w:color="auto"/>
      </w:divBdr>
      <w:divsChild>
        <w:div w:id="1011175726">
          <w:marLeft w:val="547"/>
          <w:marRight w:val="0"/>
          <w:marTop w:val="120"/>
          <w:marBottom w:val="0"/>
          <w:divBdr>
            <w:top w:val="none" w:sz="0" w:space="0" w:color="auto"/>
            <w:left w:val="none" w:sz="0" w:space="0" w:color="auto"/>
            <w:bottom w:val="none" w:sz="0" w:space="0" w:color="auto"/>
            <w:right w:val="none" w:sz="0" w:space="0" w:color="auto"/>
          </w:divBdr>
        </w:div>
        <w:div w:id="371805988">
          <w:marLeft w:val="547"/>
          <w:marRight w:val="0"/>
          <w:marTop w:val="120"/>
          <w:marBottom w:val="0"/>
          <w:divBdr>
            <w:top w:val="none" w:sz="0" w:space="0" w:color="auto"/>
            <w:left w:val="none" w:sz="0" w:space="0" w:color="auto"/>
            <w:bottom w:val="none" w:sz="0" w:space="0" w:color="auto"/>
            <w:right w:val="none" w:sz="0" w:space="0" w:color="auto"/>
          </w:divBdr>
        </w:div>
        <w:div w:id="701444998">
          <w:marLeft w:val="547"/>
          <w:marRight w:val="0"/>
          <w:marTop w:val="120"/>
          <w:marBottom w:val="0"/>
          <w:divBdr>
            <w:top w:val="none" w:sz="0" w:space="0" w:color="auto"/>
            <w:left w:val="none" w:sz="0" w:space="0" w:color="auto"/>
            <w:bottom w:val="none" w:sz="0" w:space="0" w:color="auto"/>
            <w:right w:val="none" w:sz="0" w:space="0" w:color="auto"/>
          </w:divBdr>
        </w:div>
        <w:div w:id="661278356">
          <w:marLeft w:val="547"/>
          <w:marRight w:val="0"/>
          <w:marTop w:val="120"/>
          <w:marBottom w:val="0"/>
          <w:divBdr>
            <w:top w:val="none" w:sz="0" w:space="0" w:color="auto"/>
            <w:left w:val="none" w:sz="0" w:space="0" w:color="auto"/>
            <w:bottom w:val="none" w:sz="0" w:space="0" w:color="auto"/>
            <w:right w:val="none" w:sz="0" w:space="0" w:color="auto"/>
          </w:divBdr>
        </w:div>
        <w:div w:id="1056590708">
          <w:marLeft w:val="547"/>
          <w:marRight w:val="0"/>
          <w:marTop w:val="120"/>
          <w:marBottom w:val="0"/>
          <w:divBdr>
            <w:top w:val="none" w:sz="0" w:space="0" w:color="auto"/>
            <w:left w:val="none" w:sz="0" w:space="0" w:color="auto"/>
            <w:bottom w:val="none" w:sz="0" w:space="0" w:color="auto"/>
            <w:right w:val="none" w:sz="0" w:space="0" w:color="auto"/>
          </w:divBdr>
        </w:div>
        <w:div w:id="597295547">
          <w:marLeft w:val="547"/>
          <w:marRight w:val="0"/>
          <w:marTop w:val="120"/>
          <w:marBottom w:val="0"/>
          <w:divBdr>
            <w:top w:val="none" w:sz="0" w:space="0" w:color="auto"/>
            <w:left w:val="none" w:sz="0" w:space="0" w:color="auto"/>
            <w:bottom w:val="none" w:sz="0" w:space="0" w:color="auto"/>
            <w:right w:val="none" w:sz="0" w:space="0" w:color="auto"/>
          </w:divBdr>
        </w:div>
        <w:div w:id="866528121">
          <w:marLeft w:val="547"/>
          <w:marRight w:val="0"/>
          <w:marTop w:val="120"/>
          <w:marBottom w:val="0"/>
          <w:divBdr>
            <w:top w:val="none" w:sz="0" w:space="0" w:color="auto"/>
            <w:left w:val="none" w:sz="0" w:space="0" w:color="auto"/>
            <w:bottom w:val="none" w:sz="0" w:space="0" w:color="auto"/>
            <w:right w:val="none" w:sz="0" w:space="0" w:color="auto"/>
          </w:divBdr>
        </w:div>
        <w:div w:id="966156166">
          <w:marLeft w:val="547"/>
          <w:marRight w:val="0"/>
          <w:marTop w:val="120"/>
          <w:marBottom w:val="0"/>
          <w:divBdr>
            <w:top w:val="none" w:sz="0" w:space="0" w:color="auto"/>
            <w:left w:val="none" w:sz="0" w:space="0" w:color="auto"/>
            <w:bottom w:val="none" w:sz="0" w:space="0" w:color="auto"/>
            <w:right w:val="none" w:sz="0" w:space="0" w:color="auto"/>
          </w:divBdr>
        </w:div>
        <w:div w:id="704260251">
          <w:marLeft w:val="547"/>
          <w:marRight w:val="0"/>
          <w:marTop w:val="120"/>
          <w:marBottom w:val="0"/>
          <w:divBdr>
            <w:top w:val="none" w:sz="0" w:space="0" w:color="auto"/>
            <w:left w:val="none" w:sz="0" w:space="0" w:color="auto"/>
            <w:bottom w:val="none" w:sz="0" w:space="0" w:color="auto"/>
            <w:right w:val="none" w:sz="0" w:space="0" w:color="auto"/>
          </w:divBdr>
        </w:div>
        <w:div w:id="1111364045">
          <w:marLeft w:val="547"/>
          <w:marRight w:val="0"/>
          <w:marTop w:val="120"/>
          <w:marBottom w:val="0"/>
          <w:divBdr>
            <w:top w:val="none" w:sz="0" w:space="0" w:color="auto"/>
            <w:left w:val="none" w:sz="0" w:space="0" w:color="auto"/>
            <w:bottom w:val="none" w:sz="0" w:space="0" w:color="auto"/>
            <w:right w:val="none" w:sz="0" w:space="0" w:color="auto"/>
          </w:divBdr>
        </w:div>
      </w:divsChild>
    </w:div>
    <w:div w:id="965233578">
      <w:bodyDiv w:val="1"/>
      <w:marLeft w:val="0"/>
      <w:marRight w:val="0"/>
      <w:marTop w:val="0"/>
      <w:marBottom w:val="0"/>
      <w:divBdr>
        <w:top w:val="none" w:sz="0" w:space="0" w:color="auto"/>
        <w:left w:val="none" w:sz="0" w:space="0" w:color="auto"/>
        <w:bottom w:val="none" w:sz="0" w:space="0" w:color="auto"/>
        <w:right w:val="none" w:sz="0" w:space="0" w:color="auto"/>
      </w:divBdr>
      <w:divsChild>
        <w:div w:id="830566573">
          <w:marLeft w:val="547"/>
          <w:marRight w:val="0"/>
          <w:marTop w:val="120"/>
          <w:marBottom w:val="0"/>
          <w:divBdr>
            <w:top w:val="none" w:sz="0" w:space="0" w:color="auto"/>
            <w:left w:val="none" w:sz="0" w:space="0" w:color="auto"/>
            <w:bottom w:val="none" w:sz="0" w:space="0" w:color="auto"/>
            <w:right w:val="none" w:sz="0" w:space="0" w:color="auto"/>
          </w:divBdr>
        </w:div>
        <w:div w:id="1794132145">
          <w:marLeft w:val="547"/>
          <w:marRight w:val="0"/>
          <w:marTop w:val="120"/>
          <w:marBottom w:val="0"/>
          <w:divBdr>
            <w:top w:val="none" w:sz="0" w:space="0" w:color="auto"/>
            <w:left w:val="none" w:sz="0" w:space="0" w:color="auto"/>
            <w:bottom w:val="none" w:sz="0" w:space="0" w:color="auto"/>
            <w:right w:val="none" w:sz="0" w:space="0" w:color="auto"/>
          </w:divBdr>
        </w:div>
        <w:div w:id="1423648744">
          <w:marLeft w:val="547"/>
          <w:marRight w:val="0"/>
          <w:marTop w:val="120"/>
          <w:marBottom w:val="0"/>
          <w:divBdr>
            <w:top w:val="none" w:sz="0" w:space="0" w:color="auto"/>
            <w:left w:val="none" w:sz="0" w:space="0" w:color="auto"/>
            <w:bottom w:val="none" w:sz="0" w:space="0" w:color="auto"/>
            <w:right w:val="none" w:sz="0" w:space="0" w:color="auto"/>
          </w:divBdr>
        </w:div>
        <w:div w:id="636378342">
          <w:marLeft w:val="547"/>
          <w:marRight w:val="0"/>
          <w:marTop w:val="120"/>
          <w:marBottom w:val="0"/>
          <w:divBdr>
            <w:top w:val="none" w:sz="0" w:space="0" w:color="auto"/>
            <w:left w:val="none" w:sz="0" w:space="0" w:color="auto"/>
            <w:bottom w:val="none" w:sz="0" w:space="0" w:color="auto"/>
            <w:right w:val="none" w:sz="0" w:space="0" w:color="auto"/>
          </w:divBdr>
        </w:div>
        <w:div w:id="1707365666">
          <w:marLeft w:val="547"/>
          <w:marRight w:val="0"/>
          <w:marTop w:val="120"/>
          <w:marBottom w:val="0"/>
          <w:divBdr>
            <w:top w:val="none" w:sz="0" w:space="0" w:color="auto"/>
            <w:left w:val="none" w:sz="0" w:space="0" w:color="auto"/>
            <w:bottom w:val="none" w:sz="0" w:space="0" w:color="auto"/>
            <w:right w:val="none" w:sz="0" w:space="0" w:color="auto"/>
          </w:divBdr>
        </w:div>
      </w:divsChild>
    </w:div>
    <w:div w:id="1002246868">
      <w:bodyDiv w:val="1"/>
      <w:marLeft w:val="0"/>
      <w:marRight w:val="0"/>
      <w:marTop w:val="0"/>
      <w:marBottom w:val="0"/>
      <w:divBdr>
        <w:top w:val="none" w:sz="0" w:space="0" w:color="auto"/>
        <w:left w:val="none" w:sz="0" w:space="0" w:color="auto"/>
        <w:bottom w:val="none" w:sz="0" w:space="0" w:color="auto"/>
        <w:right w:val="none" w:sz="0" w:space="0" w:color="auto"/>
      </w:divBdr>
      <w:divsChild>
        <w:div w:id="718825646">
          <w:marLeft w:val="173"/>
          <w:marRight w:val="0"/>
          <w:marTop w:val="120"/>
          <w:marBottom w:val="120"/>
          <w:divBdr>
            <w:top w:val="none" w:sz="0" w:space="0" w:color="auto"/>
            <w:left w:val="none" w:sz="0" w:space="0" w:color="auto"/>
            <w:bottom w:val="none" w:sz="0" w:space="0" w:color="auto"/>
            <w:right w:val="none" w:sz="0" w:space="0" w:color="auto"/>
          </w:divBdr>
        </w:div>
        <w:div w:id="2024353456">
          <w:marLeft w:val="173"/>
          <w:marRight w:val="0"/>
          <w:marTop w:val="120"/>
          <w:marBottom w:val="120"/>
          <w:divBdr>
            <w:top w:val="none" w:sz="0" w:space="0" w:color="auto"/>
            <w:left w:val="none" w:sz="0" w:space="0" w:color="auto"/>
            <w:bottom w:val="none" w:sz="0" w:space="0" w:color="auto"/>
            <w:right w:val="none" w:sz="0" w:space="0" w:color="auto"/>
          </w:divBdr>
        </w:div>
        <w:div w:id="50885258">
          <w:marLeft w:val="173"/>
          <w:marRight w:val="0"/>
          <w:marTop w:val="120"/>
          <w:marBottom w:val="120"/>
          <w:divBdr>
            <w:top w:val="none" w:sz="0" w:space="0" w:color="auto"/>
            <w:left w:val="none" w:sz="0" w:space="0" w:color="auto"/>
            <w:bottom w:val="none" w:sz="0" w:space="0" w:color="auto"/>
            <w:right w:val="none" w:sz="0" w:space="0" w:color="auto"/>
          </w:divBdr>
        </w:div>
        <w:div w:id="66342482">
          <w:marLeft w:val="173"/>
          <w:marRight w:val="0"/>
          <w:marTop w:val="120"/>
          <w:marBottom w:val="120"/>
          <w:divBdr>
            <w:top w:val="none" w:sz="0" w:space="0" w:color="auto"/>
            <w:left w:val="none" w:sz="0" w:space="0" w:color="auto"/>
            <w:bottom w:val="none" w:sz="0" w:space="0" w:color="auto"/>
            <w:right w:val="none" w:sz="0" w:space="0" w:color="auto"/>
          </w:divBdr>
        </w:div>
        <w:div w:id="1589385171">
          <w:marLeft w:val="173"/>
          <w:marRight w:val="0"/>
          <w:marTop w:val="120"/>
          <w:marBottom w:val="120"/>
          <w:divBdr>
            <w:top w:val="none" w:sz="0" w:space="0" w:color="auto"/>
            <w:left w:val="none" w:sz="0" w:space="0" w:color="auto"/>
            <w:bottom w:val="none" w:sz="0" w:space="0" w:color="auto"/>
            <w:right w:val="none" w:sz="0" w:space="0" w:color="auto"/>
          </w:divBdr>
        </w:div>
        <w:div w:id="2083675175">
          <w:marLeft w:val="173"/>
          <w:marRight w:val="0"/>
          <w:marTop w:val="120"/>
          <w:marBottom w:val="120"/>
          <w:divBdr>
            <w:top w:val="none" w:sz="0" w:space="0" w:color="auto"/>
            <w:left w:val="none" w:sz="0" w:space="0" w:color="auto"/>
            <w:bottom w:val="none" w:sz="0" w:space="0" w:color="auto"/>
            <w:right w:val="none" w:sz="0" w:space="0" w:color="auto"/>
          </w:divBdr>
        </w:div>
        <w:div w:id="1102188950">
          <w:marLeft w:val="173"/>
          <w:marRight w:val="0"/>
          <w:marTop w:val="120"/>
          <w:marBottom w:val="120"/>
          <w:divBdr>
            <w:top w:val="none" w:sz="0" w:space="0" w:color="auto"/>
            <w:left w:val="none" w:sz="0" w:space="0" w:color="auto"/>
            <w:bottom w:val="none" w:sz="0" w:space="0" w:color="auto"/>
            <w:right w:val="none" w:sz="0" w:space="0" w:color="auto"/>
          </w:divBdr>
        </w:div>
      </w:divsChild>
    </w:div>
    <w:div w:id="1003438645">
      <w:bodyDiv w:val="1"/>
      <w:marLeft w:val="0"/>
      <w:marRight w:val="0"/>
      <w:marTop w:val="0"/>
      <w:marBottom w:val="0"/>
      <w:divBdr>
        <w:top w:val="none" w:sz="0" w:space="0" w:color="auto"/>
        <w:left w:val="none" w:sz="0" w:space="0" w:color="auto"/>
        <w:bottom w:val="none" w:sz="0" w:space="0" w:color="auto"/>
        <w:right w:val="none" w:sz="0" w:space="0" w:color="auto"/>
      </w:divBdr>
      <w:divsChild>
        <w:div w:id="1284071696">
          <w:marLeft w:val="173"/>
          <w:marRight w:val="0"/>
          <w:marTop w:val="120"/>
          <w:marBottom w:val="120"/>
          <w:divBdr>
            <w:top w:val="none" w:sz="0" w:space="0" w:color="auto"/>
            <w:left w:val="none" w:sz="0" w:space="0" w:color="auto"/>
            <w:bottom w:val="none" w:sz="0" w:space="0" w:color="auto"/>
            <w:right w:val="none" w:sz="0" w:space="0" w:color="auto"/>
          </w:divBdr>
        </w:div>
        <w:div w:id="640811080">
          <w:marLeft w:val="173"/>
          <w:marRight w:val="0"/>
          <w:marTop w:val="120"/>
          <w:marBottom w:val="120"/>
          <w:divBdr>
            <w:top w:val="none" w:sz="0" w:space="0" w:color="auto"/>
            <w:left w:val="none" w:sz="0" w:space="0" w:color="auto"/>
            <w:bottom w:val="none" w:sz="0" w:space="0" w:color="auto"/>
            <w:right w:val="none" w:sz="0" w:space="0" w:color="auto"/>
          </w:divBdr>
        </w:div>
        <w:div w:id="1181578180">
          <w:marLeft w:val="173"/>
          <w:marRight w:val="0"/>
          <w:marTop w:val="120"/>
          <w:marBottom w:val="120"/>
          <w:divBdr>
            <w:top w:val="none" w:sz="0" w:space="0" w:color="auto"/>
            <w:left w:val="none" w:sz="0" w:space="0" w:color="auto"/>
            <w:bottom w:val="none" w:sz="0" w:space="0" w:color="auto"/>
            <w:right w:val="none" w:sz="0" w:space="0" w:color="auto"/>
          </w:divBdr>
        </w:div>
        <w:div w:id="1742557202">
          <w:marLeft w:val="173"/>
          <w:marRight w:val="0"/>
          <w:marTop w:val="120"/>
          <w:marBottom w:val="120"/>
          <w:divBdr>
            <w:top w:val="none" w:sz="0" w:space="0" w:color="auto"/>
            <w:left w:val="none" w:sz="0" w:space="0" w:color="auto"/>
            <w:bottom w:val="none" w:sz="0" w:space="0" w:color="auto"/>
            <w:right w:val="none" w:sz="0" w:space="0" w:color="auto"/>
          </w:divBdr>
        </w:div>
        <w:div w:id="106699603">
          <w:marLeft w:val="173"/>
          <w:marRight w:val="0"/>
          <w:marTop w:val="120"/>
          <w:marBottom w:val="120"/>
          <w:divBdr>
            <w:top w:val="none" w:sz="0" w:space="0" w:color="auto"/>
            <w:left w:val="none" w:sz="0" w:space="0" w:color="auto"/>
            <w:bottom w:val="none" w:sz="0" w:space="0" w:color="auto"/>
            <w:right w:val="none" w:sz="0" w:space="0" w:color="auto"/>
          </w:divBdr>
        </w:div>
        <w:div w:id="989596564">
          <w:marLeft w:val="173"/>
          <w:marRight w:val="0"/>
          <w:marTop w:val="120"/>
          <w:marBottom w:val="120"/>
          <w:divBdr>
            <w:top w:val="none" w:sz="0" w:space="0" w:color="auto"/>
            <w:left w:val="none" w:sz="0" w:space="0" w:color="auto"/>
            <w:bottom w:val="none" w:sz="0" w:space="0" w:color="auto"/>
            <w:right w:val="none" w:sz="0" w:space="0" w:color="auto"/>
          </w:divBdr>
        </w:div>
      </w:divsChild>
    </w:div>
    <w:div w:id="1481337762">
      <w:bodyDiv w:val="1"/>
      <w:marLeft w:val="0"/>
      <w:marRight w:val="0"/>
      <w:marTop w:val="0"/>
      <w:marBottom w:val="0"/>
      <w:divBdr>
        <w:top w:val="none" w:sz="0" w:space="0" w:color="auto"/>
        <w:left w:val="none" w:sz="0" w:space="0" w:color="auto"/>
        <w:bottom w:val="none" w:sz="0" w:space="0" w:color="auto"/>
        <w:right w:val="none" w:sz="0" w:space="0" w:color="auto"/>
      </w:divBdr>
      <w:divsChild>
        <w:div w:id="1290746289">
          <w:marLeft w:val="547"/>
          <w:marRight w:val="0"/>
          <w:marTop w:val="120"/>
          <w:marBottom w:val="0"/>
          <w:divBdr>
            <w:top w:val="none" w:sz="0" w:space="0" w:color="auto"/>
            <w:left w:val="none" w:sz="0" w:space="0" w:color="auto"/>
            <w:bottom w:val="none" w:sz="0" w:space="0" w:color="auto"/>
            <w:right w:val="none" w:sz="0" w:space="0" w:color="auto"/>
          </w:divBdr>
        </w:div>
        <w:div w:id="1491209650">
          <w:marLeft w:val="547"/>
          <w:marRight w:val="0"/>
          <w:marTop w:val="120"/>
          <w:marBottom w:val="0"/>
          <w:divBdr>
            <w:top w:val="none" w:sz="0" w:space="0" w:color="auto"/>
            <w:left w:val="none" w:sz="0" w:space="0" w:color="auto"/>
            <w:bottom w:val="none" w:sz="0" w:space="0" w:color="auto"/>
            <w:right w:val="none" w:sz="0" w:space="0" w:color="auto"/>
          </w:divBdr>
        </w:div>
        <w:div w:id="1144086595">
          <w:marLeft w:val="547"/>
          <w:marRight w:val="0"/>
          <w:marTop w:val="120"/>
          <w:marBottom w:val="0"/>
          <w:divBdr>
            <w:top w:val="none" w:sz="0" w:space="0" w:color="auto"/>
            <w:left w:val="none" w:sz="0" w:space="0" w:color="auto"/>
            <w:bottom w:val="none" w:sz="0" w:space="0" w:color="auto"/>
            <w:right w:val="none" w:sz="0" w:space="0" w:color="auto"/>
          </w:divBdr>
        </w:div>
        <w:div w:id="329719658">
          <w:marLeft w:val="547"/>
          <w:marRight w:val="0"/>
          <w:marTop w:val="120"/>
          <w:marBottom w:val="0"/>
          <w:divBdr>
            <w:top w:val="none" w:sz="0" w:space="0" w:color="auto"/>
            <w:left w:val="none" w:sz="0" w:space="0" w:color="auto"/>
            <w:bottom w:val="none" w:sz="0" w:space="0" w:color="auto"/>
            <w:right w:val="none" w:sz="0" w:space="0" w:color="auto"/>
          </w:divBdr>
        </w:div>
        <w:div w:id="949897042">
          <w:marLeft w:val="547"/>
          <w:marRight w:val="0"/>
          <w:marTop w:val="120"/>
          <w:marBottom w:val="0"/>
          <w:divBdr>
            <w:top w:val="none" w:sz="0" w:space="0" w:color="auto"/>
            <w:left w:val="none" w:sz="0" w:space="0" w:color="auto"/>
            <w:bottom w:val="none" w:sz="0" w:space="0" w:color="auto"/>
            <w:right w:val="none" w:sz="0" w:space="0" w:color="auto"/>
          </w:divBdr>
        </w:div>
        <w:div w:id="332345433">
          <w:marLeft w:val="547"/>
          <w:marRight w:val="0"/>
          <w:marTop w:val="120"/>
          <w:marBottom w:val="0"/>
          <w:divBdr>
            <w:top w:val="none" w:sz="0" w:space="0" w:color="auto"/>
            <w:left w:val="none" w:sz="0" w:space="0" w:color="auto"/>
            <w:bottom w:val="none" w:sz="0" w:space="0" w:color="auto"/>
            <w:right w:val="none" w:sz="0" w:space="0" w:color="auto"/>
          </w:divBdr>
        </w:div>
        <w:div w:id="1888563791">
          <w:marLeft w:val="547"/>
          <w:marRight w:val="0"/>
          <w:marTop w:val="120"/>
          <w:marBottom w:val="0"/>
          <w:divBdr>
            <w:top w:val="none" w:sz="0" w:space="0" w:color="auto"/>
            <w:left w:val="none" w:sz="0" w:space="0" w:color="auto"/>
            <w:bottom w:val="none" w:sz="0" w:space="0" w:color="auto"/>
            <w:right w:val="none" w:sz="0" w:space="0" w:color="auto"/>
          </w:divBdr>
        </w:div>
        <w:div w:id="1885091993">
          <w:marLeft w:val="547"/>
          <w:marRight w:val="0"/>
          <w:marTop w:val="120"/>
          <w:marBottom w:val="0"/>
          <w:divBdr>
            <w:top w:val="none" w:sz="0" w:space="0" w:color="auto"/>
            <w:left w:val="none" w:sz="0" w:space="0" w:color="auto"/>
            <w:bottom w:val="none" w:sz="0" w:space="0" w:color="auto"/>
            <w:right w:val="none" w:sz="0" w:space="0" w:color="auto"/>
          </w:divBdr>
        </w:div>
        <w:div w:id="622686238">
          <w:marLeft w:val="547"/>
          <w:marRight w:val="0"/>
          <w:marTop w:val="120"/>
          <w:marBottom w:val="0"/>
          <w:divBdr>
            <w:top w:val="none" w:sz="0" w:space="0" w:color="auto"/>
            <w:left w:val="none" w:sz="0" w:space="0" w:color="auto"/>
            <w:bottom w:val="none" w:sz="0" w:space="0" w:color="auto"/>
            <w:right w:val="none" w:sz="0" w:space="0" w:color="auto"/>
          </w:divBdr>
        </w:div>
        <w:div w:id="1739279015">
          <w:marLeft w:val="547"/>
          <w:marRight w:val="0"/>
          <w:marTop w:val="120"/>
          <w:marBottom w:val="0"/>
          <w:divBdr>
            <w:top w:val="none" w:sz="0" w:space="0" w:color="auto"/>
            <w:left w:val="none" w:sz="0" w:space="0" w:color="auto"/>
            <w:bottom w:val="none" w:sz="0" w:space="0" w:color="auto"/>
            <w:right w:val="none" w:sz="0" w:space="0" w:color="auto"/>
          </w:divBdr>
        </w:div>
        <w:div w:id="1517226654">
          <w:marLeft w:val="547"/>
          <w:marRight w:val="0"/>
          <w:marTop w:val="120"/>
          <w:marBottom w:val="0"/>
          <w:divBdr>
            <w:top w:val="none" w:sz="0" w:space="0" w:color="auto"/>
            <w:left w:val="none" w:sz="0" w:space="0" w:color="auto"/>
            <w:bottom w:val="none" w:sz="0" w:space="0" w:color="auto"/>
            <w:right w:val="none" w:sz="0" w:space="0" w:color="auto"/>
          </w:divBdr>
        </w:div>
        <w:div w:id="819081803">
          <w:marLeft w:val="547"/>
          <w:marRight w:val="0"/>
          <w:marTop w:val="120"/>
          <w:marBottom w:val="0"/>
          <w:divBdr>
            <w:top w:val="none" w:sz="0" w:space="0" w:color="auto"/>
            <w:left w:val="none" w:sz="0" w:space="0" w:color="auto"/>
            <w:bottom w:val="none" w:sz="0" w:space="0" w:color="auto"/>
            <w:right w:val="none" w:sz="0" w:space="0" w:color="auto"/>
          </w:divBdr>
        </w:div>
        <w:div w:id="1488016302">
          <w:marLeft w:val="547"/>
          <w:marRight w:val="0"/>
          <w:marTop w:val="120"/>
          <w:marBottom w:val="0"/>
          <w:divBdr>
            <w:top w:val="none" w:sz="0" w:space="0" w:color="auto"/>
            <w:left w:val="none" w:sz="0" w:space="0" w:color="auto"/>
            <w:bottom w:val="none" w:sz="0" w:space="0" w:color="auto"/>
            <w:right w:val="none" w:sz="0" w:space="0" w:color="auto"/>
          </w:divBdr>
        </w:div>
        <w:div w:id="147748255">
          <w:marLeft w:val="547"/>
          <w:marRight w:val="0"/>
          <w:marTop w:val="120"/>
          <w:marBottom w:val="0"/>
          <w:divBdr>
            <w:top w:val="none" w:sz="0" w:space="0" w:color="auto"/>
            <w:left w:val="none" w:sz="0" w:space="0" w:color="auto"/>
            <w:bottom w:val="none" w:sz="0" w:space="0" w:color="auto"/>
            <w:right w:val="none" w:sz="0" w:space="0" w:color="auto"/>
          </w:divBdr>
        </w:div>
      </w:divsChild>
    </w:div>
    <w:div w:id="1492258655">
      <w:bodyDiv w:val="1"/>
      <w:marLeft w:val="0"/>
      <w:marRight w:val="0"/>
      <w:marTop w:val="0"/>
      <w:marBottom w:val="0"/>
      <w:divBdr>
        <w:top w:val="none" w:sz="0" w:space="0" w:color="auto"/>
        <w:left w:val="none" w:sz="0" w:space="0" w:color="auto"/>
        <w:bottom w:val="none" w:sz="0" w:space="0" w:color="auto"/>
        <w:right w:val="none" w:sz="0" w:space="0" w:color="auto"/>
      </w:divBdr>
    </w:div>
    <w:div w:id="1518959281">
      <w:bodyDiv w:val="1"/>
      <w:marLeft w:val="0"/>
      <w:marRight w:val="0"/>
      <w:marTop w:val="0"/>
      <w:marBottom w:val="0"/>
      <w:divBdr>
        <w:top w:val="none" w:sz="0" w:space="0" w:color="auto"/>
        <w:left w:val="none" w:sz="0" w:space="0" w:color="auto"/>
        <w:bottom w:val="none" w:sz="0" w:space="0" w:color="auto"/>
        <w:right w:val="none" w:sz="0" w:space="0" w:color="auto"/>
      </w:divBdr>
      <w:divsChild>
        <w:div w:id="28606443">
          <w:marLeft w:val="173"/>
          <w:marRight w:val="0"/>
          <w:marTop w:val="120"/>
          <w:marBottom w:val="120"/>
          <w:divBdr>
            <w:top w:val="none" w:sz="0" w:space="0" w:color="auto"/>
            <w:left w:val="none" w:sz="0" w:space="0" w:color="auto"/>
            <w:bottom w:val="none" w:sz="0" w:space="0" w:color="auto"/>
            <w:right w:val="none" w:sz="0" w:space="0" w:color="auto"/>
          </w:divBdr>
        </w:div>
        <w:div w:id="1147670248">
          <w:marLeft w:val="173"/>
          <w:marRight w:val="0"/>
          <w:marTop w:val="120"/>
          <w:marBottom w:val="120"/>
          <w:divBdr>
            <w:top w:val="none" w:sz="0" w:space="0" w:color="auto"/>
            <w:left w:val="none" w:sz="0" w:space="0" w:color="auto"/>
            <w:bottom w:val="none" w:sz="0" w:space="0" w:color="auto"/>
            <w:right w:val="none" w:sz="0" w:space="0" w:color="auto"/>
          </w:divBdr>
        </w:div>
        <w:div w:id="434904770">
          <w:marLeft w:val="173"/>
          <w:marRight w:val="0"/>
          <w:marTop w:val="120"/>
          <w:marBottom w:val="120"/>
          <w:divBdr>
            <w:top w:val="none" w:sz="0" w:space="0" w:color="auto"/>
            <w:left w:val="none" w:sz="0" w:space="0" w:color="auto"/>
            <w:bottom w:val="none" w:sz="0" w:space="0" w:color="auto"/>
            <w:right w:val="none" w:sz="0" w:space="0" w:color="auto"/>
          </w:divBdr>
        </w:div>
        <w:div w:id="586038766">
          <w:marLeft w:val="173"/>
          <w:marRight w:val="0"/>
          <w:marTop w:val="120"/>
          <w:marBottom w:val="120"/>
          <w:divBdr>
            <w:top w:val="none" w:sz="0" w:space="0" w:color="auto"/>
            <w:left w:val="none" w:sz="0" w:space="0" w:color="auto"/>
            <w:bottom w:val="none" w:sz="0" w:space="0" w:color="auto"/>
            <w:right w:val="none" w:sz="0" w:space="0" w:color="auto"/>
          </w:divBdr>
        </w:div>
        <w:div w:id="1527980294">
          <w:marLeft w:val="173"/>
          <w:marRight w:val="0"/>
          <w:marTop w:val="120"/>
          <w:marBottom w:val="120"/>
          <w:divBdr>
            <w:top w:val="none" w:sz="0" w:space="0" w:color="auto"/>
            <w:left w:val="none" w:sz="0" w:space="0" w:color="auto"/>
            <w:bottom w:val="none" w:sz="0" w:space="0" w:color="auto"/>
            <w:right w:val="none" w:sz="0" w:space="0" w:color="auto"/>
          </w:divBdr>
        </w:div>
        <w:div w:id="1401556618">
          <w:marLeft w:val="173"/>
          <w:marRight w:val="0"/>
          <w:marTop w:val="120"/>
          <w:marBottom w:val="120"/>
          <w:divBdr>
            <w:top w:val="none" w:sz="0" w:space="0" w:color="auto"/>
            <w:left w:val="none" w:sz="0" w:space="0" w:color="auto"/>
            <w:bottom w:val="none" w:sz="0" w:space="0" w:color="auto"/>
            <w:right w:val="none" w:sz="0" w:space="0" w:color="auto"/>
          </w:divBdr>
        </w:div>
      </w:divsChild>
    </w:div>
    <w:div w:id="1696803889">
      <w:bodyDiv w:val="1"/>
      <w:marLeft w:val="0"/>
      <w:marRight w:val="0"/>
      <w:marTop w:val="0"/>
      <w:marBottom w:val="0"/>
      <w:divBdr>
        <w:top w:val="none" w:sz="0" w:space="0" w:color="auto"/>
        <w:left w:val="none" w:sz="0" w:space="0" w:color="auto"/>
        <w:bottom w:val="none" w:sz="0" w:space="0" w:color="auto"/>
        <w:right w:val="none" w:sz="0" w:space="0" w:color="auto"/>
      </w:divBdr>
      <w:divsChild>
        <w:div w:id="1164667085">
          <w:marLeft w:val="173"/>
          <w:marRight w:val="0"/>
          <w:marTop w:val="120"/>
          <w:marBottom w:val="120"/>
          <w:divBdr>
            <w:top w:val="none" w:sz="0" w:space="0" w:color="auto"/>
            <w:left w:val="none" w:sz="0" w:space="0" w:color="auto"/>
            <w:bottom w:val="none" w:sz="0" w:space="0" w:color="auto"/>
            <w:right w:val="none" w:sz="0" w:space="0" w:color="auto"/>
          </w:divBdr>
        </w:div>
        <w:div w:id="412317863">
          <w:marLeft w:val="173"/>
          <w:marRight w:val="0"/>
          <w:marTop w:val="120"/>
          <w:marBottom w:val="120"/>
          <w:divBdr>
            <w:top w:val="none" w:sz="0" w:space="0" w:color="auto"/>
            <w:left w:val="none" w:sz="0" w:space="0" w:color="auto"/>
            <w:bottom w:val="none" w:sz="0" w:space="0" w:color="auto"/>
            <w:right w:val="none" w:sz="0" w:space="0" w:color="auto"/>
          </w:divBdr>
        </w:div>
        <w:div w:id="998733267">
          <w:marLeft w:val="173"/>
          <w:marRight w:val="0"/>
          <w:marTop w:val="120"/>
          <w:marBottom w:val="120"/>
          <w:divBdr>
            <w:top w:val="none" w:sz="0" w:space="0" w:color="auto"/>
            <w:left w:val="none" w:sz="0" w:space="0" w:color="auto"/>
            <w:bottom w:val="none" w:sz="0" w:space="0" w:color="auto"/>
            <w:right w:val="none" w:sz="0" w:space="0" w:color="auto"/>
          </w:divBdr>
        </w:div>
        <w:div w:id="1185091629">
          <w:marLeft w:val="173"/>
          <w:marRight w:val="0"/>
          <w:marTop w:val="120"/>
          <w:marBottom w:val="120"/>
          <w:divBdr>
            <w:top w:val="none" w:sz="0" w:space="0" w:color="auto"/>
            <w:left w:val="none" w:sz="0" w:space="0" w:color="auto"/>
            <w:bottom w:val="none" w:sz="0" w:space="0" w:color="auto"/>
            <w:right w:val="none" w:sz="0" w:space="0" w:color="auto"/>
          </w:divBdr>
        </w:div>
        <w:div w:id="1965043326">
          <w:marLeft w:val="173"/>
          <w:marRight w:val="0"/>
          <w:marTop w:val="120"/>
          <w:marBottom w:val="120"/>
          <w:divBdr>
            <w:top w:val="none" w:sz="0" w:space="0" w:color="auto"/>
            <w:left w:val="none" w:sz="0" w:space="0" w:color="auto"/>
            <w:bottom w:val="none" w:sz="0" w:space="0" w:color="auto"/>
            <w:right w:val="none" w:sz="0" w:space="0" w:color="auto"/>
          </w:divBdr>
        </w:div>
        <w:div w:id="1241410037">
          <w:marLeft w:val="173"/>
          <w:marRight w:val="0"/>
          <w:marTop w:val="120"/>
          <w:marBottom w:val="120"/>
          <w:divBdr>
            <w:top w:val="none" w:sz="0" w:space="0" w:color="auto"/>
            <w:left w:val="none" w:sz="0" w:space="0" w:color="auto"/>
            <w:bottom w:val="none" w:sz="0" w:space="0" w:color="auto"/>
            <w:right w:val="none" w:sz="0" w:space="0" w:color="auto"/>
          </w:divBdr>
        </w:div>
        <w:div w:id="846555416">
          <w:marLeft w:val="173"/>
          <w:marRight w:val="0"/>
          <w:marTop w:val="120"/>
          <w:marBottom w:val="120"/>
          <w:divBdr>
            <w:top w:val="none" w:sz="0" w:space="0" w:color="auto"/>
            <w:left w:val="none" w:sz="0" w:space="0" w:color="auto"/>
            <w:bottom w:val="none" w:sz="0" w:space="0" w:color="auto"/>
            <w:right w:val="none" w:sz="0" w:space="0" w:color="auto"/>
          </w:divBdr>
        </w:div>
        <w:div w:id="2067335549">
          <w:marLeft w:val="173"/>
          <w:marRight w:val="0"/>
          <w:marTop w:val="120"/>
          <w:marBottom w:val="120"/>
          <w:divBdr>
            <w:top w:val="none" w:sz="0" w:space="0" w:color="auto"/>
            <w:left w:val="none" w:sz="0" w:space="0" w:color="auto"/>
            <w:bottom w:val="none" w:sz="0" w:space="0" w:color="auto"/>
            <w:right w:val="none" w:sz="0" w:space="0" w:color="auto"/>
          </w:divBdr>
        </w:div>
        <w:div w:id="617105952">
          <w:marLeft w:val="173"/>
          <w:marRight w:val="0"/>
          <w:marTop w:val="120"/>
          <w:marBottom w:val="120"/>
          <w:divBdr>
            <w:top w:val="none" w:sz="0" w:space="0" w:color="auto"/>
            <w:left w:val="none" w:sz="0" w:space="0" w:color="auto"/>
            <w:bottom w:val="none" w:sz="0" w:space="0" w:color="auto"/>
            <w:right w:val="none" w:sz="0" w:space="0" w:color="auto"/>
          </w:divBdr>
        </w:div>
        <w:div w:id="422652880">
          <w:marLeft w:val="173"/>
          <w:marRight w:val="0"/>
          <w:marTop w:val="120"/>
          <w:marBottom w:val="120"/>
          <w:divBdr>
            <w:top w:val="none" w:sz="0" w:space="0" w:color="auto"/>
            <w:left w:val="none" w:sz="0" w:space="0" w:color="auto"/>
            <w:bottom w:val="none" w:sz="0" w:space="0" w:color="auto"/>
            <w:right w:val="none" w:sz="0" w:space="0" w:color="auto"/>
          </w:divBdr>
        </w:div>
      </w:divsChild>
    </w:div>
    <w:div w:id="1881627133">
      <w:bodyDiv w:val="1"/>
      <w:marLeft w:val="0"/>
      <w:marRight w:val="0"/>
      <w:marTop w:val="0"/>
      <w:marBottom w:val="0"/>
      <w:divBdr>
        <w:top w:val="none" w:sz="0" w:space="0" w:color="auto"/>
        <w:left w:val="none" w:sz="0" w:space="0" w:color="auto"/>
        <w:bottom w:val="none" w:sz="0" w:space="0" w:color="auto"/>
        <w:right w:val="none" w:sz="0" w:space="0" w:color="auto"/>
      </w:divBdr>
      <w:divsChild>
        <w:div w:id="2086367204">
          <w:marLeft w:val="173"/>
          <w:marRight w:val="0"/>
          <w:marTop w:val="0"/>
          <w:marBottom w:val="0"/>
          <w:divBdr>
            <w:top w:val="none" w:sz="0" w:space="0" w:color="auto"/>
            <w:left w:val="none" w:sz="0" w:space="0" w:color="auto"/>
            <w:bottom w:val="none" w:sz="0" w:space="0" w:color="auto"/>
            <w:right w:val="none" w:sz="0" w:space="0" w:color="auto"/>
          </w:divBdr>
        </w:div>
        <w:div w:id="1841895311">
          <w:marLeft w:val="173"/>
          <w:marRight w:val="0"/>
          <w:marTop w:val="0"/>
          <w:marBottom w:val="0"/>
          <w:divBdr>
            <w:top w:val="none" w:sz="0" w:space="0" w:color="auto"/>
            <w:left w:val="none" w:sz="0" w:space="0" w:color="auto"/>
            <w:bottom w:val="none" w:sz="0" w:space="0" w:color="auto"/>
            <w:right w:val="none" w:sz="0" w:space="0" w:color="auto"/>
          </w:divBdr>
        </w:div>
        <w:div w:id="133841292">
          <w:marLeft w:val="173"/>
          <w:marRight w:val="0"/>
          <w:marTop w:val="0"/>
          <w:marBottom w:val="0"/>
          <w:divBdr>
            <w:top w:val="none" w:sz="0" w:space="0" w:color="auto"/>
            <w:left w:val="none" w:sz="0" w:space="0" w:color="auto"/>
            <w:bottom w:val="none" w:sz="0" w:space="0" w:color="auto"/>
            <w:right w:val="none" w:sz="0" w:space="0" w:color="auto"/>
          </w:divBdr>
        </w:div>
        <w:div w:id="507598336">
          <w:marLeft w:val="173"/>
          <w:marRight w:val="0"/>
          <w:marTop w:val="0"/>
          <w:marBottom w:val="0"/>
          <w:divBdr>
            <w:top w:val="none" w:sz="0" w:space="0" w:color="auto"/>
            <w:left w:val="none" w:sz="0" w:space="0" w:color="auto"/>
            <w:bottom w:val="none" w:sz="0" w:space="0" w:color="auto"/>
            <w:right w:val="none" w:sz="0" w:space="0" w:color="auto"/>
          </w:divBdr>
        </w:div>
        <w:div w:id="926578029">
          <w:marLeft w:val="173"/>
          <w:marRight w:val="0"/>
          <w:marTop w:val="0"/>
          <w:marBottom w:val="0"/>
          <w:divBdr>
            <w:top w:val="none" w:sz="0" w:space="0" w:color="auto"/>
            <w:left w:val="none" w:sz="0" w:space="0" w:color="auto"/>
            <w:bottom w:val="none" w:sz="0" w:space="0" w:color="auto"/>
            <w:right w:val="none" w:sz="0" w:space="0" w:color="auto"/>
          </w:divBdr>
        </w:div>
        <w:div w:id="1184510765">
          <w:marLeft w:val="173"/>
          <w:marRight w:val="0"/>
          <w:marTop w:val="0"/>
          <w:marBottom w:val="0"/>
          <w:divBdr>
            <w:top w:val="none" w:sz="0" w:space="0" w:color="auto"/>
            <w:left w:val="none" w:sz="0" w:space="0" w:color="auto"/>
            <w:bottom w:val="none" w:sz="0" w:space="0" w:color="auto"/>
            <w:right w:val="none" w:sz="0" w:space="0" w:color="auto"/>
          </w:divBdr>
        </w:div>
        <w:div w:id="2109157536">
          <w:marLeft w:val="173"/>
          <w:marRight w:val="0"/>
          <w:marTop w:val="0"/>
          <w:marBottom w:val="0"/>
          <w:divBdr>
            <w:top w:val="none" w:sz="0" w:space="0" w:color="auto"/>
            <w:left w:val="none" w:sz="0" w:space="0" w:color="auto"/>
            <w:bottom w:val="none" w:sz="0" w:space="0" w:color="auto"/>
            <w:right w:val="none" w:sz="0" w:space="0" w:color="auto"/>
          </w:divBdr>
        </w:div>
      </w:divsChild>
    </w:div>
    <w:div w:id="2136558407">
      <w:bodyDiv w:val="1"/>
      <w:marLeft w:val="0"/>
      <w:marRight w:val="0"/>
      <w:marTop w:val="0"/>
      <w:marBottom w:val="0"/>
      <w:divBdr>
        <w:top w:val="none" w:sz="0" w:space="0" w:color="auto"/>
        <w:left w:val="none" w:sz="0" w:space="0" w:color="auto"/>
        <w:bottom w:val="none" w:sz="0" w:space="0" w:color="auto"/>
        <w:right w:val="none" w:sz="0" w:space="0" w:color="auto"/>
      </w:divBdr>
    </w:div>
    <w:div w:id="2138253991">
      <w:bodyDiv w:val="1"/>
      <w:marLeft w:val="0"/>
      <w:marRight w:val="0"/>
      <w:marTop w:val="0"/>
      <w:marBottom w:val="0"/>
      <w:divBdr>
        <w:top w:val="none" w:sz="0" w:space="0" w:color="auto"/>
        <w:left w:val="none" w:sz="0" w:space="0" w:color="auto"/>
        <w:bottom w:val="none" w:sz="0" w:space="0" w:color="auto"/>
        <w:right w:val="none" w:sz="0" w:space="0" w:color="auto"/>
      </w:divBdr>
      <w:divsChild>
        <w:div w:id="1664888491">
          <w:marLeft w:val="173"/>
          <w:marRight w:val="0"/>
          <w:marTop w:val="240"/>
          <w:marBottom w:val="240"/>
          <w:divBdr>
            <w:top w:val="none" w:sz="0" w:space="0" w:color="auto"/>
            <w:left w:val="none" w:sz="0" w:space="0" w:color="auto"/>
            <w:bottom w:val="none" w:sz="0" w:space="0" w:color="auto"/>
            <w:right w:val="none" w:sz="0" w:space="0" w:color="auto"/>
          </w:divBdr>
        </w:div>
        <w:div w:id="1831947178">
          <w:marLeft w:val="173"/>
          <w:marRight w:val="0"/>
          <w:marTop w:val="240"/>
          <w:marBottom w:val="240"/>
          <w:divBdr>
            <w:top w:val="none" w:sz="0" w:space="0" w:color="auto"/>
            <w:left w:val="none" w:sz="0" w:space="0" w:color="auto"/>
            <w:bottom w:val="none" w:sz="0" w:space="0" w:color="auto"/>
            <w:right w:val="none" w:sz="0" w:space="0" w:color="auto"/>
          </w:divBdr>
        </w:div>
        <w:div w:id="1944143199">
          <w:marLeft w:val="173"/>
          <w:marRight w:val="0"/>
          <w:marTop w:val="240"/>
          <w:marBottom w:val="240"/>
          <w:divBdr>
            <w:top w:val="none" w:sz="0" w:space="0" w:color="auto"/>
            <w:left w:val="none" w:sz="0" w:space="0" w:color="auto"/>
            <w:bottom w:val="none" w:sz="0" w:space="0" w:color="auto"/>
            <w:right w:val="none" w:sz="0" w:space="0" w:color="auto"/>
          </w:divBdr>
        </w:div>
        <w:div w:id="1572695795">
          <w:marLeft w:val="173"/>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1.vsd"/><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305EA-316B-4042-83F3-FAFBFF9EC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28</Pages>
  <Words>5446</Words>
  <Characters>31046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 Van Nguyen</dc:creator>
  <cp:lastModifiedBy>Microsoft account</cp:lastModifiedBy>
  <cp:revision>33</cp:revision>
  <cp:lastPrinted>2021-05-24T04:27:00Z</cp:lastPrinted>
  <dcterms:created xsi:type="dcterms:W3CDTF">2021-02-05T09:22:00Z</dcterms:created>
  <dcterms:modified xsi:type="dcterms:W3CDTF">2021-06-18T01:55:00Z</dcterms:modified>
</cp:coreProperties>
</file>